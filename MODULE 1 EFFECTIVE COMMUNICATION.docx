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EACB0" w14:textId="77777777" w:rsidR="0034247A" w:rsidRDefault="0034247A" w:rsidP="0034247A">
      <w:pPr>
        <w:ind w:firstLine="709"/>
        <w:jc w:val="both"/>
        <w:rPr>
          <w:rFonts w:ascii="Algerian" w:hAnsi="Algerian"/>
          <w:sz w:val="96"/>
          <w:szCs w:val="96"/>
          <w:u w:val="single"/>
        </w:rPr>
      </w:pPr>
      <w:r>
        <w:rPr>
          <w:rFonts w:ascii="Algerian" w:hAnsi="Algerian"/>
          <w:sz w:val="96"/>
          <w:szCs w:val="96"/>
        </w:rPr>
        <w:t xml:space="preserve">  </w:t>
      </w:r>
      <w:r w:rsidRPr="008B1349">
        <w:rPr>
          <w:rFonts w:ascii="Algerian" w:hAnsi="Algerian"/>
          <w:sz w:val="96"/>
          <w:szCs w:val="96"/>
          <w:u w:val="single"/>
        </w:rPr>
        <w:t>Java</w:t>
      </w:r>
      <w:r w:rsidRPr="001E0592">
        <w:rPr>
          <w:rFonts w:ascii="Algerian" w:hAnsi="Algerian"/>
          <w:sz w:val="96"/>
          <w:szCs w:val="96"/>
          <w:u w:val="single"/>
        </w:rPr>
        <w:t xml:space="preserve"> </w:t>
      </w:r>
      <w:r w:rsidRPr="008B1349">
        <w:rPr>
          <w:rFonts w:ascii="Algerian" w:hAnsi="Algerian"/>
          <w:sz w:val="96"/>
          <w:szCs w:val="96"/>
          <w:u w:val="single"/>
        </w:rPr>
        <w:t>Script</w:t>
      </w:r>
    </w:p>
    <w:p w14:paraId="56D3DF23" w14:textId="77777777" w:rsidR="0034247A" w:rsidRDefault="0034247A" w:rsidP="0034247A">
      <w:pPr>
        <w:pStyle w:val="NoSpacing"/>
        <w:rPr>
          <w:lang w:val="en-US"/>
        </w:rPr>
      </w:pPr>
    </w:p>
    <w:p w14:paraId="19241DA8" w14:textId="77777777" w:rsidR="0034247A" w:rsidRDefault="0034247A" w:rsidP="0034247A">
      <w:pPr>
        <w:pStyle w:val="NoSpacing"/>
        <w:rPr>
          <w:lang w:val="en-US"/>
        </w:rPr>
      </w:pPr>
    </w:p>
    <w:p w14:paraId="199264A4" w14:textId="77777777" w:rsidR="0034247A" w:rsidRPr="00AF10A8" w:rsidRDefault="0034247A" w:rsidP="0034247A">
      <w:pPr>
        <w:pStyle w:val="NoSpacing"/>
        <w:rPr>
          <w:b/>
          <w:bCs/>
          <w:lang w:val="en-US"/>
        </w:rPr>
      </w:pPr>
      <w:r w:rsidRPr="008B1349">
        <w:rPr>
          <w:b/>
          <w:bCs/>
          <w:sz w:val="40"/>
          <w:szCs w:val="40"/>
          <w:lang w:val="en-US"/>
        </w:rPr>
        <w:t xml:space="preserve">Q 1: What is JavaScript? </w:t>
      </w:r>
      <w:r w:rsidRPr="00AF10A8">
        <w:rPr>
          <w:b/>
          <w:bCs/>
          <w:sz w:val="40"/>
          <w:szCs w:val="40"/>
          <w:lang w:val="en-US"/>
        </w:rPr>
        <w:t>Explain the role of Java</w:t>
      </w:r>
      <w:r>
        <w:rPr>
          <w:b/>
          <w:bCs/>
          <w:sz w:val="40"/>
          <w:szCs w:val="40"/>
          <w:lang w:val="en-US"/>
        </w:rPr>
        <w:t xml:space="preserve"> </w:t>
      </w:r>
      <w:r w:rsidRPr="00AF10A8">
        <w:rPr>
          <w:b/>
          <w:bCs/>
          <w:sz w:val="40"/>
          <w:szCs w:val="40"/>
          <w:lang w:val="en-US"/>
        </w:rPr>
        <w:t>Script in web development</w:t>
      </w:r>
      <w:r w:rsidRPr="00AF10A8">
        <w:rPr>
          <w:b/>
          <w:bCs/>
          <w:lang w:val="en-US"/>
        </w:rPr>
        <w:t>.</w:t>
      </w:r>
    </w:p>
    <w:p w14:paraId="202B9A4F" w14:textId="77777777" w:rsidR="0034247A" w:rsidRDefault="0034247A" w:rsidP="0034247A">
      <w:pPr>
        <w:pStyle w:val="NoSpacing"/>
        <w:rPr>
          <w:lang w:val="en-US"/>
        </w:rPr>
      </w:pPr>
    </w:p>
    <w:p w14:paraId="43CB7B0D" w14:textId="77777777" w:rsidR="0034247A" w:rsidRPr="00BD0031" w:rsidRDefault="0034247A" w:rsidP="0034247A">
      <w:pPr>
        <w:pStyle w:val="NoSpacing"/>
        <w:rPr>
          <w:lang w:val="en-US"/>
        </w:rPr>
      </w:pPr>
      <w:r w:rsidRPr="00137F55">
        <w:rPr>
          <w:b/>
          <w:bCs/>
          <w:sz w:val="36"/>
          <w:szCs w:val="36"/>
          <w:lang w:val="en-US"/>
        </w:rPr>
        <w:t>Ans</w:t>
      </w:r>
      <w:r w:rsidRPr="00137F55">
        <w:rPr>
          <w:sz w:val="36"/>
          <w:szCs w:val="36"/>
          <w:lang w:val="en-US"/>
        </w:rPr>
        <w:t>.</w:t>
      </w:r>
      <w:r w:rsidRPr="00BD0031">
        <w:rPr>
          <w:rFonts w:eastAsia="Times New Roman" w:cs="Times New Roman"/>
          <w:kern w:val="0"/>
          <w:sz w:val="24"/>
          <w:szCs w:val="24"/>
          <w:lang w:val="en-US" w:bidi="hi-IN"/>
          <w14:ligatures w14:val="none"/>
        </w:rPr>
        <w:t xml:space="preserve"> </w:t>
      </w:r>
      <w:r w:rsidRPr="00BD0031">
        <w:rPr>
          <w:lang w:val="en-US"/>
        </w:rPr>
        <w:t>JavaScript is a high-level, interpreted programming language primarily used to create interactive and dynamic content on the web. It is a core technology of the World Wide Web, alongside HTML (HyperText Markup Language) and CSS (Cascading Style Sheets). JavaScript is a lightweight, versatile, and widely used language that supports multiple paradigms, including procedural, object-oriented, and functional programming.</w:t>
      </w:r>
    </w:p>
    <w:p w14:paraId="703C7DF5" w14:textId="77777777" w:rsidR="0034247A" w:rsidRPr="00BD0031" w:rsidRDefault="0034247A" w:rsidP="0034247A">
      <w:pPr>
        <w:pStyle w:val="NoSpacing"/>
        <w:rPr>
          <w:lang w:val="en-US"/>
        </w:rPr>
      </w:pPr>
      <w:r w:rsidRPr="00BD0031">
        <w:rPr>
          <w:lang w:val="en-US"/>
        </w:rPr>
        <w:t>JavaScript is executed by web browsers, and its code runs on the client side, though it can also be used on the server side through environments like Node.js.</w:t>
      </w:r>
    </w:p>
    <w:p w14:paraId="5BB910D8" w14:textId="77777777" w:rsidR="0034247A" w:rsidRPr="00BD0031" w:rsidRDefault="0034247A" w:rsidP="0034247A">
      <w:pPr>
        <w:pStyle w:val="NoSpacing"/>
        <w:rPr>
          <w:lang w:val="en-US"/>
        </w:rPr>
      </w:pPr>
      <w:r>
        <w:rPr>
          <w:lang w:val="en-US"/>
        </w:rPr>
        <w:pict w14:anchorId="2E00604E">
          <v:rect id="_x0000_i1025" style="width:0;height:1.5pt" o:hralign="center" o:hrstd="t" o:hr="t" fillcolor="#a0a0a0" stroked="f"/>
        </w:pict>
      </w:r>
    </w:p>
    <w:p w14:paraId="65C81D96" w14:textId="77777777" w:rsidR="0034247A" w:rsidRDefault="0034247A" w:rsidP="0034247A">
      <w:pPr>
        <w:pStyle w:val="NoSpacing"/>
        <w:rPr>
          <w:b/>
          <w:bCs/>
          <w:lang w:val="en-US"/>
        </w:rPr>
      </w:pPr>
    </w:p>
    <w:p w14:paraId="4923EBA4" w14:textId="77777777" w:rsidR="0034247A" w:rsidRPr="00BD0031" w:rsidRDefault="0034247A" w:rsidP="0034247A">
      <w:pPr>
        <w:pStyle w:val="NoSpacing"/>
        <w:rPr>
          <w:b/>
          <w:bCs/>
          <w:lang w:val="en-US"/>
        </w:rPr>
      </w:pPr>
      <w:r w:rsidRPr="00BD0031">
        <w:rPr>
          <w:b/>
          <w:bCs/>
          <w:lang w:val="en-US"/>
        </w:rPr>
        <w:t>Role of JavaScript in Web Development</w:t>
      </w:r>
      <w:r>
        <w:rPr>
          <w:b/>
          <w:bCs/>
          <w:lang w:val="en-US"/>
        </w:rPr>
        <w:t>.</w:t>
      </w:r>
    </w:p>
    <w:p w14:paraId="0213DEDB" w14:textId="77777777" w:rsidR="0034247A" w:rsidRPr="00BD0031" w:rsidRDefault="0034247A" w:rsidP="0034247A">
      <w:pPr>
        <w:pStyle w:val="NoSpacing"/>
        <w:rPr>
          <w:lang w:val="en-US"/>
        </w:rPr>
      </w:pPr>
      <w:r w:rsidRPr="00BD0031">
        <w:rPr>
          <w:lang w:val="en-US"/>
        </w:rPr>
        <w:t>JavaScript plays a central role in modern web development, enabling interactivity, dynamic content, and enhanced user experiences. Below are its primary roles:</w:t>
      </w:r>
    </w:p>
    <w:p w14:paraId="4F5916BA" w14:textId="77777777" w:rsidR="0034247A" w:rsidRDefault="0034247A" w:rsidP="0034247A">
      <w:pPr>
        <w:pStyle w:val="NoSpacing"/>
        <w:rPr>
          <w:b/>
          <w:bCs/>
          <w:lang w:val="en-US"/>
        </w:rPr>
      </w:pPr>
    </w:p>
    <w:p w14:paraId="27C9CCFE" w14:textId="77777777" w:rsidR="0034247A" w:rsidRPr="00BD0031" w:rsidRDefault="0034247A" w:rsidP="0034247A">
      <w:pPr>
        <w:pStyle w:val="NoSpacing"/>
        <w:rPr>
          <w:b/>
          <w:bCs/>
          <w:lang w:val="en-US"/>
        </w:rPr>
      </w:pPr>
      <w:r w:rsidRPr="00BD0031">
        <w:rPr>
          <w:b/>
          <w:bCs/>
          <w:lang w:val="en-US"/>
        </w:rPr>
        <w:t>1. Interactivity</w:t>
      </w:r>
    </w:p>
    <w:p w14:paraId="03C9FA94" w14:textId="77777777" w:rsidR="0034247A" w:rsidRPr="00BD0031" w:rsidRDefault="0034247A" w:rsidP="0034247A">
      <w:pPr>
        <w:pStyle w:val="NoSpacing"/>
        <w:numPr>
          <w:ilvl w:val="0"/>
          <w:numId w:val="26"/>
        </w:numPr>
        <w:rPr>
          <w:lang w:val="en-US"/>
        </w:rPr>
      </w:pPr>
      <w:r w:rsidRPr="00BD0031">
        <w:rPr>
          <w:b/>
          <w:bCs/>
          <w:lang w:val="en-US"/>
        </w:rPr>
        <w:t>User Interactions</w:t>
      </w:r>
      <w:r w:rsidRPr="00BD0031">
        <w:rPr>
          <w:lang w:val="en-US"/>
        </w:rPr>
        <w:t>: JavaScript responds to user actions like clicks, hovers, or keypresses. For example, it can display a dropdown menu when a button is clicked or validate form input in real time.</w:t>
      </w:r>
    </w:p>
    <w:p w14:paraId="769EAC1F" w14:textId="77777777" w:rsidR="0034247A" w:rsidRPr="00BD0031" w:rsidRDefault="0034247A" w:rsidP="0034247A">
      <w:pPr>
        <w:pStyle w:val="NoSpacing"/>
        <w:numPr>
          <w:ilvl w:val="0"/>
          <w:numId w:val="26"/>
        </w:numPr>
        <w:rPr>
          <w:lang w:val="en-US"/>
        </w:rPr>
      </w:pPr>
      <w:r w:rsidRPr="00BD0031">
        <w:rPr>
          <w:b/>
          <w:bCs/>
          <w:lang w:val="en-US"/>
        </w:rPr>
        <w:t>Animations</w:t>
      </w:r>
      <w:r w:rsidRPr="00BD0031">
        <w:rPr>
          <w:lang w:val="en-US"/>
        </w:rPr>
        <w:t>: It is used to create engaging animations, such as sliders, carousels, or scroll effects.</w:t>
      </w:r>
    </w:p>
    <w:p w14:paraId="403E0F7B" w14:textId="77777777" w:rsidR="0034247A" w:rsidRPr="00BD0031" w:rsidRDefault="0034247A" w:rsidP="0034247A">
      <w:pPr>
        <w:pStyle w:val="NoSpacing"/>
        <w:rPr>
          <w:b/>
          <w:bCs/>
          <w:lang w:val="en-US"/>
        </w:rPr>
      </w:pPr>
      <w:r w:rsidRPr="00BD0031">
        <w:rPr>
          <w:b/>
          <w:bCs/>
          <w:lang w:val="en-US"/>
        </w:rPr>
        <w:t>2. Dynamic Content</w:t>
      </w:r>
    </w:p>
    <w:p w14:paraId="27E4C304" w14:textId="77777777" w:rsidR="0034247A" w:rsidRPr="00BD0031" w:rsidRDefault="0034247A" w:rsidP="0034247A">
      <w:pPr>
        <w:pStyle w:val="NoSpacing"/>
        <w:numPr>
          <w:ilvl w:val="0"/>
          <w:numId w:val="27"/>
        </w:numPr>
        <w:rPr>
          <w:lang w:val="en-US"/>
        </w:rPr>
      </w:pPr>
      <w:r w:rsidRPr="00BD0031">
        <w:rPr>
          <w:b/>
          <w:bCs/>
          <w:lang w:val="en-US"/>
        </w:rPr>
        <w:t>DOM Manipulation</w:t>
      </w:r>
      <w:r w:rsidRPr="00BD0031">
        <w:rPr>
          <w:lang w:val="en-US"/>
        </w:rPr>
        <w:t>: JavaScript can dynamically update the HTML content and styles of a webpage without requiring a full page reload, enabling seamless user experiences.</w:t>
      </w:r>
    </w:p>
    <w:p w14:paraId="0E1A486C" w14:textId="77777777" w:rsidR="0034247A" w:rsidRPr="00BD0031" w:rsidRDefault="0034247A" w:rsidP="0034247A">
      <w:pPr>
        <w:pStyle w:val="NoSpacing"/>
        <w:numPr>
          <w:ilvl w:val="0"/>
          <w:numId w:val="27"/>
        </w:numPr>
        <w:rPr>
          <w:lang w:val="en-US"/>
        </w:rPr>
      </w:pPr>
      <w:r w:rsidRPr="00BD0031">
        <w:rPr>
          <w:b/>
          <w:bCs/>
          <w:lang w:val="en-US"/>
        </w:rPr>
        <w:t>Single Page Applications (SPAs)</w:t>
      </w:r>
      <w:r w:rsidRPr="00BD0031">
        <w:rPr>
          <w:lang w:val="en-US"/>
        </w:rPr>
        <w:t>: Frameworks like React, Angular, and Vue.js leverage JavaScript to create SPAs that load content dynamically, making web apps faster and more responsive.</w:t>
      </w:r>
    </w:p>
    <w:p w14:paraId="21591427" w14:textId="77777777" w:rsidR="0034247A" w:rsidRPr="00BD0031" w:rsidRDefault="0034247A" w:rsidP="0034247A">
      <w:pPr>
        <w:pStyle w:val="NoSpacing"/>
        <w:rPr>
          <w:b/>
          <w:bCs/>
          <w:lang w:val="en-US"/>
        </w:rPr>
      </w:pPr>
      <w:r w:rsidRPr="00BD0031">
        <w:rPr>
          <w:b/>
          <w:bCs/>
          <w:lang w:val="en-US"/>
        </w:rPr>
        <w:t>3. Asynchronous Communication</w:t>
      </w:r>
    </w:p>
    <w:p w14:paraId="7166E97E" w14:textId="77777777" w:rsidR="0034247A" w:rsidRPr="00BD0031" w:rsidRDefault="0034247A" w:rsidP="0034247A">
      <w:pPr>
        <w:pStyle w:val="NoSpacing"/>
        <w:numPr>
          <w:ilvl w:val="0"/>
          <w:numId w:val="28"/>
        </w:numPr>
        <w:rPr>
          <w:lang w:val="en-US"/>
        </w:rPr>
      </w:pPr>
      <w:r w:rsidRPr="00BD0031">
        <w:rPr>
          <w:lang w:val="en-US"/>
        </w:rPr>
        <w:t xml:space="preserve">JavaScript enables asynchronous requests (using APIs like fetch or XMLHttpRequest) to interact with servers in the background, often through </w:t>
      </w:r>
      <w:r w:rsidRPr="00BD0031">
        <w:rPr>
          <w:b/>
          <w:bCs/>
          <w:lang w:val="en-US"/>
        </w:rPr>
        <w:t>AJAX</w:t>
      </w:r>
      <w:r w:rsidRPr="00BD0031">
        <w:rPr>
          <w:lang w:val="en-US"/>
        </w:rPr>
        <w:t xml:space="preserve"> (Asynchronous JavaScript and XML) or </w:t>
      </w:r>
      <w:r w:rsidRPr="00BD0031">
        <w:rPr>
          <w:b/>
          <w:bCs/>
          <w:lang w:val="en-US"/>
        </w:rPr>
        <w:t>RESTful APIs</w:t>
      </w:r>
      <w:r w:rsidRPr="00BD0031">
        <w:rPr>
          <w:lang w:val="en-US"/>
        </w:rPr>
        <w:t>. This allows for partial page updates, like loading new posts on a social media feed without refreshing the entire page.</w:t>
      </w:r>
    </w:p>
    <w:p w14:paraId="14187200" w14:textId="77777777" w:rsidR="0034247A" w:rsidRDefault="0034247A" w:rsidP="0034247A">
      <w:pPr>
        <w:pStyle w:val="NoSpacing"/>
        <w:rPr>
          <w:b/>
          <w:bCs/>
          <w:lang w:val="en-US"/>
        </w:rPr>
      </w:pPr>
    </w:p>
    <w:p w14:paraId="08DA1AC8" w14:textId="77777777" w:rsidR="0034247A" w:rsidRDefault="0034247A" w:rsidP="0034247A">
      <w:pPr>
        <w:pStyle w:val="NoSpacing"/>
        <w:rPr>
          <w:b/>
          <w:bCs/>
          <w:lang w:val="en-US"/>
        </w:rPr>
      </w:pPr>
    </w:p>
    <w:p w14:paraId="324227A6" w14:textId="77777777" w:rsidR="0034247A" w:rsidRPr="00BD0031" w:rsidRDefault="0034247A" w:rsidP="0034247A">
      <w:pPr>
        <w:pStyle w:val="NoSpacing"/>
        <w:rPr>
          <w:b/>
          <w:bCs/>
          <w:lang w:val="en-US"/>
        </w:rPr>
      </w:pPr>
      <w:r w:rsidRPr="00BD0031">
        <w:rPr>
          <w:b/>
          <w:bCs/>
          <w:lang w:val="en-US"/>
        </w:rPr>
        <w:lastRenderedPageBreak/>
        <w:t>4. Client-Side Validation</w:t>
      </w:r>
    </w:p>
    <w:p w14:paraId="2EF7DF9A" w14:textId="77777777" w:rsidR="0034247A" w:rsidRPr="00BD0031" w:rsidRDefault="0034247A" w:rsidP="0034247A">
      <w:pPr>
        <w:pStyle w:val="NoSpacing"/>
        <w:numPr>
          <w:ilvl w:val="0"/>
          <w:numId w:val="29"/>
        </w:numPr>
        <w:rPr>
          <w:lang w:val="en-US"/>
        </w:rPr>
      </w:pPr>
      <w:r w:rsidRPr="00BD0031">
        <w:rPr>
          <w:lang w:val="en-US"/>
        </w:rPr>
        <w:t>JavaScript validates user input before sending it to the server, ensuring efficiency and better user feedback by preventing invalid data submission.</w:t>
      </w:r>
    </w:p>
    <w:p w14:paraId="7649D7AE" w14:textId="77777777" w:rsidR="0034247A" w:rsidRPr="00BD0031" w:rsidRDefault="0034247A" w:rsidP="0034247A">
      <w:pPr>
        <w:pStyle w:val="NoSpacing"/>
        <w:rPr>
          <w:b/>
          <w:bCs/>
          <w:lang w:val="en-US"/>
        </w:rPr>
      </w:pPr>
      <w:r w:rsidRPr="00BD0031">
        <w:rPr>
          <w:b/>
          <w:bCs/>
          <w:lang w:val="en-US"/>
        </w:rPr>
        <w:t>5. Cross-Platform Compatibility</w:t>
      </w:r>
    </w:p>
    <w:p w14:paraId="09E42C05" w14:textId="77777777" w:rsidR="0034247A" w:rsidRPr="00BD0031" w:rsidRDefault="0034247A" w:rsidP="0034247A">
      <w:pPr>
        <w:pStyle w:val="NoSpacing"/>
        <w:numPr>
          <w:ilvl w:val="0"/>
          <w:numId w:val="30"/>
        </w:numPr>
        <w:rPr>
          <w:lang w:val="en-US"/>
        </w:rPr>
      </w:pPr>
      <w:r w:rsidRPr="00BD0031">
        <w:rPr>
          <w:lang w:val="en-US"/>
        </w:rPr>
        <w:t>JavaScript runs consistently across different web browsers, allowing developers to build applications that work on diverse platforms.</w:t>
      </w:r>
    </w:p>
    <w:p w14:paraId="11796E65" w14:textId="77777777" w:rsidR="0034247A" w:rsidRPr="00BD0031" w:rsidRDefault="0034247A" w:rsidP="0034247A">
      <w:pPr>
        <w:pStyle w:val="NoSpacing"/>
        <w:rPr>
          <w:b/>
          <w:bCs/>
          <w:lang w:val="en-US"/>
        </w:rPr>
      </w:pPr>
      <w:r w:rsidRPr="00BD0031">
        <w:rPr>
          <w:b/>
          <w:bCs/>
          <w:lang w:val="en-US"/>
        </w:rPr>
        <w:t>6. Server-Side Development</w:t>
      </w:r>
    </w:p>
    <w:p w14:paraId="7A8CE377" w14:textId="77777777" w:rsidR="0034247A" w:rsidRPr="00BD0031" w:rsidRDefault="0034247A" w:rsidP="0034247A">
      <w:pPr>
        <w:pStyle w:val="NoSpacing"/>
        <w:numPr>
          <w:ilvl w:val="0"/>
          <w:numId w:val="31"/>
        </w:numPr>
        <w:rPr>
          <w:lang w:val="en-US"/>
        </w:rPr>
      </w:pPr>
      <w:r w:rsidRPr="00BD0031">
        <w:rPr>
          <w:lang w:val="en-US"/>
        </w:rPr>
        <w:t xml:space="preserve">Using environments like </w:t>
      </w:r>
      <w:r w:rsidRPr="00BD0031">
        <w:rPr>
          <w:b/>
          <w:bCs/>
          <w:lang w:val="en-US"/>
        </w:rPr>
        <w:t>Node.js</w:t>
      </w:r>
      <w:r w:rsidRPr="00BD0031">
        <w:rPr>
          <w:lang w:val="en-US"/>
        </w:rPr>
        <w:t>, JavaScript is now employed for server-side development, enabling full-stack development with the same language.</w:t>
      </w:r>
    </w:p>
    <w:p w14:paraId="09FF5714" w14:textId="77777777" w:rsidR="0034247A" w:rsidRPr="00BD0031" w:rsidRDefault="0034247A" w:rsidP="0034247A">
      <w:pPr>
        <w:pStyle w:val="NoSpacing"/>
        <w:rPr>
          <w:b/>
          <w:bCs/>
          <w:lang w:val="en-US"/>
        </w:rPr>
      </w:pPr>
      <w:r w:rsidRPr="00BD0031">
        <w:rPr>
          <w:b/>
          <w:bCs/>
          <w:lang w:val="en-US"/>
        </w:rPr>
        <w:t>7. Integration with APIs</w:t>
      </w:r>
    </w:p>
    <w:p w14:paraId="23BC3DB5" w14:textId="77777777" w:rsidR="0034247A" w:rsidRPr="00BD0031" w:rsidRDefault="0034247A" w:rsidP="0034247A">
      <w:pPr>
        <w:pStyle w:val="NoSpacing"/>
        <w:numPr>
          <w:ilvl w:val="0"/>
          <w:numId w:val="32"/>
        </w:numPr>
        <w:rPr>
          <w:lang w:val="en-US"/>
        </w:rPr>
      </w:pPr>
      <w:r w:rsidRPr="00BD0031">
        <w:rPr>
          <w:lang w:val="en-US"/>
        </w:rPr>
        <w:t>JavaScript facilitates interaction with third-party services, such as payment gateways, maps, social media platforms, or cloud services, by using APIs.</w:t>
      </w:r>
    </w:p>
    <w:p w14:paraId="07981F60" w14:textId="77777777" w:rsidR="0034247A" w:rsidRPr="00BD0031" w:rsidRDefault="0034247A" w:rsidP="0034247A">
      <w:pPr>
        <w:pStyle w:val="NoSpacing"/>
        <w:rPr>
          <w:lang w:val="en-US"/>
        </w:rPr>
      </w:pPr>
      <w:r>
        <w:rPr>
          <w:lang w:val="en-US"/>
        </w:rPr>
        <w:pict w14:anchorId="5F7B4F80">
          <v:rect id="_x0000_i1026" style="width:0;height:1.5pt" o:hralign="center" o:hrstd="t" o:hr="t" fillcolor="#a0a0a0" stroked="f"/>
        </w:pict>
      </w:r>
    </w:p>
    <w:p w14:paraId="71F85873" w14:textId="77777777" w:rsidR="0034247A" w:rsidRDefault="0034247A" w:rsidP="0034247A">
      <w:pPr>
        <w:pStyle w:val="NoSpacing"/>
        <w:rPr>
          <w:b/>
          <w:bCs/>
          <w:lang w:val="en-US"/>
        </w:rPr>
      </w:pPr>
    </w:p>
    <w:p w14:paraId="5F6624EB" w14:textId="77777777" w:rsidR="0034247A" w:rsidRPr="00BD0031" w:rsidRDefault="0034247A" w:rsidP="0034247A">
      <w:pPr>
        <w:pStyle w:val="NoSpacing"/>
        <w:rPr>
          <w:b/>
          <w:bCs/>
          <w:lang w:val="en-US"/>
        </w:rPr>
      </w:pPr>
      <w:r w:rsidRPr="00BD0031">
        <w:rPr>
          <w:b/>
          <w:bCs/>
          <w:lang w:val="en-US"/>
        </w:rPr>
        <w:t>Key Features of JavaScript in Web Development:</w:t>
      </w:r>
    </w:p>
    <w:p w14:paraId="6CA32FFF" w14:textId="77777777" w:rsidR="0034247A" w:rsidRPr="00BD0031" w:rsidRDefault="0034247A" w:rsidP="0034247A">
      <w:pPr>
        <w:pStyle w:val="NoSpacing"/>
        <w:numPr>
          <w:ilvl w:val="0"/>
          <w:numId w:val="33"/>
        </w:numPr>
        <w:rPr>
          <w:lang w:val="en-US"/>
        </w:rPr>
      </w:pPr>
      <w:r w:rsidRPr="00BD0031">
        <w:rPr>
          <w:b/>
          <w:bCs/>
          <w:lang w:val="en-US"/>
        </w:rPr>
        <w:t>Event-driven programming</w:t>
      </w:r>
      <w:r w:rsidRPr="00BD0031">
        <w:rPr>
          <w:lang w:val="en-US"/>
        </w:rPr>
        <w:t>: Executes code in response to user actions or system events.</w:t>
      </w:r>
    </w:p>
    <w:p w14:paraId="4B7547AA" w14:textId="77777777" w:rsidR="0034247A" w:rsidRPr="00BD0031" w:rsidRDefault="0034247A" w:rsidP="0034247A">
      <w:pPr>
        <w:pStyle w:val="NoSpacing"/>
        <w:numPr>
          <w:ilvl w:val="0"/>
          <w:numId w:val="33"/>
        </w:numPr>
        <w:rPr>
          <w:lang w:val="en-US"/>
        </w:rPr>
      </w:pPr>
      <w:r w:rsidRPr="00BD0031">
        <w:rPr>
          <w:b/>
          <w:bCs/>
          <w:lang w:val="en-US"/>
        </w:rPr>
        <w:t>Lightweight and fast</w:t>
      </w:r>
      <w:r w:rsidRPr="00BD0031">
        <w:rPr>
          <w:lang w:val="en-US"/>
        </w:rPr>
        <w:t>: It runs in the browser without requiring additional plugins.</w:t>
      </w:r>
    </w:p>
    <w:p w14:paraId="6D4B32AD" w14:textId="77777777" w:rsidR="0034247A" w:rsidRPr="00BD0031" w:rsidRDefault="0034247A" w:rsidP="0034247A">
      <w:pPr>
        <w:pStyle w:val="NoSpacing"/>
        <w:numPr>
          <w:ilvl w:val="0"/>
          <w:numId w:val="33"/>
        </w:numPr>
        <w:rPr>
          <w:lang w:val="en-US"/>
        </w:rPr>
      </w:pPr>
      <w:r w:rsidRPr="00BD0031">
        <w:rPr>
          <w:b/>
          <w:bCs/>
          <w:lang w:val="en-US"/>
        </w:rPr>
        <w:t>Community and ecosystem</w:t>
      </w:r>
      <w:r w:rsidRPr="00BD0031">
        <w:rPr>
          <w:lang w:val="en-US"/>
        </w:rPr>
        <w:t>: A vast number of libraries and frameworks like jQuery, React, Angular, and others enhance its capabilities.</w:t>
      </w:r>
    </w:p>
    <w:p w14:paraId="78E40297" w14:textId="77777777" w:rsidR="0034247A" w:rsidRPr="00BD0031" w:rsidRDefault="0034247A" w:rsidP="0034247A">
      <w:pPr>
        <w:pStyle w:val="NoSpacing"/>
        <w:rPr>
          <w:lang w:val="en-US"/>
        </w:rPr>
      </w:pPr>
      <w:r w:rsidRPr="00BD0031">
        <w:rPr>
          <w:lang w:val="en-US"/>
        </w:rPr>
        <w:t>In summary, JavaScript is the engine that drives the interactivity, responsiveness, and overall user experience of modern web applications.</w:t>
      </w:r>
    </w:p>
    <w:p w14:paraId="5E4462D9" w14:textId="77777777" w:rsidR="0034247A" w:rsidRDefault="0034247A" w:rsidP="0034247A">
      <w:pPr>
        <w:pStyle w:val="NoSpacing"/>
        <w:rPr>
          <w:lang w:val="en-US"/>
        </w:rPr>
      </w:pPr>
      <w:r>
        <w:rPr>
          <w:lang w:val="en-US"/>
        </w:rPr>
        <w:pict w14:anchorId="18A5C010">
          <v:rect id="_x0000_i1027" style="width:0;height:1.5pt" o:hralign="center" o:hrstd="t" o:hr="t" fillcolor="#a0a0a0" stroked="f"/>
        </w:pict>
      </w:r>
    </w:p>
    <w:p w14:paraId="009112C0" w14:textId="77777777" w:rsidR="0034247A" w:rsidRDefault="0034247A" w:rsidP="0034247A">
      <w:pPr>
        <w:pStyle w:val="NoSpacing"/>
        <w:rPr>
          <w:lang w:val="en-US"/>
        </w:rPr>
      </w:pPr>
    </w:p>
    <w:p w14:paraId="58890326" w14:textId="77777777" w:rsidR="0034247A" w:rsidRDefault="0034247A" w:rsidP="0034247A">
      <w:pPr>
        <w:pStyle w:val="NoSpacing"/>
        <w:rPr>
          <w:lang w:val="en-US"/>
        </w:rPr>
      </w:pPr>
    </w:p>
    <w:p w14:paraId="1B4AB9E0" w14:textId="77777777" w:rsidR="0034247A" w:rsidRDefault="0034247A" w:rsidP="0034247A">
      <w:pPr>
        <w:pStyle w:val="NoSpacing"/>
        <w:rPr>
          <w:lang w:val="en-US"/>
        </w:rPr>
      </w:pPr>
    </w:p>
    <w:p w14:paraId="1CC988FD" w14:textId="77777777" w:rsidR="0034247A" w:rsidRDefault="0034247A" w:rsidP="0034247A">
      <w:pPr>
        <w:pStyle w:val="NoSpacing"/>
        <w:rPr>
          <w:b/>
          <w:bCs/>
          <w:sz w:val="40"/>
          <w:szCs w:val="40"/>
          <w:lang w:val="en-US"/>
        </w:rPr>
      </w:pPr>
      <w:r w:rsidRPr="00AD7846">
        <w:rPr>
          <w:b/>
          <w:bCs/>
          <w:sz w:val="40"/>
          <w:szCs w:val="40"/>
          <w:lang w:val="en-US"/>
        </w:rPr>
        <w:t>Q</w:t>
      </w:r>
      <w:r>
        <w:rPr>
          <w:b/>
          <w:bCs/>
          <w:sz w:val="40"/>
          <w:szCs w:val="40"/>
          <w:lang w:val="en-US"/>
        </w:rPr>
        <w:t xml:space="preserve"> </w:t>
      </w:r>
      <w:r w:rsidRPr="00AD7846">
        <w:rPr>
          <w:b/>
          <w:bCs/>
          <w:sz w:val="40"/>
          <w:szCs w:val="40"/>
          <w:lang w:val="en-US"/>
        </w:rPr>
        <w:t>2: How is JavaScript different from other programming languages like Python or</w:t>
      </w:r>
      <w:r>
        <w:rPr>
          <w:b/>
          <w:bCs/>
          <w:sz w:val="40"/>
          <w:szCs w:val="40"/>
          <w:lang w:val="en-US"/>
        </w:rPr>
        <w:t xml:space="preserve"> </w:t>
      </w:r>
      <w:r w:rsidRPr="00AD7846">
        <w:rPr>
          <w:b/>
          <w:bCs/>
          <w:sz w:val="40"/>
          <w:szCs w:val="40"/>
          <w:lang w:val="en-US"/>
        </w:rPr>
        <w:t>Java?</w:t>
      </w:r>
    </w:p>
    <w:p w14:paraId="7A9917BD" w14:textId="77777777" w:rsidR="0034247A" w:rsidRDefault="0034247A" w:rsidP="0034247A">
      <w:pPr>
        <w:pStyle w:val="NoSpacing"/>
        <w:rPr>
          <w:b/>
          <w:bCs/>
          <w:sz w:val="40"/>
          <w:szCs w:val="40"/>
          <w:lang w:val="en-US"/>
        </w:rPr>
      </w:pPr>
    </w:p>
    <w:p w14:paraId="5E30B8F3" w14:textId="77777777" w:rsidR="0034247A" w:rsidRPr="00A939ED" w:rsidRDefault="0034247A" w:rsidP="0034247A">
      <w:pPr>
        <w:pStyle w:val="NoSpacing"/>
        <w:rPr>
          <w:lang w:val="en-US"/>
        </w:rPr>
      </w:pPr>
      <w:r w:rsidRPr="00137F55">
        <w:rPr>
          <w:b/>
          <w:bCs/>
          <w:sz w:val="36"/>
          <w:szCs w:val="36"/>
          <w:lang w:val="en-US"/>
        </w:rPr>
        <w:t>Ans</w:t>
      </w:r>
      <w:r w:rsidRPr="00137F55">
        <w:rPr>
          <w:sz w:val="36"/>
          <w:szCs w:val="36"/>
          <w:lang w:val="en-US"/>
        </w:rPr>
        <w:t>.</w:t>
      </w:r>
      <w:r w:rsidRPr="00BD0031">
        <w:rPr>
          <w:rFonts w:eastAsia="Times New Roman" w:cs="Times New Roman"/>
          <w:kern w:val="0"/>
          <w:sz w:val="24"/>
          <w:szCs w:val="24"/>
          <w:lang w:val="en-US" w:bidi="hi-IN"/>
          <w14:ligatures w14:val="none"/>
        </w:rPr>
        <w:t xml:space="preserve"> </w:t>
      </w:r>
      <w:r w:rsidRPr="00A939ED">
        <w:rPr>
          <w:lang w:val="en-US"/>
        </w:rPr>
        <w:t>JavaScript differs from other programming languages like Python or Java in several ways, including its primary use case, runtime environment, syntax, and features. Below is a detailed comparison:</w:t>
      </w:r>
    </w:p>
    <w:p w14:paraId="0E3435E5" w14:textId="77777777" w:rsidR="0034247A" w:rsidRPr="00A939ED" w:rsidRDefault="0034247A" w:rsidP="0034247A">
      <w:pPr>
        <w:pStyle w:val="NoSpacing"/>
        <w:rPr>
          <w:lang w:val="en-US"/>
        </w:rPr>
      </w:pPr>
      <w:r>
        <w:rPr>
          <w:lang w:val="en-US"/>
        </w:rPr>
        <w:pict w14:anchorId="29C5E222">
          <v:rect id="_x0000_i1028" style="width:0;height:1.5pt" o:hralign="center" o:hrstd="t" o:hr="t" fillcolor="#a0a0a0" stroked="f"/>
        </w:pict>
      </w:r>
    </w:p>
    <w:p w14:paraId="04045016" w14:textId="77777777" w:rsidR="0034247A" w:rsidRDefault="0034247A" w:rsidP="0034247A">
      <w:pPr>
        <w:pStyle w:val="NoSpacing"/>
        <w:rPr>
          <w:b/>
          <w:bCs/>
          <w:lang w:val="en-US"/>
        </w:rPr>
      </w:pPr>
    </w:p>
    <w:p w14:paraId="348110D1" w14:textId="77777777" w:rsidR="0034247A" w:rsidRPr="00A939ED" w:rsidRDefault="0034247A" w:rsidP="0034247A">
      <w:pPr>
        <w:pStyle w:val="NoSpacing"/>
        <w:rPr>
          <w:b/>
          <w:bCs/>
          <w:lang w:val="en-US"/>
        </w:rPr>
      </w:pPr>
      <w:r>
        <w:rPr>
          <w:b/>
          <w:bCs/>
          <w:lang w:val="en-US"/>
        </w:rPr>
        <w:t>1</w:t>
      </w:r>
      <w:r w:rsidRPr="00A939ED">
        <w:rPr>
          <w:b/>
          <w:bCs/>
          <w:lang w:val="en-US"/>
        </w:rPr>
        <w:t>. Primary Purpose and Use Case</w:t>
      </w:r>
    </w:p>
    <w:p w14:paraId="566EFDF0" w14:textId="77777777" w:rsidR="0034247A" w:rsidRPr="00A939ED" w:rsidRDefault="0034247A" w:rsidP="0034247A">
      <w:pPr>
        <w:pStyle w:val="NoSpacing"/>
        <w:numPr>
          <w:ilvl w:val="0"/>
          <w:numId w:val="42"/>
        </w:numPr>
        <w:rPr>
          <w:lang w:val="en-US"/>
        </w:rPr>
      </w:pPr>
      <w:r w:rsidRPr="00A939ED">
        <w:rPr>
          <w:b/>
          <w:bCs/>
          <w:lang w:val="en-US"/>
        </w:rPr>
        <w:t>JavaScript</w:t>
      </w:r>
      <w:r w:rsidRPr="00A939ED">
        <w:rPr>
          <w:lang w:val="en-US"/>
        </w:rPr>
        <w:t>:</w:t>
      </w:r>
    </w:p>
    <w:p w14:paraId="7B10BC1F" w14:textId="77777777" w:rsidR="0034247A" w:rsidRPr="00A939ED" w:rsidRDefault="0034247A" w:rsidP="0034247A">
      <w:pPr>
        <w:pStyle w:val="NoSpacing"/>
        <w:numPr>
          <w:ilvl w:val="1"/>
          <w:numId w:val="42"/>
        </w:numPr>
        <w:rPr>
          <w:lang w:val="en-US"/>
        </w:rPr>
      </w:pPr>
      <w:r w:rsidRPr="00A939ED">
        <w:rPr>
          <w:lang w:val="en-US"/>
        </w:rPr>
        <w:t>Primarily designed for web development to create dynamic and interactive content in web browsers.</w:t>
      </w:r>
    </w:p>
    <w:p w14:paraId="4C0DEC98" w14:textId="77777777" w:rsidR="0034247A" w:rsidRPr="00A939ED" w:rsidRDefault="0034247A" w:rsidP="0034247A">
      <w:pPr>
        <w:pStyle w:val="NoSpacing"/>
        <w:numPr>
          <w:ilvl w:val="1"/>
          <w:numId w:val="42"/>
        </w:numPr>
        <w:rPr>
          <w:lang w:val="en-US"/>
        </w:rPr>
      </w:pPr>
      <w:r w:rsidRPr="00A939ED">
        <w:rPr>
          <w:lang w:val="en-US"/>
        </w:rPr>
        <w:t>Widely used for both client-side (front-end) and server-side (with Node.js) development.</w:t>
      </w:r>
    </w:p>
    <w:p w14:paraId="4D3A5C75" w14:textId="77777777" w:rsidR="0034247A" w:rsidRPr="00A939ED" w:rsidRDefault="0034247A" w:rsidP="0034247A">
      <w:pPr>
        <w:pStyle w:val="NoSpacing"/>
        <w:numPr>
          <w:ilvl w:val="0"/>
          <w:numId w:val="42"/>
        </w:numPr>
        <w:rPr>
          <w:lang w:val="en-US"/>
        </w:rPr>
      </w:pPr>
      <w:r w:rsidRPr="00A939ED">
        <w:rPr>
          <w:b/>
          <w:bCs/>
          <w:lang w:val="en-US"/>
        </w:rPr>
        <w:t>Python</w:t>
      </w:r>
      <w:r w:rsidRPr="00A939ED">
        <w:rPr>
          <w:lang w:val="en-US"/>
        </w:rPr>
        <w:t>:</w:t>
      </w:r>
    </w:p>
    <w:p w14:paraId="52F9DB28" w14:textId="77777777" w:rsidR="0034247A" w:rsidRPr="00A939ED" w:rsidRDefault="0034247A" w:rsidP="0034247A">
      <w:pPr>
        <w:pStyle w:val="NoSpacing"/>
        <w:numPr>
          <w:ilvl w:val="1"/>
          <w:numId w:val="42"/>
        </w:numPr>
        <w:rPr>
          <w:lang w:val="en-US"/>
        </w:rPr>
      </w:pPr>
      <w:r w:rsidRPr="00A939ED">
        <w:rPr>
          <w:lang w:val="en-US"/>
        </w:rPr>
        <w:lastRenderedPageBreak/>
        <w:t>A general-purpose programming language, known for simplicity and readability.</w:t>
      </w:r>
    </w:p>
    <w:p w14:paraId="56596186" w14:textId="77777777" w:rsidR="0034247A" w:rsidRPr="00A939ED" w:rsidRDefault="0034247A" w:rsidP="0034247A">
      <w:pPr>
        <w:pStyle w:val="NoSpacing"/>
        <w:numPr>
          <w:ilvl w:val="1"/>
          <w:numId w:val="42"/>
        </w:numPr>
        <w:rPr>
          <w:lang w:val="en-US"/>
        </w:rPr>
      </w:pPr>
      <w:r w:rsidRPr="00A939ED">
        <w:rPr>
          <w:lang w:val="en-US"/>
        </w:rPr>
        <w:t>Commonly used in web development (with frameworks like Django and Flask), data science, machine learning, scientific computing, and automation.</w:t>
      </w:r>
    </w:p>
    <w:p w14:paraId="3DFF4345" w14:textId="77777777" w:rsidR="0034247A" w:rsidRPr="00A939ED" w:rsidRDefault="0034247A" w:rsidP="0034247A">
      <w:pPr>
        <w:pStyle w:val="NoSpacing"/>
        <w:numPr>
          <w:ilvl w:val="0"/>
          <w:numId w:val="42"/>
        </w:numPr>
        <w:rPr>
          <w:lang w:val="en-US"/>
        </w:rPr>
      </w:pPr>
      <w:r w:rsidRPr="00A939ED">
        <w:rPr>
          <w:b/>
          <w:bCs/>
          <w:lang w:val="en-US"/>
        </w:rPr>
        <w:t>Java</w:t>
      </w:r>
      <w:r w:rsidRPr="00A939ED">
        <w:rPr>
          <w:lang w:val="en-US"/>
        </w:rPr>
        <w:t>:</w:t>
      </w:r>
    </w:p>
    <w:p w14:paraId="04C495FF" w14:textId="77777777" w:rsidR="0034247A" w:rsidRPr="00A939ED" w:rsidRDefault="0034247A" w:rsidP="0034247A">
      <w:pPr>
        <w:pStyle w:val="NoSpacing"/>
        <w:numPr>
          <w:ilvl w:val="1"/>
          <w:numId w:val="42"/>
        </w:numPr>
        <w:rPr>
          <w:lang w:val="en-US"/>
        </w:rPr>
      </w:pPr>
      <w:r w:rsidRPr="00A939ED">
        <w:rPr>
          <w:lang w:val="en-US"/>
        </w:rPr>
        <w:t>A general-purpose, object-oriented language.</w:t>
      </w:r>
    </w:p>
    <w:p w14:paraId="04BB08A5" w14:textId="77777777" w:rsidR="0034247A" w:rsidRPr="00A939ED" w:rsidRDefault="0034247A" w:rsidP="0034247A">
      <w:pPr>
        <w:pStyle w:val="NoSpacing"/>
        <w:numPr>
          <w:ilvl w:val="1"/>
          <w:numId w:val="42"/>
        </w:numPr>
        <w:rPr>
          <w:lang w:val="en-US"/>
        </w:rPr>
      </w:pPr>
      <w:r w:rsidRPr="00A939ED">
        <w:rPr>
          <w:lang w:val="en-US"/>
        </w:rPr>
        <w:t>Popular for building enterprise applications, Android apps, and backend systems.</w:t>
      </w:r>
    </w:p>
    <w:p w14:paraId="16474D7A" w14:textId="77777777" w:rsidR="0034247A" w:rsidRPr="00A939ED" w:rsidRDefault="0034247A" w:rsidP="0034247A">
      <w:pPr>
        <w:pStyle w:val="NoSpacing"/>
        <w:rPr>
          <w:lang w:val="en-US"/>
        </w:rPr>
      </w:pPr>
      <w:r>
        <w:rPr>
          <w:lang w:val="en-US"/>
        </w:rPr>
        <w:pict w14:anchorId="2780EE4C">
          <v:rect id="_x0000_i1029" style="width:0;height:1.5pt" o:hralign="center" o:hrstd="t" o:hr="t" fillcolor="#a0a0a0" stroked="f"/>
        </w:pict>
      </w:r>
    </w:p>
    <w:p w14:paraId="48740940" w14:textId="77777777" w:rsidR="0034247A" w:rsidRDefault="0034247A" w:rsidP="0034247A">
      <w:pPr>
        <w:pStyle w:val="NoSpacing"/>
        <w:rPr>
          <w:b/>
          <w:bCs/>
          <w:lang w:val="en-US"/>
        </w:rPr>
      </w:pPr>
    </w:p>
    <w:p w14:paraId="2693C47A" w14:textId="77777777" w:rsidR="0034247A" w:rsidRPr="00A939ED" w:rsidRDefault="0034247A" w:rsidP="0034247A">
      <w:pPr>
        <w:pStyle w:val="NoSpacing"/>
        <w:rPr>
          <w:b/>
          <w:bCs/>
          <w:lang w:val="en-US"/>
        </w:rPr>
      </w:pPr>
      <w:r w:rsidRPr="00A939ED">
        <w:rPr>
          <w:b/>
          <w:bCs/>
          <w:lang w:val="en-US"/>
        </w:rPr>
        <w:t>2. Runtime Environment</w:t>
      </w:r>
    </w:p>
    <w:p w14:paraId="0DE54933" w14:textId="77777777" w:rsidR="0034247A" w:rsidRPr="00A939ED" w:rsidRDefault="0034247A" w:rsidP="0034247A">
      <w:pPr>
        <w:pStyle w:val="NoSpacing"/>
        <w:numPr>
          <w:ilvl w:val="0"/>
          <w:numId w:val="43"/>
        </w:numPr>
        <w:rPr>
          <w:lang w:val="en-US"/>
        </w:rPr>
      </w:pPr>
      <w:r w:rsidRPr="00A939ED">
        <w:rPr>
          <w:b/>
          <w:bCs/>
          <w:lang w:val="en-US"/>
        </w:rPr>
        <w:t>JavaScript</w:t>
      </w:r>
      <w:r w:rsidRPr="00A939ED">
        <w:rPr>
          <w:lang w:val="en-US"/>
        </w:rPr>
        <w:t>:</w:t>
      </w:r>
    </w:p>
    <w:p w14:paraId="3035EAF1" w14:textId="77777777" w:rsidR="0034247A" w:rsidRPr="00A939ED" w:rsidRDefault="0034247A" w:rsidP="0034247A">
      <w:pPr>
        <w:pStyle w:val="NoSpacing"/>
        <w:numPr>
          <w:ilvl w:val="1"/>
          <w:numId w:val="43"/>
        </w:numPr>
        <w:rPr>
          <w:lang w:val="en-US"/>
        </w:rPr>
      </w:pPr>
      <w:r w:rsidRPr="00A939ED">
        <w:rPr>
          <w:lang w:val="en-US"/>
        </w:rPr>
        <w:t>Runs in the browser (client-side) using JavaScript engines like V8 (Chrome) or SpiderMonkey (Firefox).</w:t>
      </w:r>
    </w:p>
    <w:p w14:paraId="1F82E8FC" w14:textId="77777777" w:rsidR="0034247A" w:rsidRPr="00A939ED" w:rsidRDefault="0034247A" w:rsidP="0034247A">
      <w:pPr>
        <w:pStyle w:val="NoSpacing"/>
        <w:numPr>
          <w:ilvl w:val="1"/>
          <w:numId w:val="43"/>
        </w:numPr>
        <w:rPr>
          <w:lang w:val="en-US"/>
        </w:rPr>
      </w:pPr>
      <w:r w:rsidRPr="00A939ED">
        <w:rPr>
          <w:lang w:val="en-US"/>
        </w:rPr>
        <w:t>Can also run on the server side using Node.js.</w:t>
      </w:r>
    </w:p>
    <w:p w14:paraId="7C30BF52" w14:textId="77777777" w:rsidR="0034247A" w:rsidRPr="00A939ED" w:rsidRDefault="0034247A" w:rsidP="0034247A">
      <w:pPr>
        <w:pStyle w:val="NoSpacing"/>
        <w:numPr>
          <w:ilvl w:val="0"/>
          <w:numId w:val="43"/>
        </w:numPr>
        <w:rPr>
          <w:lang w:val="en-US"/>
        </w:rPr>
      </w:pPr>
      <w:r w:rsidRPr="00A939ED">
        <w:rPr>
          <w:b/>
          <w:bCs/>
          <w:lang w:val="en-US"/>
        </w:rPr>
        <w:t>Python</w:t>
      </w:r>
      <w:r w:rsidRPr="00A939ED">
        <w:rPr>
          <w:lang w:val="en-US"/>
        </w:rPr>
        <w:t>:</w:t>
      </w:r>
    </w:p>
    <w:p w14:paraId="75289A55" w14:textId="77777777" w:rsidR="0034247A" w:rsidRPr="00A939ED" w:rsidRDefault="0034247A" w:rsidP="0034247A">
      <w:pPr>
        <w:pStyle w:val="NoSpacing"/>
        <w:numPr>
          <w:ilvl w:val="1"/>
          <w:numId w:val="43"/>
        </w:numPr>
        <w:rPr>
          <w:lang w:val="en-US"/>
        </w:rPr>
      </w:pPr>
      <w:r w:rsidRPr="00A939ED">
        <w:rPr>
          <w:lang w:val="en-US"/>
        </w:rPr>
        <w:t>Executed using an interpreter, such as CPython or PyPy, on various platforms.</w:t>
      </w:r>
    </w:p>
    <w:p w14:paraId="31B59E4C" w14:textId="77777777" w:rsidR="0034247A" w:rsidRPr="00A939ED" w:rsidRDefault="0034247A" w:rsidP="0034247A">
      <w:pPr>
        <w:pStyle w:val="NoSpacing"/>
        <w:numPr>
          <w:ilvl w:val="0"/>
          <w:numId w:val="43"/>
        </w:numPr>
        <w:rPr>
          <w:lang w:val="en-US"/>
        </w:rPr>
      </w:pPr>
      <w:r w:rsidRPr="00A939ED">
        <w:rPr>
          <w:b/>
          <w:bCs/>
          <w:lang w:val="en-US"/>
        </w:rPr>
        <w:t>Java</w:t>
      </w:r>
      <w:r w:rsidRPr="00A939ED">
        <w:rPr>
          <w:lang w:val="en-US"/>
        </w:rPr>
        <w:t>:</w:t>
      </w:r>
    </w:p>
    <w:p w14:paraId="1F86A759" w14:textId="77777777" w:rsidR="0034247A" w:rsidRPr="00A939ED" w:rsidRDefault="0034247A" w:rsidP="0034247A">
      <w:pPr>
        <w:pStyle w:val="NoSpacing"/>
        <w:numPr>
          <w:ilvl w:val="1"/>
          <w:numId w:val="43"/>
        </w:numPr>
        <w:rPr>
          <w:lang w:val="en-US"/>
        </w:rPr>
      </w:pPr>
      <w:r w:rsidRPr="00A939ED">
        <w:rPr>
          <w:lang w:val="en-US"/>
        </w:rPr>
        <w:t>Requires the Java Virtual Machine (JVM) to run, making it platform-independent through the "write once, run anywhere" principle.</w:t>
      </w:r>
    </w:p>
    <w:p w14:paraId="0BCEBDBA" w14:textId="77777777" w:rsidR="0034247A" w:rsidRPr="00A939ED" w:rsidRDefault="0034247A" w:rsidP="0034247A">
      <w:pPr>
        <w:pStyle w:val="NoSpacing"/>
        <w:rPr>
          <w:lang w:val="en-US"/>
        </w:rPr>
      </w:pPr>
      <w:r>
        <w:rPr>
          <w:lang w:val="en-US"/>
        </w:rPr>
        <w:t xml:space="preserve"> </w:t>
      </w:r>
      <w:r>
        <w:rPr>
          <w:lang w:val="en-US"/>
        </w:rPr>
        <w:pict w14:anchorId="18429914">
          <v:rect id="_x0000_i1030" style="width:0;height:1.5pt" o:hralign="center" o:hrstd="t" o:hr="t" fillcolor="#a0a0a0" stroked="f"/>
        </w:pict>
      </w:r>
    </w:p>
    <w:p w14:paraId="15514B7C" w14:textId="77777777" w:rsidR="0034247A" w:rsidRPr="00A939ED" w:rsidRDefault="0034247A" w:rsidP="0034247A">
      <w:pPr>
        <w:pStyle w:val="NoSpacing"/>
        <w:rPr>
          <w:lang w:val="en-US"/>
        </w:rPr>
      </w:pPr>
    </w:p>
    <w:p w14:paraId="6AC98F63" w14:textId="77777777" w:rsidR="0034247A" w:rsidRPr="00A939ED" w:rsidRDefault="0034247A" w:rsidP="0034247A">
      <w:pPr>
        <w:pStyle w:val="NoSpacing"/>
        <w:rPr>
          <w:b/>
          <w:bCs/>
          <w:lang w:val="en-US"/>
        </w:rPr>
      </w:pPr>
      <w:r>
        <w:rPr>
          <w:b/>
          <w:bCs/>
          <w:lang w:val="en-US"/>
        </w:rPr>
        <w:t>3</w:t>
      </w:r>
      <w:r w:rsidRPr="00A939ED">
        <w:rPr>
          <w:b/>
          <w:bCs/>
          <w:lang w:val="en-US"/>
        </w:rPr>
        <w:t>. Execution Speed</w:t>
      </w:r>
    </w:p>
    <w:p w14:paraId="518EC3C6" w14:textId="77777777" w:rsidR="0034247A" w:rsidRPr="00A939ED" w:rsidRDefault="0034247A" w:rsidP="0034247A">
      <w:pPr>
        <w:pStyle w:val="NoSpacing"/>
        <w:numPr>
          <w:ilvl w:val="0"/>
          <w:numId w:val="46"/>
        </w:numPr>
        <w:rPr>
          <w:lang w:val="en-US"/>
        </w:rPr>
      </w:pPr>
      <w:r w:rsidRPr="00A939ED">
        <w:rPr>
          <w:b/>
          <w:bCs/>
          <w:lang w:val="en-US"/>
        </w:rPr>
        <w:t>JavaScript</w:t>
      </w:r>
      <w:r w:rsidRPr="00A939ED">
        <w:rPr>
          <w:lang w:val="en-US"/>
        </w:rPr>
        <w:t>:</w:t>
      </w:r>
    </w:p>
    <w:p w14:paraId="6CF951AD" w14:textId="77777777" w:rsidR="0034247A" w:rsidRPr="00A939ED" w:rsidRDefault="0034247A" w:rsidP="0034247A">
      <w:pPr>
        <w:pStyle w:val="NoSpacing"/>
        <w:numPr>
          <w:ilvl w:val="1"/>
          <w:numId w:val="46"/>
        </w:numPr>
        <w:rPr>
          <w:lang w:val="en-US"/>
        </w:rPr>
      </w:pPr>
      <w:r w:rsidRPr="00A939ED">
        <w:rPr>
          <w:lang w:val="en-US"/>
        </w:rPr>
        <w:t>Generally faster than Python for most tasks because it is optimized for web browser engines and asynchronous execution.</w:t>
      </w:r>
    </w:p>
    <w:p w14:paraId="33BF5661" w14:textId="77777777" w:rsidR="0034247A" w:rsidRPr="00A939ED" w:rsidRDefault="0034247A" w:rsidP="0034247A">
      <w:pPr>
        <w:pStyle w:val="NoSpacing"/>
        <w:numPr>
          <w:ilvl w:val="0"/>
          <w:numId w:val="46"/>
        </w:numPr>
        <w:rPr>
          <w:lang w:val="en-US"/>
        </w:rPr>
      </w:pPr>
      <w:r w:rsidRPr="00A939ED">
        <w:rPr>
          <w:b/>
          <w:bCs/>
          <w:lang w:val="en-US"/>
        </w:rPr>
        <w:t>Python</w:t>
      </w:r>
      <w:r w:rsidRPr="00A939ED">
        <w:rPr>
          <w:lang w:val="en-US"/>
        </w:rPr>
        <w:t>:</w:t>
      </w:r>
    </w:p>
    <w:p w14:paraId="4E619CE1" w14:textId="77777777" w:rsidR="0034247A" w:rsidRPr="00A939ED" w:rsidRDefault="0034247A" w:rsidP="0034247A">
      <w:pPr>
        <w:pStyle w:val="NoSpacing"/>
        <w:numPr>
          <w:ilvl w:val="1"/>
          <w:numId w:val="46"/>
        </w:numPr>
        <w:rPr>
          <w:lang w:val="en-US"/>
        </w:rPr>
      </w:pPr>
      <w:r w:rsidRPr="00A939ED">
        <w:rPr>
          <w:lang w:val="en-US"/>
        </w:rPr>
        <w:t>Slower compared to JavaScript and Java due to its interpreted nature and focus on ease of use.</w:t>
      </w:r>
    </w:p>
    <w:p w14:paraId="11CC552F" w14:textId="77777777" w:rsidR="0034247A" w:rsidRPr="00A939ED" w:rsidRDefault="0034247A" w:rsidP="0034247A">
      <w:pPr>
        <w:pStyle w:val="NoSpacing"/>
        <w:numPr>
          <w:ilvl w:val="0"/>
          <w:numId w:val="46"/>
        </w:numPr>
        <w:rPr>
          <w:lang w:val="en-US"/>
        </w:rPr>
      </w:pPr>
      <w:r w:rsidRPr="00A939ED">
        <w:rPr>
          <w:b/>
          <w:bCs/>
          <w:lang w:val="en-US"/>
        </w:rPr>
        <w:t>Java</w:t>
      </w:r>
      <w:r w:rsidRPr="00A939ED">
        <w:rPr>
          <w:lang w:val="en-US"/>
        </w:rPr>
        <w:t>:</w:t>
      </w:r>
    </w:p>
    <w:p w14:paraId="66EC9FB3" w14:textId="77777777" w:rsidR="0034247A" w:rsidRPr="00A939ED" w:rsidRDefault="0034247A" w:rsidP="0034247A">
      <w:pPr>
        <w:pStyle w:val="NoSpacing"/>
        <w:numPr>
          <w:ilvl w:val="1"/>
          <w:numId w:val="46"/>
        </w:numPr>
        <w:rPr>
          <w:lang w:val="en-US"/>
        </w:rPr>
      </w:pPr>
      <w:r w:rsidRPr="00A939ED">
        <w:rPr>
          <w:lang w:val="en-US"/>
        </w:rPr>
        <w:t>Typically faster than both JavaScript and Python for computationally intensive tasks because it is compiled into bytecode and optimized for JVM execution.</w:t>
      </w:r>
    </w:p>
    <w:p w14:paraId="1EB775A3" w14:textId="77777777" w:rsidR="0034247A" w:rsidRPr="00A939ED" w:rsidRDefault="0034247A" w:rsidP="0034247A">
      <w:pPr>
        <w:pStyle w:val="NoSpacing"/>
        <w:rPr>
          <w:lang w:val="en-US"/>
        </w:rPr>
      </w:pPr>
      <w:r>
        <w:rPr>
          <w:lang w:val="en-US"/>
        </w:rPr>
        <w:pict w14:anchorId="4DF741F9">
          <v:rect id="_x0000_i1031" style="width:0;height:1.5pt" o:hralign="center" o:hrstd="t" o:hr="t" fillcolor="#a0a0a0" stroked="f"/>
        </w:pict>
      </w:r>
    </w:p>
    <w:p w14:paraId="7F28BF5C" w14:textId="77777777" w:rsidR="0034247A" w:rsidRDefault="0034247A" w:rsidP="0034247A">
      <w:pPr>
        <w:pStyle w:val="NoSpacing"/>
        <w:rPr>
          <w:b/>
          <w:bCs/>
          <w:lang w:val="en-US"/>
        </w:rPr>
      </w:pPr>
    </w:p>
    <w:p w14:paraId="594221C2" w14:textId="77777777" w:rsidR="0034247A" w:rsidRPr="00A939ED" w:rsidRDefault="0034247A" w:rsidP="0034247A">
      <w:pPr>
        <w:pStyle w:val="NoSpacing"/>
        <w:rPr>
          <w:b/>
          <w:bCs/>
          <w:lang w:val="en-US"/>
        </w:rPr>
      </w:pPr>
      <w:r>
        <w:rPr>
          <w:b/>
          <w:bCs/>
          <w:lang w:val="en-US"/>
        </w:rPr>
        <w:t>4</w:t>
      </w:r>
      <w:r w:rsidRPr="00A939ED">
        <w:rPr>
          <w:b/>
          <w:bCs/>
          <w:lang w:val="en-US"/>
        </w:rPr>
        <w:t>. Concurrency and Parallelism</w:t>
      </w:r>
    </w:p>
    <w:p w14:paraId="5915FAB3" w14:textId="77777777" w:rsidR="0034247A" w:rsidRPr="00A939ED" w:rsidRDefault="0034247A" w:rsidP="0034247A">
      <w:pPr>
        <w:pStyle w:val="NoSpacing"/>
        <w:numPr>
          <w:ilvl w:val="0"/>
          <w:numId w:val="47"/>
        </w:numPr>
        <w:rPr>
          <w:lang w:val="en-US"/>
        </w:rPr>
      </w:pPr>
      <w:r w:rsidRPr="00A939ED">
        <w:rPr>
          <w:b/>
          <w:bCs/>
          <w:lang w:val="en-US"/>
        </w:rPr>
        <w:t>JavaScript</w:t>
      </w:r>
      <w:r w:rsidRPr="00A939ED">
        <w:rPr>
          <w:lang w:val="en-US"/>
        </w:rPr>
        <w:t>:</w:t>
      </w:r>
    </w:p>
    <w:p w14:paraId="3B3F7C18" w14:textId="77777777" w:rsidR="0034247A" w:rsidRPr="00A939ED" w:rsidRDefault="0034247A" w:rsidP="0034247A">
      <w:pPr>
        <w:pStyle w:val="NoSpacing"/>
        <w:numPr>
          <w:ilvl w:val="1"/>
          <w:numId w:val="47"/>
        </w:numPr>
        <w:rPr>
          <w:lang w:val="en-US"/>
        </w:rPr>
      </w:pPr>
      <w:r w:rsidRPr="00A939ED">
        <w:rPr>
          <w:lang w:val="en-US"/>
        </w:rPr>
        <w:t xml:space="preserve">Single-threaded, non-blocking, and uses an </w:t>
      </w:r>
      <w:r w:rsidRPr="00A939ED">
        <w:rPr>
          <w:b/>
          <w:bCs/>
          <w:lang w:val="en-US"/>
        </w:rPr>
        <w:t>event loop</w:t>
      </w:r>
      <w:r w:rsidRPr="00A939ED">
        <w:rPr>
          <w:lang w:val="en-US"/>
        </w:rPr>
        <w:t xml:space="preserve"> for asynchronous operations like I/O.</w:t>
      </w:r>
    </w:p>
    <w:p w14:paraId="0D88811C" w14:textId="77777777" w:rsidR="0034247A" w:rsidRPr="00A939ED" w:rsidRDefault="0034247A" w:rsidP="0034247A">
      <w:pPr>
        <w:pStyle w:val="NoSpacing"/>
        <w:numPr>
          <w:ilvl w:val="1"/>
          <w:numId w:val="47"/>
        </w:numPr>
        <w:rPr>
          <w:lang w:val="en-US"/>
        </w:rPr>
      </w:pPr>
      <w:r w:rsidRPr="00A939ED">
        <w:rPr>
          <w:lang w:val="en-US"/>
        </w:rPr>
        <w:t>Example: Promises and async/await handle concurrency.</w:t>
      </w:r>
    </w:p>
    <w:p w14:paraId="48CDC139" w14:textId="77777777" w:rsidR="0034247A" w:rsidRPr="002F167F" w:rsidRDefault="0034247A" w:rsidP="0034247A">
      <w:pPr>
        <w:pStyle w:val="NoSpacing"/>
        <w:ind w:left="720"/>
        <w:rPr>
          <w:lang w:val="en-US"/>
        </w:rPr>
      </w:pPr>
    </w:p>
    <w:p w14:paraId="187A8E70" w14:textId="77777777" w:rsidR="0034247A" w:rsidRPr="002F167F" w:rsidRDefault="0034247A" w:rsidP="0034247A">
      <w:pPr>
        <w:pStyle w:val="NoSpacing"/>
        <w:ind w:left="720"/>
        <w:rPr>
          <w:lang w:val="en-US"/>
        </w:rPr>
      </w:pPr>
    </w:p>
    <w:p w14:paraId="30B7134A" w14:textId="77777777" w:rsidR="0034247A" w:rsidRPr="00A939ED" w:rsidRDefault="0034247A" w:rsidP="0034247A">
      <w:pPr>
        <w:pStyle w:val="NoSpacing"/>
        <w:numPr>
          <w:ilvl w:val="0"/>
          <w:numId w:val="47"/>
        </w:numPr>
        <w:rPr>
          <w:lang w:val="en-US"/>
        </w:rPr>
      </w:pPr>
      <w:r w:rsidRPr="00A939ED">
        <w:rPr>
          <w:b/>
          <w:bCs/>
          <w:lang w:val="en-US"/>
        </w:rPr>
        <w:lastRenderedPageBreak/>
        <w:t>Python</w:t>
      </w:r>
      <w:r w:rsidRPr="00A939ED">
        <w:rPr>
          <w:lang w:val="en-US"/>
        </w:rPr>
        <w:t>:</w:t>
      </w:r>
    </w:p>
    <w:p w14:paraId="7A6BC4FD" w14:textId="77777777" w:rsidR="0034247A" w:rsidRPr="00A939ED" w:rsidRDefault="0034247A" w:rsidP="0034247A">
      <w:pPr>
        <w:pStyle w:val="NoSpacing"/>
        <w:numPr>
          <w:ilvl w:val="1"/>
          <w:numId w:val="47"/>
        </w:numPr>
        <w:rPr>
          <w:lang w:val="en-US"/>
        </w:rPr>
      </w:pPr>
      <w:r w:rsidRPr="00A939ED">
        <w:rPr>
          <w:lang w:val="en-US"/>
        </w:rPr>
        <w:t xml:space="preserve">Supports multi-threading but is limited by the </w:t>
      </w:r>
      <w:r w:rsidRPr="00A939ED">
        <w:rPr>
          <w:b/>
          <w:bCs/>
          <w:lang w:val="en-US"/>
        </w:rPr>
        <w:t>Global Interpreter Lock (GIL)</w:t>
      </w:r>
      <w:r w:rsidRPr="00A939ED">
        <w:rPr>
          <w:lang w:val="en-US"/>
        </w:rPr>
        <w:t>, which restricts true parallel execution.</w:t>
      </w:r>
    </w:p>
    <w:p w14:paraId="13710637" w14:textId="77777777" w:rsidR="0034247A" w:rsidRPr="00A939ED" w:rsidRDefault="0034247A" w:rsidP="0034247A">
      <w:pPr>
        <w:pStyle w:val="NoSpacing"/>
        <w:numPr>
          <w:ilvl w:val="1"/>
          <w:numId w:val="47"/>
        </w:numPr>
        <w:rPr>
          <w:lang w:val="en-US"/>
        </w:rPr>
      </w:pPr>
      <w:r w:rsidRPr="00A939ED">
        <w:rPr>
          <w:lang w:val="en-US"/>
        </w:rPr>
        <w:t>Libraries like asyncio and multiprocessing handle concurrency and parallelism.</w:t>
      </w:r>
    </w:p>
    <w:p w14:paraId="72081976" w14:textId="77777777" w:rsidR="0034247A" w:rsidRPr="00163F21" w:rsidRDefault="0034247A" w:rsidP="0034247A">
      <w:pPr>
        <w:pStyle w:val="NoSpacing"/>
        <w:ind w:left="720"/>
        <w:rPr>
          <w:lang w:val="en-US"/>
        </w:rPr>
      </w:pPr>
    </w:p>
    <w:p w14:paraId="3BC5A786" w14:textId="77777777" w:rsidR="0034247A" w:rsidRPr="00163F21" w:rsidRDefault="0034247A" w:rsidP="0034247A">
      <w:pPr>
        <w:pStyle w:val="NoSpacing"/>
        <w:ind w:left="720"/>
        <w:rPr>
          <w:lang w:val="en-US"/>
        </w:rPr>
      </w:pPr>
    </w:p>
    <w:p w14:paraId="28B889A3" w14:textId="77777777" w:rsidR="0034247A" w:rsidRPr="00A939ED" w:rsidRDefault="0034247A" w:rsidP="0034247A">
      <w:pPr>
        <w:pStyle w:val="NoSpacing"/>
        <w:numPr>
          <w:ilvl w:val="0"/>
          <w:numId w:val="47"/>
        </w:numPr>
        <w:rPr>
          <w:lang w:val="en-US"/>
        </w:rPr>
      </w:pPr>
      <w:r w:rsidRPr="00A939ED">
        <w:rPr>
          <w:b/>
          <w:bCs/>
          <w:lang w:val="en-US"/>
        </w:rPr>
        <w:t>Java</w:t>
      </w:r>
      <w:r w:rsidRPr="00A939ED">
        <w:rPr>
          <w:lang w:val="en-US"/>
        </w:rPr>
        <w:t>:</w:t>
      </w:r>
    </w:p>
    <w:p w14:paraId="4A84F068" w14:textId="77777777" w:rsidR="0034247A" w:rsidRPr="00A939ED" w:rsidRDefault="0034247A" w:rsidP="0034247A">
      <w:pPr>
        <w:pStyle w:val="NoSpacing"/>
        <w:numPr>
          <w:ilvl w:val="1"/>
          <w:numId w:val="47"/>
        </w:numPr>
        <w:rPr>
          <w:lang w:val="en-US"/>
        </w:rPr>
      </w:pPr>
      <w:r w:rsidRPr="00A939ED">
        <w:rPr>
          <w:lang w:val="en-US"/>
        </w:rPr>
        <w:t>Strong multi-threading capabilities, making it ideal for concurrent and distributed systems.</w:t>
      </w:r>
    </w:p>
    <w:p w14:paraId="6907967A" w14:textId="77777777" w:rsidR="0034247A" w:rsidRPr="00A939ED" w:rsidRDefault="0034247A" w:rsidP="0034247A">
      <w:pPr>
        <w:pStyle w:val="NoSpacing"/>
        <w:rPr>
          <w:lang w:val="en-US"/>
        </w:rPr>
      </w:pPr>
      <w:r>
        <w:rPr>
          <w:lang w:val="en-US"/>
        </w:rPr>
        <w:pict w14:anchorId="21AABFA8">
          <v:rect id="_x0000_i1032" style="width:0;height:1.5pt" o:hralign="center" o:hrstd="t" o:hr="t" fillcolor="#a0a0a0" stroked="f"/>
        </w:pict>
      </w:r>
    </w:p>
    <w:p w14:paraId="6324B836" w14:textId="77777777" w:rsidR="0034247A" w:rsidRDefault="0034247A" w:rsidP="0034247A">
      <w:pPr>
        <w:pStyle w:val="NoSpacing"/>
        <w:rPr>
          <w:b/>
          <w:bCs/>
          <w:lang w:val="en-US"/>
        </w:rPr>
      </w:pPr>
    </w:p>
    <w:p w14:paraId="12BBCD0E" w14:textId="77777777" w:rsidR="0034247A" w:rsidRPr="00A939ED" w:rsidRDefault="0034247A" w:rsidP="0034247A">
      <w:pPr>
        <w:pStyle w:val="NoSpacing"/>
        <w:rPr>
          <w:b/>
          <w:bCs/>
          <w:lang w:val="en-US"/>
        </w:rPr>
      </w:pPr>
      <w:r>
        <w:rPr>
          <w:b/>
          <w:bCs/>
          <w:lang w:val="en-US"/>
        </w:rPr>
        <w:t>5</w:t>
      </w:r>
      <w:r w:rsidRPr="00A939ED">
        <w:rPr>
          <w:b/>
          <w:bCs/>
          <w:lang w:val="en-US"/>
        </w:rPr>
        <w:t>. Popularity in Domains</w:t>
      </w:r>
    </w:p>
    <w:p w14:paraId="49B658F8" w14:textId="77777777" w:rsidR="0034247A" w:rsidRPr="00A939ED" w:rsidRDefault="0034247A" w:rsidP="0034247A">
      <w:pPr>
        <w:pStyle w:val="NoSpacing"/>
        <w:numPr>
          <w:ilvl w:val="0"/>
          <w:numId w:val="48"/>
        </w:numPr>
        <w:rPr>
          <w:lang w:val="en-US"/>
        </w:rPr>
      </w:pPr>
      <w:r w:rsidRPr="00A939ED">
        <w:rPr>
          <w:b/>
          <w:bCs/>
          <w:lang w:val="en-US"/>
        </w:rPr>
        <w:t>JavaScript</w:t>
      </w:r>
      <w:r w:rsidRPr="00A939ED">
        <w:rPr>
          <w:lang w:val="en-US"/>
        </w:rPr>
        <w:t>: Web development, mobile app development (using frameworks like React Native), and server-side programming.</w:t>
      </w:r>
    </w:p>
    <w:p w14:paraId="737FF57C" w14:textId="77777777" w:rsidR="0034247A" w:rsidRPr="00A939ED" w:rsidRDefault="0034247A" w:rsidP="0034247A">
      <w:pPr>
        <w:pStyle w:val="NoSpacing"/>
        <w:numPr>
          <w:ilvl w:val="0"/>
          <w:numId w:val="48"/>
        </w:numPr>
        <w:rPr>
          <w:lang w:val="en-US"/>
        </w:rPr>
      </w:pPr>
      <w:r w:rsidRPr="00A939ED">
        <w:rPr>
          <w:b/>
          <w:bCs/>
          <w:lang w:val="en-US"/>
        </w:rPr>
        <w:t>Python</w:t>
      </w:r>
      <w:r w:rsidRPr="00A939ED">
        <w:rPr>
          <w:lang w:val="en-US"/>
        </w:rPr>
        <w:t>: Data science, machine learning, artificial intelligence, web scraping, and automation.</w:t>
      </w:r>
    </w:p>
    <w:p w14:paraId="0EF99C9F" w14:textId="77777777" w:rsidR="0034247A" w:rsidRPr="00A939ED" w:rsidRDefault="0034247A" w:rsidP="0034247A">
      <w:pPr>
        <w:pStyle w:val="NoSpacing"/>
        <w:numPr>
          <w:ilvl w:val="0"/>
          <w:numId w:val="48"/>
        </w:numPr>
        <w:rPr>
          <w:lang w:val="en-US"/>
        </w:rPr>
      </w:pPr>
      <w:r w:rsidRPr="00A939ED">
        <w:rPr>
          <w:b/>
          <w:bCs/>
          <w:lang w:val="en-US"/>
        </w:rPr>
        <w:t>Java</w:t>
      </w:r>
      <w:r w:rsidRPr="00A939ED">
        <w:rPr>
          <w:lang w:val="en-US"/>
        </w:rPr>
        <w:t>: Enterprise software, mobile apps (Android), and large-scale backend systems.</w:t>
      </w:r>
    </w:p>
    <w:p w14:paraId="18FA3BEF" w14:textId="77777777" w:rsidR="0034247A" w:rsidRPr="00A939ED" w:rsidRDefault="0034247A" w:rsidP="0034247A">
      <w:pPr>
        <w:pStyle w:val="NoSpacing"/>
        <w:rPr>
          <w:lang w:val="en-US"/>
        </w:rPr>
      </w:pPr>
      <w:r>
        <w:rPr>
          <w:lang w:val="en-US"/>
        </w:rPr>
        <w:pict w14:anchorId="2E874D79">
          <v:rect id="_x0000_i1033" style="width:0;height:1.5pt" o:hralign="center" o:hrstd="t" o:hr="t" fillcolor="#a0a0a0" stroked="f"/>
        </w:pict>
      </w:r>
    </w:p>
    <w:p w14:paraId="52D9EDD4" w14:textId="77777777" w:rsidR="0034247A" w:rsidRDefault="0034247A" w:rsidP="0034247A">
      <w:pPr>
        <w:pStyle w:val="NoSpacing"/>
        <w:rPr>
          <w:b/>
          <w:bCs/>
          <w:lang w:val="en-US"/>
        </w:rPr>
      </w:pPr>
    </w:p>
    <w:p w14:paraId="0D85CC17" w14:textId="77777777" w:rsidR="0034247A" w:rsidRPr="00A939ED" w:rsidRDefault="0034247A" w:rsidP="0034247A">
      <w:pPr>
        <w:pStyle w:val="NoSpacing"/>
        <w:rPr>
          <w:b/>
          <w:bCs/>
          <w:lang w:val="en-US"/>
        </w:rPr>
      </w:pPr>
      <w:r>
        <w:rPr>
          <w:b/>
          <w:bCs/>
          <w:lang w:val="en-US"/>
        </w:rPr>
        <w:t>6</w:t>
      </w:r>
      <w:r w:rsidRPr="00A939ED">
        <w:rPr>
          <w:b/>
          <w:bCs/>
          <w:lang w:val="en-US"/>
        </w:rPr>
        <w:t>. Learning Curve</w:t>
      </w:r>
    </w:p>
    <w:p w14:paraId="60F33B50" w14:textId="77777777" w:rsidR="0034247A" w:rsidRPr="00A939ED" w:rsidRDefault="0034247A" w:rsidP="0034247A">
      <w:pPr>
        <w:pStyle w:val="NoSpacing"/>
        <w:numPr>
          <w:ilvl w:val="0"/>
          <w:numId w:val="49"/>
        </w:numPr>
        <w:rPr>
          <w:lang w:val="en-US"/>
        </w:rPr>
      </w:pPr>
      <w:r w:rsidRPr="00A939ED">
        <w:rPr>
          <w:b/>
          <w:bCs/>
          <w:lang w:val="en-US"/>
        </w:rPr>
        <w:t>JavaScript</w:t>
      </w:r>
      <w:r w:rsidRPr="00A939ED">
        <w:rPr>
          <w:lang w:val="en-US"/>
        </w:rPr>
        <w:t>: Easier for web developers due to its ubiquity and straightforward integration with HTML and CSS.</w:t>
      </w:r>
    </w:p>
    <w:p w14:paraId="6E37454D" w14:textId="77777777" w:rsidR="0034247A" w:rsidRPr="00A939ED" w:rsidRDefault="0034247A" w:rsidP="0034247A">
      <w:pPr>
        <w:pStyle w:val="NoSpacing"/>
        <w:numPr>
          <w:ilvl w:val="0"/>
          <w:numId w:val="49"/>
        </w:numPr>
        <w:rPr>
          <w:lang w:val="en-US"/>
        </w:rPr>
      </w:pPr>
      <w:r w:rsidRPr="00A939ED">
        <w:rPr>
          <w:b/>
          <w:bCs/>
          <w:lang w:val="en-US"/>
        </w:rPr>
        <w:t>Python</w:t>
      </w:r>
      <w:r w:rsidRPr="00A939ED">
        <w:rPr>
          <w:lang w:val="en-US"/>
        </w:rPr>
        <w:t>: Easiest for beginners due to its simple and natural syntax.</w:t>
      </w:r>
    </w:p>
    <w:p w14:paraId="596A81A0" w14:textId="77777777" w:rsidR="0034247A" w:rsidRPr="00A939ED" w:rsidRDefault="0034247A" w:rsidP="0034247A">
      <w:pPr>
        <w:pStyle w:val="NoSpacing"/>
        <w:numPr>
          <w:ilvl w:val="0"/>
          <w:numId w:val="49"/>
        </w:numPr>
        <w:rPr>
          <w:lang w:val="en-US"/>
        </w:rPr>
      </w:pPr>
      <w:r w:rsidRPr="00A939ED">
        <w:rPr>
          <w:b/>
          <w:bCs/>
          <w:lang w:val="en-US"/>
        </w:rPr>
        <w:t>Java</w:t>
      </w:r>
      <w:r w:rsidRPr="00A939ED">
        <w:rPr>
          <w:lang w:val="en-US"/>
        </w:rPr>
        <w:t>: More challenging due to its verbose syntax and stricter rules.</w:t>
      </w:r>
    </w:p>
    <w:p w14:paraId="65FBAB44" w14:textId="77777777" w:rsidR="0034247A" w:rsidRDefault="0034247A" w:rsidP="0034247A">
      <w:pPr>
        <w:pStyle w:val="NoSpacing"/>
        <w:rPr>
          <w:lang w:val="en-US"/>
        </w:rPr>
      </w:pPr>
      <w:r>
        <w:rPr>
          <w:lang w:val="en-US"/>
        </w:rPr>
        <w:pict w14:anchorId="17B3F2B3">
          <v:rect id="_x0000_i1034" style="width:0;height:1.5pt" o:hralign="center" o:hrstd="t" o:hr="t" fillcolor="#a0a0a0" stroked="f"/>
        </w:pict>
      </w:r>
    </w:p>
    <w:p w14:paraId="02E64F3C" w14:textId="77777777" w:rsidR="0034247A" w:rsidRDefault="0034247A" w:rsidP="0034247A">
      <w:pPr>
        <w:pStyle w:val="NoSpacing"/>
        <w:rPr>
          <w:lang w:val="en-US"/>
        </w:rPr>
      </w:pPr>
    </w:p>
    <w:p w14:paraId="587A6A1E" w14:textId="77777777" w:rsidR="0034247A" w:rsidRDefault="0034247A" w:rsidP="0034247A">
      <w:pPr>
        <w:pStyle w:val="NoSpacing"/>
        <w:rPr>
          <w:lang w:val="en-US"/>
        </w:rPr>
      </w:pPr>
    </w:p>
    <w:p w14:paraId="6B45D904" w14:textId="77777777" w:rsidR="0034247A" w:rsidRDefault="0034247A" w:rsidP="0034247A">
      <w:pPr>
        <w:pStyle w:val="NoSpacing"/>
        <w:rPr>
          <w:lang w:val="en-US"/>
        </w:rPr>
      </w:pPr>
    </w:p>
    <w:p w14:paraId="71A3504F" w14:textId="77777777" w:rsidR="0034247A" w:rsidRDefault="0034247A" w:rsidP="0034247A">
      <w:pPr>
        <w:pStyle w:val="NoSpacing"/>
        <w:rPr>
          <w:lang w:val="en-US"/>
        </w:rPr>
      </w:pPr>
    </w:p>
    <w:p w14:paraId="214CC93B" w14:textId="77777777" w:rsidR="0034247A" w:rsidRDefault="0034247A" w:rsidP="0034247A">
      <w:pPr>
        <w:pStyle w:val="NoSpacing"/>
        <w:rPr>
          <w:b/>
          <w:bCs/>
          <w:sz w:val="40"/>
          <w:szCs w:val="40"/>
          <w:lang w:val="en-US"/>
        </w:rPr>
      </w:pPr>
      <w:r w:rsidRPr="00AD7846">
        <w:rPr>
          <w:b/>
          <w:bCs/>
          <w:sz w:val="40"/>
          <w:szCs w:val="40"/>
          <w:lang w:val="en-US"/>
        </w:rPr>
        <w:t>Q</w:t>
      </w:r>
      <w:r>
        <w:rPr>
          <w:b/>
          <w:bCs/>
          <w:sz w:val="40"/>
          <w:szCs w:val="40"/>
          <w:lang w:val="en-US"/>
        </w:rPr>
        <w:t xml:space="preserve"> 3</w:t>
      </w:r>
      <w:r w:rsidRPr="00AD7846">
        <w:rPr>
          <w:b/>
          <w:bCs/>
          <w:sz w:val="40"/>
          <w:szCs w:val="40"/>
          <w:lang w:val="en-US"/>
        </w:rPr>
        <w:t xml:space="preserve">: </w:t>
      </w:r>
      <w:r w:rsidRPr="00A60BBB">
        <w:rPr>
          <w:b/>
          <w:bCs/>
          <w:sz w:val="40"/>
          <w:szCs w:val="40"/>
          <w:lang w:val="en-US"/>
        </w:rPr>
        <w:t>Discuss the use of</w:t>
      </w:r>
      <w:r>
        <w:rPr>
          <w:b/>
          <w:bCs/>
          <w:sz w:val="40"/>
          <w:szCs w:val="40"/>
          <w:lang w:val="en-US"/>
        </w:rPr>
        <w:t>&lt;script&gt;</w:t>
      </w:r>
      <w:r w:rsidRPr="00081B0E">
        <w:rPr>
          <w:lang w:val="en-US"/>
        </w:rPr>
        <w:t xml:space="preserve"> </w:t>
      </w:r>
      <w:r w:rsidRPr="00081B0E">
        <w:rPr>
          <w:b/>
          <w:bCs/>
          <w:sz w:val="40"/>
          <w:szCs w:val="40"/>
          <w:lang w:val="en-US"/>
        </w:rPr>
        <w:t>tag in HTML. How can you link an external</w:t>
      </w:r>
      <w:r>
        <w:rPr>
          <w:b/>
          <w:bCs/>
          <w:sz w:val="40"/>
          <w:szCs w:val="40"/>
          <w:lang w:val="en-US"/>
        </w:rPr>
        <w:t xml:space="preserve"> </w:t>
      </w:r>
      <w:r w:rsidRPr="00662288">
        <w:rPr>
          <w:b/>
          <w:bCs/>
          <w:sz w:val="40"/>
          <w:szCs w:val="40"/>
          <w:lang w:val="en-US"/>
        </w:rPr>
        <w:t>JavaScript file to an HTML document?</w:t>
      </w:r>
    </w:p>
    <w:p w14:paraId="19D0B0E1" w14:textId="77777777" w:rsidR="0034247A" w:rsidRDefault="0034247A" w:rsidP="0034247A">
      <w:pPr>
        <w:pStyle w:val="NoSpacing"/>
        <w:rPr>
          <w:b/>
          <w:bCs/>
          <w:sz w:val="40"/>
          <w:szCs w:val="40"/>
          <w:lang w:val="en-US"/>
        </w:rPr>
      </w:pPr>
    </w:p>
    <w:p w14:paraId="761E7669" w14:textId="77777777" w:rsidR="0034247A" w:rsidRDefault="0034247A" w:rsidP="0034247A">
      <w:pPr>
        <w:pStyle w:val="NoSpacing"/>
        <w:rPr>
          <w:lang w:val="en-US"/>
        </w:rPr>
      </w:pPr>
      <w:r w:rsidRPr="00137F55">
        <w:rPr>
          <w:b/>
          <w:bCs/>
          <w:sz w:val="36"/>
          <w:szCs w:val="36"/>
          <w:lang w:val="en-US"/>
        </w:rPr>
        <w:t>Ans</w:t>
      </w:r>
      <w:r w:rsidRPr="00137F55">
        <w:rPr>
          <w:sz w:val="36"/>
          <w:szCs w:val="36"/>
          <w:lang w:val="en-US"/>
        </w:rPr>
        <w:t>.</w:t>
      </w:r>
      <w:r w:rsidRPr="00BD0031">
        <w:rPr>
          <w:rFonts w:eastAsia="Times New Roman" w:cs="Times New Roman"/>
          <w:kern w:val="0"/>
          <w:sz w:val="24"/>
          <w:szCs w:val="24"/>
          <w:lang w:val="en-US" w:bidi="hi-IN"/>
          <w14:ligatures w14:val="none"/>
        </w:rPr>
        <w:t xml:space="preserve"> </w:t>
      </w:r>
      <w:r w:rsidRPr="00915971">
        <w:rPr>
          <w:lang w:val="en-US"/>
        </w:rPr>
        <w:t>The &lt;script&gt; tag in HTML is used to embed or reference JavaScript code within a web document. It is a crucial element for adding interactivity, dynamic behavior, and advanced functionality to web pages.</w:t>
      </w:r>
    </w:p>
    <w:p w14:paraId="09B18FB6" w14:textId="77777777" w:rsidR="0034247A" w:rsidRPr="00915971" w:rsidRDefault="0034247A" w:rsidP="0034247A">
      <w:pPr>
        <w:pStyle w:val="NoSpacing"/>
        <w:rPr>
          <w:lang w:val="en-US"/>
        </w:rPr>
      </w:pPr>
      <w:r>
        <w:rPr>
          <w:lang w:val="en-US"/>
        </w:rPr>
        <w:pict w14:anchorId="6D728B66">
          <v:rect id="_x0000_i1035" style="width:0;height:1.5pt" o:hralign="center" o:hrstd="t" o:hr="t" fillcolor="#a0a0a0" stroked="f"/>
        </w:pict>
      </w:r>
    </w:p>
    <w:p w14:paraId="7BE2EC71" w14:textId="77777777" w:rsidR="0034247A" w:rsidRDefault="0034247A" w:rsidP="0034247A">
      <w:pPr>
        <w:pStyle w:val="NoSpacing"/>
        <w:rPr>
          <w:b/>
          <w:bCs/>
          <w:lang w:val="en-US"/>
        </w:rPr>
      </w:pPr>
    </w:p>
    <w:p w14:paraId="4B959526" w14:textId="77777777" w:rsidR="0034247A" w:rsidRPr="00915971" w:rsidRDefault="0034247A" w:rsidP="0034247A">
      <w:pPr>
        <w:pStyle w:val="NoSpacing"/>
        <w:rPr>
          <w:b/>
          <w:bCs/>
          <w:lang w:val="en-US"/>
        </w:rPr>
      </w:pPr>
      <w:r w:rsidRPr="00915971">
        <w:rPr>
          <w:b/>
          <w:bCs/>
          <w:lang w:val="en-US"/>
        </w:rPr>
        <w:t>Features of the &lt;script&gt; tag:</w:t>
      </w:r>
    </w:p>
    <w:p w14:paraId="4487B470" w14:textId="77777777" w:rsidR="0034247A" w:rsidRPr="00915971" w:rsidRDefault="0034247A" w:rsidP="0034247A">
      <w:pPr>
        <w:pStyle w:val="NoSpacing"/>
        <w:numPr>
          <w:ilvl w:val="0"/>
          <w:numId w:val="50"/>
        </w:numPr>
        <w:rPr>
          <w:lang w:val="en-US"/>
        </w:rPr>
      </w:pPr>
      <w:r w:rsidRPr="00915971">
        <w:rPr>
          <w:b/>
          <w:bCs/>
          <w:lang w:val="en-US"/>
        </w:rPr>
        <w:t>Embedding Inline JavaScript:</w:t>
      </w:r>
      <w:r w:rsidRPr="00915971">
        <w:rPr>
          <w:lang w:val="en-US"/>
        </w:rPr>
        <w:t xml:space="preserve"> JavaScript code can be directly written within the &lt;script&gt; tag:html</w:t>
      </w:r>
    </w:p>
    <w:p w14:paraId="2521FA2A" w14:textId="77777777" w:rsidR="0034247A" w:rsidRDefault="0034247A" w:rsidP="0034247A">
      <w:pPr>
        <w:pStyle w:val="NoSpacing"/>
        <w:rPr>
          <w:lang w:val="en-US"/>
        </w:rPr>
      </w:pPr>
    </w:p>
    <w:p w14:paraId="2386F00E" w14:textId="77777777" w:rsidR="0034247A" w:rsidRPr="00915971" w:rsidRDefault="0034247A" w:rsidP="0034247A">
      <w:pPr>
        <w:pStyle w:val="NoSpacing"/>
        <w:rPr>
          <w:lang w:val="en-US"/>
        </w:rPr>
      </w:pPr>
      <w:r w:rsidRPr="00915971">
        <w:rPr>
          <w:lang w:val="en-US"/>
        </w:rPr>
        <w:t>&lt;script&gt;</w:t>
      </w:r>
    </w:p>
    <w:p w14:paraId="0AB417EA" w14:textId="77777777" w:rsidR="0034247A" w:rsidRPr="00915971" w:rsidRDefault="0034247A" w:rsidP="0034247A">
      <w:pPr>
        <w:pStyle w:val="NoSpacing"/>
        <w:rPr>
          <w:lang w:val="en-US"/>
        </w:rPr>
      </w:pPr>
      <w:r w:rsidRPr="00915971">
        <w:rPr>
          <w:lang w:val="en-US"/>
        </w:rPr>
        <w:t xml:space="preserve">    alert('Hello, World!');</w:t>
      </w:r>
    </w:p>
    <w:p w14:paraId="3A0622C8" w14:textId="77777777" w:rsidR="0034247A" w:rsidRDefault="0034247A" w:rsidP="0034247A">
      <w:pPr>
        <w:pStyle w:val="NoSpacing"/>
        <w:rPr>
          <w:lang w:val="en-US"/>
        </w:rPr>
      </w:pPr>
      <w:r w:rsidRPr="00915971">
        <w:rPr>
          <w:lang w:val="en-US"/>
        </w:rPr>
        <w:t>&lt;/script&gt;</w:t>
      </w:r>
    </w:p>
    <w:p w14:paraId="18712408" w14:textId="77777777" w:rsidR="0034247A" w:rsidRDefault="0034247A" w:rsidP="0034247A">
      <w:pPr>
        <w:pStyle w:val="NoSpacing"/>
        <w:rPr>
          <w:lang w:val="en-US"/>
        </w:rPr>
      </w:pPr>
      <w:r>
        <w:rPr>
          <w:lang w:val="en-US"/>
        </w:rPr>
        <w:pict w14:anchorId="5E5AC81B">
          <v:rect id="_x0000_i1036" style="width:0;height:1.5pt" o:hralign="center" o:hrstd="t" o:hr="t" fillcolor="#a0a0a0" stroked="f"/>
        </w:pict>
      </w:r>
    </w:p>
    <w:p w14:paraId="4780046C" w14:textId="77777777" w:rsidR="0034247A" w:rsidRPr="00915971" w:rsidRDefault="0034247A" w:rsidP="0034247A">
      <w:pPr>
        <w:pStyle w:val="NoSpacing"/>
        <w:rPr>
          <w:lang w:val="en-US"/>
        </w:rPr>
      </w:pPr>
    </w:p>
    <w:p w14:paraId="153681F2" w14:textId="77777777" w:rsidR="0034247A" w:rsidRPr="00915971" w:rsidRDefault="0034247A" w:rsidP="0034247A">
      <w:pPr>
        <w:pStyle w:val="NoSpacing"/>
        <w:numPr>
          <w:ilvl w:val="0"/>
          <w:numId w:val="50"/>
        </w:numPr>
        <w:rPr>
          <w:lang w:val="en-US"/>
        </w:rPr>
      </w:pPr>
      <w:r w:rsidRPr="00915971">
        <w:rPr>
          <w:b/>
          <w:bCs/>
          <w:lang w:val="en-US"/>
        </w:rPr>
        <w:t>Linking External JavaScript Files:</w:t>
      </w:r>
      <w:r w:rsidRPr="00915971">
        <w:rPr>
          <w:lang w:val="en-US"/>
        </w:rPr>
        <w:t xml:space="preserve"> External JavaScript files can be linked to an HTML document using the src attribute of the &lt;script&gt; tag. This approach promotes reusability and cleaner code.</w:t>
      </w:r>
    </w:p>
    <w:p w14:paraId="6723EB2A" w14:textId="77777777" w:rsidR="0034247A" w:rsidRDefault="0034247A" w:rsidP="0034247A">
      <w:pPr>
        <w:pStyle w:val="NoSpacing"/>
        <w:rPr>
          <w:lang w:val="en-US"/>
        </w:rPr>
      </w:pPr>
    </w:p>
    <w:p w14:paraId="6801AAAF" w14:textId="77777777" w:rsidR="0034247A" w:rsidRDefault="0034247A" w:rsidP="0034247A">
      <w:pPr>
        <w:pStyle w:val="NoSpacing"/>
        <w:rPr>
          <w:lang w:val="en-US"/>
        </w:rPr>
      </w:pPr>
      <w:r>
        <w:rPr>
          <w:lang w:val="en-US"/>
        </w:rPr>
        <w:t xml:space="preserve">                 </w:t>
      </w:r>
      <w:r w:rsidRPr="00915971">
        <w:rPr>
          <w:lang w:val="en-US"/>
        </w:rPr>
        <w:t>&lt;script src="script.js"&gt;&lt;/script&gt;</w:t>
      </w:r>
    </w:p>
    <w:p w14:paraId="22FDE227" w14:textId="77777777" w:rsidR="0034247A" w:rsidRDefault="0034247A" w:rsidP="0034247A">
      <w:pPr>
        <w:pStyle w:val="NoSpacing"/>
        <w:rPr>
          <w:lang w:val="en-US"/>
        </w:rPr>
      </w:pPr>
      <w:r>
        <w:rPr>
          <w:lang w:val="en-US"/>
        </w:rPr>
        <w:pict w14:anchorId="5BBB9DFB">
          <v:rect id="_x0000_i1037" style="width:0;height:1.5pt" o:hralign="center" o:hrstd="t" o:hr="t" fillcolor="#a0a0a0" stroked="f"/>
        </w:pict>
      </w:r>
    </w:p>
    <w:p w14:paraId="00D9BF33" w14:textId="77777777" w:rsidR="0034247A" w:rsidRPr="00915971" w:rsidRDefault="0034247A" w:rsidP="0034247A">
      <w:pPr>
        <w:pStyle w:val="NoSpacing"/>
        <w:rPr>
          <w:lang w:val="en-US"/>
        </w:rPr>
      </w:pPr>
    </w:p>
    <w:p w14:paraId="3C88B083" w14:textId="77777777" w:rsidR="0034247A" w:rsidRPr="00915971" w:rsidRDefault="0034247A" w:rsidP="0034247A">
      <w:pPr>
        <w:pStyle w:val="NoSpacing"/>
        <w:numPr>
          <w:ilvl w:val="0"/>
          <w:numId w:val="50"/>
        </w:numPr>
        <w:rPr>
          <w:lang w:val="en-US"/>
        </w:rPr>
      </w:pPr>
      <w:r w:rsidRPr="00915971">
        <w:rPr>
          <w:b/>
          <w:bCs/>
          <w:lang w:val="en-US"/>
        </w:rPr>
        <w:t>Placement:</w:t>
      </w:r>
    </w:p>
    <w:p w14:paraId="62E87924" w14:textId="77777777" w:rsidR="0034247A" w:rsidRPr="00915971" w:rsidRDefault="0034247A" w:rsidP="0034247A">
      <w:pPr>
        <w:pStyle w:val="NoSpacing"/>
        <w:numPr>
          <w:ilvl w:val="1"/>
          <w:numId w:val="50"/>
        </w:numPr>
        <w:rPr>
          <w:lang w:val="en-US"/>
        </w:rPr>
      </w:pPr>
      <w:r w:rsidRPr="00915971">
        <w:rPr>
          <w:lang w:val="en-US"/>
        </w:rPr>
        <w:t>Scripts can be placed in the &lt;head&gt; or &lt;body&gt; section of an HTML document.</w:t>
      </w:r>
    </w:p>
    <w:p w14:paraId="0B7C406F" w14:textId="77777777" w:rsidR="0034247A" w:rsidRDefault="0034247A" w:rsidP="0034247A">
      <w:pPr>
        <w:pStyle w:val="NoSpacing"/>
        <w:numPr>
          <w:ilvl w:val="1"/>
          <w:numId w:val="50"/>
        </w:numPr>
        <w:rPr>
          <w:lang w:val="en-US"/>
        </w:rPr>
      </w:pPr>
      <w:r w:rsidRPr="00915971">
        <w:rPr>
          <w:lang w:val="en-US"/>
        </w:rPr>
        <w:t>For better performance, it is recommended to place the &lt;script&gt; tag just before the closing &lt;/body&gt; tag to avoid blocking the rendering of the page.</w:t>
      </w:r>
    </w:p>
    <w:p w14:paraId="38C09A72" w14:textId="77777777" w:rsidR="0034247A" w:rsidRDefault="0034247A" w:rsidP="0034247A">
      <w:pPr>
        <w:pStyle w:val="NoSpacing"/>
        <w:rPr>
          <w:lang w:val="en-US"/>
        </w:rPr>
      </w:pPr>
      <w:r>
        <w:rPr>
          <w:lang w:val="en-US"/>
        </w:rPr>
        <w:pict w14:anchorId="47A88EC9">
          <v:rect id="_x0000_i1038" style="width:0;height:1.5pt" o:hralign="center" o:hrstd="t" o:hr="t" fillcolor="#a0a0a0" stroked="f"/>
        </w:pict>
      </w:r>
    </w:p>
    <w:p w14:paraId="4FF1E320" w14:textId="77777777" w:rsidR="0034247A" w:rsidRPr="00915971" w:rsidRDefault="0034247A" w:rsidP="0034247A">
      <w:pPr>
        <w:pStyle w:val="NoSpacing"/>
        <w:rPr>
          <w:lang w:val="en-US"/>
        </w:rPr>
      </w:pPr>
    </w:p>
    <w:p w14:paraId="0DA3290E" w14:textId="77777777" w:rsidR="0034247A" w:rsidRPr="00915971" w:rsidRDefault="0034247A" w:rsidP="0034247A">
      <w:pPr>
        <w:pStyle w:val="NoSpacing"/>
        <w:numPr>
          <w:ilvl w:val="0"/>
          <w:numId w:val="50"/>
        </w:numPr>
        <w:rPr>
          <w:lang w:val="en-US"/>
        </w:rPr>
      </w:pPr>
      <w:r w:rsidRPr="00915971">
        <w:rPr>
          <w:b/>
          <w:bCs/>
          <w:lang w:val="en-US"/>
        </w:rPr>
        <w:t>Attributes:</w:t>
      </w:r>
    </w:p>
    <w:p w14:paraId="476ABD2D" w14:textId="77777777" w:rsidR="0034247A" w:rsidRPr="00915971" w:rsidRDefault="0034247A" w:rsidP="0034247A">
      <w:pPr>
        <w:pStyle w:val="NoSpacing"/>
        <w:numPr>
          <w:ilvl w:val="1"/>
          <w:numId w:val="50"/>
        </w:numPr>
        <w:rPr>
          <w:lang w:val="en-US"/>
        </w:rPr>
      </w:pPr>
      <w:r w:rsidRPr="00915971">
        <w:rPr>
          <w:b/>
          <w:bCs/>
          <w:lang w:val="en-US"/>
        </w:rPr>
        <w:t>async</w:t>
      </w:r>
      <w:r w:rsidRPr="00915971">
        <w:rPr>
          <w:lang w:val="en-US"/>
        </w:rPr>
        <w:t>: Downloads the script file asynchronously without blocking the HTML parsing.</w:t>
      </w:r>
    </w:p>
    <w:p w14:paraId="64E83EF0" w14:textId="77777777" w:rsidR="0034247A" w:rsidRPr="00915971" w:rsidRDefault="0034247A" w:rsidP="0034247A">
      <w:pPr>
        <w:pStyle w:val="NoSpacing"/>
        <w:numPr>
          <w:ilvl w:val="1"/>
          <w:numId w:val="50"/>
        </w:numPr>
        <w:rPr>
          <w:lang w:val="en-US"/>
        </w:rPr>
      </w:pPr>
      <w:r w:rsidRPr="00915971">
        <w:rPr>
          <w:b/>
          <w:bCs/>
          <w:lang w:val="en-US"/>
        </w:rPr>
        <w:t>defer</w:t>
      </w:r>
      <w:r w:rsidRPr="00915971">
        <w:rPr>
          <w:lang w:val="en-US"/>
        </w:rPr>
        <w:t>: Delays the script execution until the HTML parsing is complete.</w:t>
      </w:r>
    </w:p>
    <w:p w14:paraId="3CC363FD" w14:textId="77777777" w:rsidR="0034247A" w:rsidRDefault="0034247A" w:rsidP="0034247A">
      <w:pPr>
        <w:pStyle w:val="NoSpacing"/>
        <w:numPr>
          <w:ilvl w:val="1"/>
          <w:numId w:val="50"/>
        </w:numPr>
        <w:rPr>
          <w:lang w:val="en-US"/>
        </w:rPr>
      </w:pPr>
      <w:r w:rsidRPr="00915971">
        <w:rPr>
          <w:b/>
          <w:bCs/>
          <w:lang w:val="en-US"/>
        </w:rPr>
        <w:t>type</w:t>
      </w:r>
      <w:r w:rsidRPr="00915971">
        <w:rPr>
          <w:lang w:val="en-US"/>
        </w:rPr>
        <w:t>: Specifies the scripting language (default is text/javascript).</w:t>
      </w:r>
    </w:p>
    <w:p w14:paraId="2EDFC2D8" w14:textId="77777777" w:rsidR="0034247A" w:rsidRDefault="0034247A" w:rsidP="0034247A">
      <w:pPr>
        <w:pStyle w:val="NoSpacing"/>
        <w:rPr>
          <w:lang w:val="en-US"/>
        </w:rPr>
      </w:pPr>
      <w:r>
        <w:rPr>
          <w:lang w:val="en-US"/>
        </w:rPr>
        <w:pict w14:anchorId="287A7E60">
          <v:rect id="_x0000_i1039" style="width:0;height:1.5pt" o:hralign="center" o:hrstd="t" o:hr="t" fillcolor="#a0a0a0" stroked="f"/>
        </w:pict>
      </w:r>
    </w:p>
    <w:p w14:paraId="59429B74" w14:textId="77777777" w:rsidR="0034247A" w:rsidRPr="00915971" w:rsidRDefault="0034247A" w:rsidP="0034247A">
      <w:pPr>
        <w:pStyle w:val="NoSpacing"/>
        <w:rPr>
          <w:lang w:val="en-US"/>
        </w:rPr>
      </w:pPr>
    </w:p>
    <w:p w14:paraId="6B5299D0" w14:textId="77777777" w:rsidR="0034247A" w:rsidRPr="00915971" w:rsidRDefault="0034247A" w:rsidP="0034247A">
      <w:pPr>
        <w:pStyle w:val="NoSpacing"/>
        <w:rPr>
          <w:b/>
          <w:bCs/>
          <w:lang w:val="en-US"/>
        </w:rPr>
      </w:pPr>
      <w:r w:rsidRPr="00915971">
        <w:rPr>
          <w:b/>
          <w:bCs/>
          <w:lang w:val="en-US"/>
        </w:rPr>
        <w:t>Linking an External JavaScript File</w:t>
      </w:r>
    </w:p>
    <w:p w14:paraId="5AE3B73F" w14:textId="77777777" w:rsidR="0034247A" w:rsidRPr="00915971" w:rsidRDefault="0034247A" w:rsidP="0034247A">
      <w:pPr>
        <w:pStyle w:val="NoSpacing"/>
        <w:rPr>
          <w:lang w:val="en-US"/>
        </w:rPr>
      </w:pPr>
      <w:r w:rsidRPr="00915971">
        <w:rPr>
          <w:lang w:val="en-US"/>
        </w:rPr>
        <w:t>To link an external JavaScript file:</w:t>
      </w:r>
    </w:p>
    <w:p w14:paraId="6CF9E14C" w14:textId="77777777" w:rsidR="0034247A" w:rsidRPr="00915971" w:rsidRDefault="0034247A" w:rsidP="0034247A">
      <w:pPr>
        <w:pStyle w:val="NoSpacing"/>
        <w:numPr>
          <w:ilvl w:val="0"/>
          <w:numId w:val="51"/>
        </w:numPr>
        <w:rPr>
          <w:lang w:val="en-US"/>
        </w:rPr>
      </w:pPr>
      <w:r w:rsidRPr="00915971">
        <w:rPr>
          <w:lang w:val="en-US"/>
        </w:rPr>
        <w:t>Create a separate JavaScript file .</w:t>
      </w:r>
    </w:p>
    <w:p w14:paraId="494512A6" w14:textId="77777777" w:rsidR="0034247A" w:rsidRDefault="0034247A" w:rsidP="0034247A">
      <w:pPr>
        <w:pStyle w:val="NoSpacing"/>
        <w:rPr>
          <w:lang w:val="en-US"/>
        </w:rPr>
      </w:pPr>
      <w:r w:rsidRPr="00915971">
        <w:rPr>
          <w:lang w:val="en-US"/>
        </w:rPr>
        <w:t>console.log('This is an external JavaScript file.');</w:t>
      </w:r>
    </w:p>
    <w:p w14:paraId="79E955D3" w14:textId="77777777" w:rsidR="0034247A" w:rsidRPr="00915971" w:rsidRDefault="0034247A" w:rsidP="0034247A">
      <w:pPr>
        <w:pStyle w:val="NoSpacing"/>
        <w:rPr>
          <w:lang w:val="en-US"/>
        </w:rPr>
      </w:pPr>
    </w:p>
    <w:p w14:paraId="078E7299" w14:textId="77777777" w:rsidR="0034247A" w:rsidRPr="00915971" w:rsidRDefault="0034247A" w:rsidP="0034247A">
      <w:pPr>
        <w:pStyle w:val="NoSpacing"/>
        <w:numPr>
          <w:ilvl w:val="0"/>
          <w:numId w:val="51"/>
        </w:numPr>
        <w:rPr>
          <w:lang w:val="en-US"/>
        </w:rPr>
      </w:pPr>
      <w:r w:rsidRPr="00915971">
        <w:rPr>
          <w:lang w:val="en-US"/>
        </w:rPr>
        <w:t>Include the file in your HTML document using the &lt;script&gt; tag with the src attribute:</w:t>
      </w:r>
    </w:p>
    <w:p w14:paraId="7ECEFD44" w14:textId="77777777" w:rsidR="0034247A" w:rsidRPr="00915971" w:rsidRDefault="0034247A" w:rsidP="0034247A">
      <w:pPr>
        <w:pStyle w:val="NoSpacing"/>
        <w:rPr>
          <w:lang w:val="en-US"/>
        </w:rPr>
      </w:pPr>
      <w:r w:rsidRPr="00915971">
        <w:rPr>
          <w:lang w:val="en-US"/>
        </w:rPr>
        <w:t>html</w:t>
      </w:r>
    </w:p>
    <w:p w14:paraId="65D727EA" w14:textId="77777777" w:rsidR="0034247A" w:rsidRPr="00915971" w:rsidRDefault="0034247A" w:rsidP="0034247A">
      <w:pPr>
        <w:pStyle w:val="NoSpacing"/>
        <w:rPr>
          <w:lang w:val="en-US"/>
        </w:rPr>
      </w:pPr>
      <w:r w:rsidRPr="00915971">
        <w:rPr>
          <w:lang w:val="en-US"/>
        </w:rPr>
        <w:t>Copy code</w:t>
      </w:r>
    </w:p>
    <w:p w14:paraId="0A2332EC" w14:textId="77777777" w:rsidR="0034247A" w:rsidRPr="00915971" w:rsidRDefault="0034247A" w:rsidP="0034247A">
      <w:pPr>
        <w:pStyle w:val="NoSpacing"/>
        <w:rPr>
          <w:lang w:val="en-US"/>
        </w:rPr>
      </w:pPr>
      <w:r w:rsidRPr="00915971">
        <w:rPr>
          <w:lang w:val="en-US"/>
        </w:rPr>
        <w:t>&lt;!DOCTYPE html&gt;</w:t>
      </w:r>
    </w:p>
    <w:p w14:paraId="03654554" w14:textId="77777777" w:rsidR="0034247A" w:rsidRPr="00915971" w:rsidRDefault="0034247A" w:rsidP="0034247A">
      <w:pPr>
        <w:pStyle w:val="NoSpacing"/>
        <w:rPr>
          <w:lang w:val="en-US"/>
        </w:rPr>
      </w:pPr>
      <w:r w:rsidRPr="00915971">
        <w:rPr>
          <w:lang w:val="en-US"/>
        </w:rPr>
        <w:t>&lt;html&gt;</w:t>
      </w:r>
    </w:p>
    <w:p w14:paraId="5F2166D4" w14:textId="77777777" w:rsidR="0034247A" w:rsidRPr="00915971" w:rsidRDefault="0034247A" w:rsidP="0034247A">
      <w:pPr>
        <w:pStyle w:val="NoSpacing"/>
        <w:rPr>
          <w:lang w:val="en-US"/>
        </w:rPr>
      </w:pPr>
      <w:r w:rsidRPr="00915971">
        <w:rPr>
          <w:lang w:val="en-US"/>
        </w:rPr>
        <w:t>&lt;head&gt;</w:t>
      </w:r>
    </w:p>
    <w:p w14:paraId="1F72BF84" w14:textId="77777777" w:rsidR="0034247A" w:rsidRPr="00915971" w:rsidRDefault="0034247A" w:rsidP="0034247A">
      <w:pPr>
        <w:pStyle w:val="NoSpacing"/>
        <w:rPr>
          <w:lang w:val="en-US"/>
        </w:rPr>
      </w:pPr>
      <w:r w:rsidRPr="00915971">
        <w:rPr>
          <w:lang w:val="en-US"/>
        </w:rPr>
        <w:t xml:space="preserve">    &lt;title&gt;External JavaScript Example&lt;/title&gt;</w:t>
      </w:r>
    </w:p>
    <w:p w14:paraId="1029DF08" w14:textId="77777777" w:rsidR="0034247A" w:rsidRPr="00915971" w:rsidRDefault="0034247A" w:rsidP="0034247A">
      <w:pPr>
        <w:pStyle w:val="NoSpacing"/>
        <w:rPr>
          <w:lang w:val="en-US"/>
        </w:rPr>
      </w:pPr>
      <w:r w:rsidRPr="00915971">
        <w:rPr>
          <w:lang w:val="en-US"/>
        </w:rPr>
        <w:t xml:space="preserve">    &lt;script src="script.js" defer&gt;&lt;/script&gt;</w:t>
      </w:r>
    </w:p>
    <w:p w14:paraId="315DF299" w14:textId="77777777" w:rsidR="0034247A" w:rsidRPr="00915971" w:rsidRDefault="0034247A" w:rsidP="0034247A">
      <w:pPr>
        <w:pStyle w:val="NoSpacing"/>
        <w:rPr>
          <w:lang w:val="en-US"/>
        </w:rPr>
      </w:pPr>
      <w:r w:rsidRPr="00915971">
        <w:rPr>
          <w:lang w:val="en-US"/>
        </w:rPr>
        <w:t>&lt;/head&gt;</w:t>
      </w:r>
    </w:p>
    <w:p w14:paraId="7C30B65D" w14:textId="77777777" w:rsidR="0034247A" w:rsidRPr="00915971" w:rsidRDefault="0034247A" w:rsidP="0034247A">
      <w:pPr>
        <w:pStyle w:val="NoSpacing"/>
        <w:rPr>
          <w:lang w:val="en-US"/>
        </w:rPr>
      </w:pPr>
      <w:r w:rsidRPr="00915971">
        <w:rPr>
          <w:lang w:val="en-US"/>
        </w:rPr>
        <w:t>&lt;body&gt;</w:t>
      </w:r>
    </w:p>
    <w:p w14:paraId="73D1055E" w14:textId="77777777" w:rsidR="0034247A" w:rsidRPr="00915971" w:rsidRDefault="0034247A" w:rsidP="0034247A">
      <w:pPr>
        <w:pStyle w:val="NoSpacing"/>
        <w:rPr>
          <w:lang w:val="en-US"/>
        </w:rPr>
      </w:pPr>
      <w:r w:rsidRPr="00915971">
        <w:rPr>
          <w:lang w:val="en-US"/>
        </w:rPr>
        <w:lastRenderedPageBreak/>
        <w:t xml:space="preserve">    &lt;h1&gt;Welcome to my website&lt;/h1&gt;</w:t>
      </w:r>
    </w:p>
    <w:p w14:paraId="34C7E375" w14:textId="77777777" w:rsidR="0034247A" w:rsidRPr="00915971" w:rsidRDefault="0034247A" w:rsidP="0034247A">
      <w:pPr>
        <w:pStyle w:val="NoSpacing"/>
        <w:rPr>
          <w:lang w:val="en-US"/>
        </w:rPr>
      </w:pPr>
      <w:r w:rsidRPr="00915971">
        <w:rPr>
          <w:lang w:val="en-US"/>
        </w:rPr>
        <w:t>&lt;/body&gt;</w:t>
      </w:r>
    </w:p>
    <w:p w14:paraId="736DC02A" w14:textId="77777777" w:rsidR="0034247A" w:rsidRDefault="0034247A" w:rsidP="0034247A">
      <w:pPr>
        <w:pStyle w:val="NoSpacing"/>
        <w:rPr>
          <w:lang w:val="en-US"/>
        </w:rPr>
      </w:pPr>
      <w:r w:rsidRPr="00915971">
        <w:rPr>
          <w:lang w:val="en-US"/>
        </w:rPr>
        <w:t>&lt;/html&gt;</w:t>
      </w:r>
    </w:p>
    <w:p w14:paraId="54720218" w14:textId="77777777" w:rsidR="0034247A" w:rsidRDefault="0034247A" w:rsidP="0034247A">
      <w:pPr>
        <w:pStyle w:val="NoSpacing"/>
        <w:rPr>
          <w:lang w:val="en-US"/>
        </w:rPr>
      </w:pPr>
      <w:r>
        <w:rPr>
          <w:lang w:val="en-US"/>
        </w:rPr>
        <w:pict w14:anchorId="7E4EFC0B">
          <v:rect id="_x0000_i1040" style="width:0;height:1.5pt" o:hralign="center" o:hrstd="t" o:hr="t" fillcolor="#a0a0a0" stroked="f"/>
        </w:pict>
      </w:r>
    </w:p>
    <w:p w14:paraId="34C72FDB" w14:textId="77777777" w:rsidR="0034247A" w:rsidRPr="00915971" w:rsidRDefault="0034247A" w:rsidP="0034247A">
      <w:pPr>
        <w:pStyle w:val="NoSpacing"/>
        <w:rPr>
          <w:lang w:val="en-US"/>
        </w:rPr>
      </w:pPr>
    </w:p>
    <w:p w14:paraId="5883B5EE" w14:textId="77777777" w:rsidR="0034247A" w:rsidRPr="00915971" w:rsidRDefault="0034247A" w:rsidP="0034247A">
      <w:pPr>
        <w:pStyle w:val="NoSpacing"/>
        <w:rPr>
          <w:b/>
          <w:bCs/>
          <w:lang w:val="en-US"/>
        </w:rPr>
      </w:pPr>
      <w:r w:rsidRPr="00915971">
        <w:rPr>
          <w:b/>
          <w:bCs/>
          <w:lang w:val="en-US"/>
        </w:rPr>
        <w:t>Best Practices:</w:t>
      </w:r>
    </w:p>
    <w:p w14:paraId="4FE74F57" w14:textId="77777777" w:rsidR="0034247A" w:rsidRPr="00915971" w:rsidRDefault="0034247A" w:rsidP="0034247A">
      <w:pPr>
        <w:pStyle w:val="NoSpacing"/>
        <w:numPr>
          <w:ilvl w:val="0"/>
          <w:numId w:val="52"/>
        </w:numPr>
        <w:rPr>
          <w:lang w:val="en-US"/>
        </w:rPr>
      </w:pPr>
      <w:r w:rsidRPr="00915971">
        <w:rPr>
          <w:b/>
          <w:bCs/>
          <w:lang w:val="en-US"/>
        </w:rPr>
        <w:t>Separation of Concerns:</w:t>
      </w:r>
      <w:r w:rsidRPr="00915971">
        <w:rPr>
          <w:lang w:val="en-US"/>
        </w:rPr>
        <w:t xml:space="preserve"> Use external JavaScript files to keep HTML and JavaScript separate.</w:t>
      </w:r>
    </w:p>
    <w:p w14:paraId="77DB9B50" w14:textId="77777777" w:rsidR="0034247A" w:rsidRPr="00915971" w:rsidRDefault="0034247A" w:rsidP="0034247A">
      <w:pPr>
        <w:pStyle w:val="NoSpacing"/>
        <w:numPr>
          <w:ilvl w:val="0"/>
          <w:numId w:val="52"/>
        </w:numPr>
        <w:rPr>
          <w:lang w:val="en-US"/>
        </w:rPr>
      </w:pPr>
      <w:r w:rsidRPr="00915971">
        <w:rPr>
          <w:b/>
          <w:bCs/>
          <w:lang w:val="en-US"/>
        </w:rPr>
        <w:t>Avoid Inline Scripts:</w:t>
      </w:r>
      <w:r w:rsidRPr="00915971">
        <w:rPr>
          <w:lang w:val="en-US"/>
        </w:rPr>
        <w:t xml:space="preserve"> Embedding large scripts within HTML reduces readability and maintainability.</w:t>
      </w:r>
    </w:p>
    <w:p w14:paraId="3EE23CAE" w14:textId="77777777" w:rsidR="0034247A" w:rsidRPr="00915971" w:rsidRDefault="0034247A" w:rsidP="0034247A">
      <w:pPr>
        <w:pStyle w:val="NoSpacing"/>
        <w:numPr>
          <w:ilvl w:val="0"/>
          <w:numId w:val="52"/>
        </w:numPr>
        <w:rPr>
          <w:lang w:val="en-US"/>
        </w:rPr>
      </w:pPr>
      <w:r w:rsidRPr="00915971">
        <w:rPr>
          <w:b/>
          <w:bCs/>
          <w:lang w:val="en-US"/>
        </w:rPr>
        <w:t>Use defer or async:</w:t>
      </w:r>
      <w:r w:rsidRPr="00915971">
        <w:rPr>
          <w:lang w:val="en-US"/>
        </w:rPr>
        <w:t xml:space="preserve"> Optimize script loading to improve page performance.</w:t>
      </w:r>
    </w:p>
    <w:p w14:paraId="083EB95A" w14:textId="77777777" w:rsidR="0034247A" w:rsidRPr="00915971" w:rsidRDefault="0034247A" w:rsidP="0034247A">
      <w:pPr>
        <w:pStyle w:val="NoSpacing"/>
        <w:rPr>
          <w:lang w:val="en-US"/>
        </w:rPr>
      </w:pPr>
      <w:r w:rsidRPr="00915971">
        <w:rPr>
          <w:lang w:val="en-US"/>
        </w:rPr>
        <w:t>By linking external JavaScript files and managing script placement wisely, you can create efficient, maintainable, and performant web applications.</w:t>
      </w:r>
    </w:p>
    <w:p w14:paraId="695978E0" w14:textId="77777777" w:rsidR="0034247A" w:rsidRPr="00915971" w:rsidRDefault="0034247A" w:rsidP="0034247A">
      <w:pPr>
        <w:pStyle w:val="NoSpacing"/>
        <w:rPr>
          <w:lang w:val="en-US"/>
        </w:rPr>
      </w:pPr>
      <w:r w:rsidRPr="00915971">
        <w:rPr>
          <w:lang w:val="en-US"/>
        </w:rPr>
        <w:t>4o</w:t>
      </w:r>
    </w:p>
    <w:p w14:paraId="287F18A5" w14:textId="77777777" w:rsidR="0034247A" w:rsidRDefault="0034247A" w:rsidP="0034247A">
      <w:pPr>
        <w:pStyle w:val="NoSpacing"/>
        <w:rPr>
          <w:lang w:val="en-US"/>
        </w:rPr>
      </w:pPr>
    </w:p>
    <w:p w14:paraId="2EE141AB" w14:textId="77777777" w:rsidR="0034247A" w:rsidRDefault="0034247A" w:rsidP="0034247A">
      <w:pPr>
        <w:pStyle w:val="NoSpacing"/>
        <w:rPr>
          <w:lang w:val="en-US"/>
        </w:rPr>
      </w:pPr>
      <w:r>
        <w:rPr>
          <w:lang w:val="en-US"/>
        </w:rPr>
        <w:pict w14:anchorId="372823AA">
          <v:rect id="_x0000_i1041" style="width:0;height:1.5pt" o:hralign="center" o:hrstd="t" o:hr="t" fillcolor="#a0a0a0" stroked="f"/>
        </w:pict>
      </w:r>
    </w:p>
    <w:p w14:paraId="12A0FACA" w14:textId="77777777" w:rsidR="0034247A" w:rsidRDefault="0034247A" w:rsidP="0034247A">
      <w:pPr>
        <w:pStyle w:val="NoSpacing"/>
        <w:rPr>
          <w:lang w:val="en-US"/>
        </w:rPr>
      </w:pPr>
    </w:p>
    <w:p w14:paraId="44C1DDAA" w14:textId="77777777" w:rsidR="0034247A" w:rsidRDefault="0034247A" w:rsidP="0034247A">
      <w:pPr>
        <w:pStyle w:val="NoSpacing"/>
        <w:rPr>
          <w:b/>
          <w:bCs/>
          <w:sz w:val="40"/>
          <w:szCs w:val="40"/>
          <w:lang w:val="en-US"/>
        </w:rPr>
      </w:pPr>
    </w:p>
    <w:p w14:paraId="5C61AB22" w14:textId="77777777" w:rsidR="0034247A" w:rsidRDefault="0034247A" w:rsidP="0034247A">
      <w:pPr>
        <w:pStyle w:val="NoSpacing"/>
        <w:rPr>
          <w:b/>
          <w:bCs/>
          <w:sz w:val="40"/>
          <w:szCs w:val="40"/>
          <w:lang w:val="en-US"/>
        </w:rPr>
      </w:pPr>
    </w:p>
    <w:p w14:paraId="29EF122B" w14:textId="77777777" w:rsidR="0034247A" w:rsidRDefault="0034247A" w:rsidP="0034247A">
      <w:pPr>
        <w:pStyle w:val="NoSpacing"/>
        <w:rPr>
          <w:b/>
          <w:bCs/>
          <w:sz w:val="40"/>
          <w:szCs w:val="40"/>
          <w:lang w:val="en-US"/>
        </w:rPr>
      </w:pPr>
      <w:r w:rsidRPr="00AD7846">
        <w:rPr>
          <w:b/>
          <w:bCs/>
          <w:sz w:val="40"/>
          <w:szCs w:val="40"/>
          <w:lang w:val="en-US"/>
        </w:rPr>
        <w:t>Q</w:t>
      </w:r>
      <w:r>
        <w:rPr>
          <w:b/>
          <w:bCs/>
          <w:sz w:val="40"/>
          <w:szCs w:val="40"/>
          <w:lang w:val="en-US"/>
        </w:rPr>
        <w:t xml:space="preserve"> 4 </w:t>
      </w:r>
      <w:r w:rsidRPr="005D6AB2">
        <w:rPr>
          <w:b/>
          <w:bCs/>
          <w:sz w:val="40"/>
          <w:szCs w:val="40"/>
          <w:lang w:val="en-US"/>
        </w:rPr>
        <w:t xml:space="preserve">: What is the difference between == and === in </w:t>
      </w:r>
      <w:r>
        <w:rPr>
          <w:b/>
          <w:bCs/>
          <w:sz w:val="40"/>
          <w:szCs w:val="40"/>
          <w:lang w:val="en-US"/>
        </w:rPr>
        <w:t xml:space="preserve">   </w:t>
      </w:r>
      <w:r w:rsidRPr="005D6AB2">
        <w:rPr>
          <w:b/>
          <w:bCs/>
          <w:sz w:val="40"/>
          <w:szCs w:val="40"/>
          <w:lang w:val="en-US"/>
        </w:rPr>
        <w:t>JavaScript?</w:t>
      </w:r>
    </w:p>
    <w:p w14:paraId="5398B4CA" w14:textId="77777777" w:rsidR="0034247A" w:rsidRDefault="0034247A" w:rsidP="0034247A">
      <w:pPr>
        <w:pStyle w:val="NoSpacing"/>
        <w:rPr>
          <w:b/>
          <w:bCs/>
          <w:sz w:val="36"/>
          <w:szCs w:val="36"/>
          <w:lang w:val="en-US"/>
        </w:rPr>
      </w:pPr>
      <w:r w:rsidRPr="00137F55">
        <w:rPr>
          <w:b/>
          <w:bCs/>
          <w:sz w:val="36"/>
          <w:szCs w:val="36"/>
          <w:lang w:val="en-US"/>
        </w:rPr>
        <w:t>Ans</w:t>
      </w:r>
      <w:r>
        <w:rPr>
          <w:b/>
          <w:bCs/>
          <w:sz w:val="36"/>
          <w:szCs w:val="36"/>
          <w:lang w:val="en-US"/>
        </w:rPr>
        <w:t>.</w:t>
      </w:r>
    </w:p>
    <w:p w14:paraId="245C99ED" w14:textId="77777777" w:rsidR="0034247A" w:rsidRPr="000F1136" w:rsidRDefault="0034247A" w:rsidP="0034247A">
      <w:pPr>
        <w:pStyle w:val="NoSpacing"/>
        <w:rPr>
          <w:u w:val="single"/>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0"/>
        <w:gridCol w:w="3780"/>
        <w:gridCol w:w="3234"/>
      </w:tblGrid>
      <w:tr w:rsidR="0034247A" w:rsidRPr="00B05C55" w14:paraId="52267D6D" w14:textId="77777777" w:rsidTr="00C82F79">
        <w:trPr>
          <w:tblHeader/>
          <w:tblCellSpacing w:w="15" w:type="dxa"/>
        </w:trPr>
        <w:tc>
          <w:tcPr>
            <w:tcW w:w="2295" w:type="dxa"/>
            <w:vAlign w:val="center"/>
            <w:hideMark/>
          </w:tcPr>
          <w:p w14:paraId="0F89EC32" w14:textId="77777777" w:rsidR="0034247A" w:rsidRPr="00B05C55" w:rsidRDefault="0034247A" w:rsidP="00C82F79">
            <w:pPr>
              <w:pStyle w:val="NoSpacing"/>
              <w:rPr>
                <w:b/>
                <w:bCs/>
                <w:lang w:val="en-US"/>
              </w:rPr>
            </w:pPr>
            <w:r w:rsidRPr="00B05C55">
              <w:rPr>
                <w:b/>
                <w:bCs/>
                <w:lang w:val="en-US"/>
              </w:rPr>
              <w:t>Feature</w:t>
            </w:r>
          </w:p>
        </w:tc>
        <w:tc>
          <w:tcPr>
            <w:tcW w:w="3750" w:type="dxa"/>
            <w:vAlign w:val="center"/>
            <w:hideMark/>
          </w:tcPr>
          <w:p w14:paraId="3936FE80" w14:textId="77777777" w:rsidR="0034247A" w:rsidRPr="00B05C55" w:rsidRDefault="0034247A" w:rsidP="00C82F79">
            <w:pPr>
              <w:pStyle w:val="NoSpacing"/>
              <w:rPr>
                <w:b/>
                <w:bCs/>
                <w:lang w:val="en-US"/>
              </w:rPr>
            </w:pPr>
            <w:r w:rsidRPr="00B05C55">
              <w:rPr>
                <w:b/>
                <w:bCs/>
                <w:lang w:val="en-US"/>
              </w:rPr>
              <w:t>== (Equality)</w:t>
            </w:r>
          </w:p>
        </w:tc>
        <w:tc>
          <w:tcPr>
            <w:tcW w:w="3189" w:type="dxa"/>
            <w:vAlign w:val="center"/>
            <w:hideMark/>
          </w:tcPr>
          <w:p w14:paraId="0DCE4128" w14:textId="77777777" w:rsidR="0034247A" w:rsidRDefault="0034247A" w:rsidP="00C82F79">
            <w:pPr>
              <w:pStyle w:val="NoSpacing"/>
              <w:rPr>
                <w:b/>
                <w:bCs/>
                <w:lang w:val="en-US"/>
              </w:rPr>
            </w:pPr>
            <w:r w:rsidRPr="00B05C55">
              <w:rPr>
                <w:b/>
                <w:bCs/>
                <w:lang w:val="en-US"/>
              </w:rPr>
              <w:t>=== (Strict Equality)</w:t>
            </w:r>
          </w:p>
          <w:p w14:paraId="3CA6480A" w14:textId="77777777" w:rsidR="0034247A" w:rsidRPr="00B05C55" w:rsidRDefault="0034247A" w:rsidP="00C82F79">
            <w:pPr>
              <w:pStyle w:val="NoSpacing"/>
              <w:rPr>
                <w:b/>
                <w:bCs/>
                <w:lang w:val="en-US"/>
              </w:rPr>
            </w:pPr>
          </w:p>
        </w:tc>
      </w:tr>
      <w:tr w:rsidR="0034247A" w:rsidRPr="009A11DA" w14:paraId="25C850D2" w14:textId="77777777" w:rsidTr="00C82F79">
        <w:trPr>
          <w:tblCellSpacing w:w="15" w:type="dxa"/>
        </w:trPr>
        <w:tc>
          <w:tcPr>
            <w:tcW w:w="2295" w:type="dxa"/>
            <w:vAlign w:val="center"/>
            <w:hideMark/>
          </w:tcPr>
          <w:p w14:paraId="29A6979D" w14:textId="77777777" w:rsidR="0034247A" w:rsidRPr="00B05C55" w:rsidRDefault="0034247A" w:rsidP="00C82F79">
            <w:pPr>
              <w:pStyle w:val="NoSpacing"/>
              <w:rPr>
                <w:lang w:val="en-US"/>
              </w:rPr>
            </w:pPr>
            <w:r w:rsidRPr="00B05C55">
              <w:rPr>
                <w:b/>
                <w:bCs/>
                <w:lang w:val="en-US"/>
              </w:rPr>
              <w:t>Type Conversion</w:t>
            </w:r>
          </w:p>
        </w:tc>
        <w:tc>
          <w:tcPr>
            <w:tcW w:w="3750" w:type="dxa"/>
            <w:vAlign w:val="center"/>
            <w:hideMark/>
          </w:tcPr>
          <w:p w14:paraId="771333C7" w14:textId="77777777" w:rsidR="0034247A" w:rsidRPr="00B05C55" w:rsidRDefault="0034247A" w:rsidP="00C82F79">
            <w:pPr>
              <w:pStyle w:val="NoSpacing"/>
              <w:rPr>
                <w:lang w:val="en-US"/>
              </w:rPr>
            </w:pPr>
            <w:r w:rsidRPr="00B05C55">
              <w:rPr>
                <w:lang w:val="en-US"/>
              </w:rPr>
              <w:t>Yes, performs type coercion</w:t>
            </w:r>
          </w:p>
        </w:tc>
        <w:tc>
          <w:tcPr>
            <w:tcW w:w="3189" w:type="dxa"/>
            <w:vAlign w:val="center"/>
            <w:hideMark/>
          </w:tcPr>
          <w:p w14:paraId="36B66004" w14:textId="77777777" w:rsidR="0034247A" w:rsidRDefault="0034247A" w:rsidP="00C82F79">
            <w:pPr>
              <w:pStyle w:val="NoSpacing"/>
              <w:rPr>
                <w:lang w:val="en-US"/>
              </w:rPr>
            </w:pPr>
            <w:r w:rsidRPr="00B05C55">
              <w:rPr>
                <w:lang w:val="en-US"/>
              </w:rPr>
              <w:t>No, does not perform type coercion</w:t>
            </w:r>
          </w:p>
          <w:p w14:paraId="0D8E43B6" w14:textId="77777777" w:rsidR="0034247A" w:rsidRPr="00B05C55" w:rsidRDefault="0034247A" w:rsidP="00C82F79">
            <w:pPr>
              <w:pStyle w:val="NoSpacing"/>
              <w:rPr>
                <w:lang w:val="en-US"/>
              </w:rPr>
            </w:pPr>
          </w:p>
        </w:tc>
      </w:tr>
      <w:tr w:rsidR="0034247A" w:rsidRPr="00B05C55" w14:paraId="442DC8E6" w14:textId="77777777" w:rsidTr="00C82F79">
        <w:trPr>
          <w:tblCellSpacing w:w="15" w:type="dxa"/>
        </w:trPr>
        <w:tc>
          <w:tcPr>
            <w:tcW w:w="2295" w:type="dxa"/>
            <w:vAlign w:val="center"/>
            <w:hideMark/>
          </w:tcPr>
          <w:p w14:paraId="10D14881" w14:textId="77777777" w:rsidR="0034247A" w:rsidRPr="00B05C55" w:rsidRDefault="0034247A" w:rsidP="00C82F79">
            <w:pPr>
              <w:pStyle w:val="NoSpacing"/>
              <w:rPr>
                <w:lang w:val="en-US"/>
              </w:rPr>
            </w:pPr>
            <w:r w:rsidRPr="00B05C55">
              <w:rPr>
                <w:b/>
                <w:bCs/>
                <w:lang w:val="en-US"/>
              </w:rPr>
              <w:t>Comparison</w:t>
            </w:r>
          </w:p>
        </w:tc>
        <w:tc>
          <w:tcPr>
            <w:tcW w:w="3750" w:type="dxa"/>
            <w:vAlign w:val="center"/>
            <w:hideMark/>
          </w:tcPr>
          <w:p w14:paraId="47D749E4" w14:textId="77777777" w:rsidR="0034247A" w:rsidRPr="00B05C55" w:rsidRDefault="0034247A" w:rsidP="00C82F79">
            <w:pPr>
              <w:pStyle w:val="NoSpacing"/>
              <w:rPr>
                <w:lang w:val="en-US"/>
              </w:rPr>
            </w:pPr>
            <w:r w:rsidRPr="00B05C55">
              <w:rPr>
                <w:lang w:val="en-US"/>
              </w:rPr>
              <w:t>Compares values after coercion</w:t>
            </w:r>
          </w:p>
        </w:tc>
        <w:tc>
          <w:tcPr>
            <w:tcW w:w="3189" w:type="dxa"/>
            <w:vAlign w:val="center"/>
            <w:hideMark/>
          </w:tcPr>
          <w:p w14:paraId="293A7F2E" w14:textId="77777777" w:rsidR="0034247A" w:rsidRPr="00B05C55" w:rsidRDefault="0034247A" w:rsidP="00C82F79">
            <w:pPr>
              <w:pStyle w:val="NoSpacing"/>
              <w:rPr>
                <w:lang w:val="en-US"/>
              </w:rPr>
            </w:pPr>
            <w:r w:rsidRPr="00B05C55">
              <w:rPr>
                <w:lang w:val="en-US"/>
              </w:rPr>
              <w:t>Compares values and types</w:t>
            </w:r>
          </w:p>
        </w:tc>
      </w:tr>
      <w:tr w:rsidR="0034247A" w:rsidRPr="00B05C55" w14:paraId="3CE35452" w14:textId="77777777" w:rsidTr="00C82F79">
        <w:trPr>
          <w:tblCellSpacing w:w="15" w:type="dxa"/>
        </w:trPr>
        <w:tc>
          <w:tcPr>
            <w:tcW w:w="2295" w:type="dxa"/>
            <w:vAlign w:val="center"/>
            <w:hideMark/>
          </w:tcPr>
          <w:p w14:paraId="2B80FA72" w14:textId="77777777" w:rsidR="0034247A" w:rsidRPr="00B05C55" w:rsidRDefault="0034247A" w:rsidP="00C82F79">
            <w:pPr>
              <w:pStyle w:val="NoSpacing"/>
              <w:rPr>
                <w:lang w:val="en-US"/>
              </w:rPr>
            </w:pPr>
            <w:r w:rsidRPr="00B05C55">
              <w:rPr>
                <w:b/>
                <w:bCs/>
                <w:lang w:val="en-US"/>
              </w:rPr>
              <w:t>Performance</w:t>
            </w:r>
          </w:p>
        </w:tc>
        <w:tc>
          <w:tcPr>
            <w:tcW w:w="3750" w:type="dxa"/>
            <w:vAlign w:val="center"/>
            <w:hideMark/>
          </w:tcPr>
          <w:p w14:paraId="0E14A78E" w14:textId="77777777" w:rsidR="0034247A" w:rsidRPr="00B05C55" w:rsidRDefault="0034247A" w:rsidP="00C82F79">
            <w:pPr>
              <w:pStyle w:val="NoSpacing"/>
              <w:rPr>
                <w:lang w:val="en-US"/>
              </w:rPr>
            </w:pPr>
            <w:r w:rsidRPr="00B05C55">
              <w:rPr>
                <w:lang w:val="en-US"/>
              </w:rPr>
              <w:t>Slower (due to type conversion)</w:t>
            </w:r>
          </w:p>
        </w:tc>
        <w:tc>
          <w:tcPr>
            <w:tcW w:w="3189" w:type="dxa"/>
            <w:vAlign w:val="center"/>
            <w:hideMark/>
          </w:tcPr>
          <w:p w14:paraId="496CB8A5" w14:textId="77777777" w:rsidR="0034247A" w:rsidRDefault="0034247A" w:rsidP="00C82F79">
            <w:pPr>
              <w:pStyle w:val="NoSpacing"/>
              <w:rPr>
                <w:lang w:val="en-US"/>
              </w:rPr>
            </w:pPr>
            <w:r w:rsidRPr="00B05C55">
              <w:rPr>
                <w:lang w:val="en-US"/>
              </w:rPr>
              <w:t>Faster</w:t>
            </w:r>
          </w:p>
          <w:p w14:paraId="6AF46569" w14:textId="77777777" w:rsidR="0034247A" w:rsidRPr="00B05C55" w:rsidRDefault="0034247A" w:rsidP="00C82F79">
            <w:pPr>
              <w:pStyle w:val="NoSpacing"/>
              <w:rPr>
                <w:lang w:val="en-US"/>
              </w:rPr>
            </w:pPr>
          </w:p>
        </w:tc>
      </w:tr>
      <w:tr w:rsidR="0034247A" w:rsidRPr="00B05C55" w14:paraId="6412B664" w14:textId="77777777" w:rsidTr="00C82F79">
        <w:trPr>
          <w:tblCellSpacing w:w="15" w:type="dxa"/>
        </w:trPr>
        <w:tc>
          <w:tcPr>
            <w:tcW w:w="2295" w:type="dxa"/>
            <w:vAlign w:val="center"/>
            <w:hideMark/>
          </w:tcPr>
          <w:p w14:paraId="7826AC45" w14:textId="77777777" w:rsidR="0034247A" w:rsidRPr="00B05C55" w:rsidRDefault="0034247A" w:rsidP="00C82F79">
            <w:pPr>
              <w:pStyle w:val="NoSpacing"/>
              <w:rPr>
                <w:lang w:val="en-US"/>
              </w:rPr>
            </w:pPr>
            <w:r w:rsidRPr="00B05C55">
              <w:rPr>
                <w:b/>
                <w:bCs/>
                <w:lang w:val="en-US"/>
              </w:rPr>
              <w:t>Preferred Usage</w:t>
            </w:r>
          </w:p>
        </w:tc>
        <w:tc>
          <w:tcPr>
            <w:tcW w:w="3750" w:type="dxa"/>
            <w:vAlign w:val="center"/>
            <w:hideMark/>
          </w:tcPr>
          <w:p w14:paraId="7EABD523" w14:textId="77777777" w:rsidR="0034247A" w:rsidRPr="00B05C55" w:rsidRDefault="0034247A" w:rsidP="00C82F79">
            <w:pPr>
              <w:pStyle w:val="NoSpacing"/>
              <w:rPr>
                <w:lang w:val="en-US"/>
              </w:rPr>
            </w:pPr>
            <w:r w:rsidRPr="00B05C55">
              <w:rPr>
                <w:lang w:val="en-US"/>
              </w:rPr>
              <w:t>Rarely used due to coercion quirks</w:t>
            </w:r>
          </w:p>
        </w:tc>
        <w:tc>
          <w:tcPr>
            <w:tcW w:w="3189" w:type="dxa"/>
            <w:vAlign w:val="center"/>
            <w:hideMark/>
          </w:tcPr>
          <w:p w14:paraId="211CAC82" w14:textId="77777777" w:rsidR="0034247A" w:rsidRPr="00B05C55" w:rsidRDefault="0034247A" w:rsidP="00C82F79">
            <w:pPr>
              <w:pStyle w:val="NoSpacing"/>
              <w:rPr>
                <w:lang w:val="en-US"/>
              </w:rPr>
            </w:pPr>
            <w:r w:rsidRPr="00B05C55">
              <w:rPr>
                <w:lang w:val="en-US"/>
              </w:rPr>
              <w:t>Preferred for predictable results</w:t>
            </w:r>
          </w:p>
        </w:tc>
      </w:tr>
    </w:tbl>
    <w:p w14:paraId="3CEBF8E3" w14:textId="77777777" w:rsidR="0034247A" w:rsidRDefault="0034247A" w:rsidP="0034247A">
      <w:pPr>
        <w:pStyle w:val="NoSpacing"/>
        <w:rPr>
          <w:lang w:val="en-US"/>
        </w:rPr>
      </w:pPr>
    </w:p>
    <w:p w14:paraId="43B7FF25" w14:textId="77777777" w:rsidR="0034247A" w:rsidRDefault="0034247A" w:rsidP="0034247A">
      <w:pPr>
        <w:pStyle w:val="NoSpacing"/>
        <w:rPr>
          <w:lang w:val="en-US"/>
        </w:rPr>
      </w:pPr>
    </w:p>
    <w:p w14:paraId="04C410C0" w14:textId="77777777" w:rsidR="0034247A" w:rsidRDefault="0034247A" w:rsidP="0034247A">
      <w:pPr>
        <w:pStyle w:val="NoSpacing"/>
        <w:rPr>
          <w:lang w:val="en-US"/>
        </w:rPr>
      </w:pPr>
    </w:p>
    <w:p w14:paraId="70C35536" w14:textId="77777777" w:rsidR="0034247A" w:rsidRDefault="0034247A" w:rsidP="0034247A">
      <w:pPr>
        <w:pStyle w:val="NoSpacing"/>
        <w:rPr>
          <w:lang w:val="en-US"/>
        </w:rPr>
      </w:pPr>
    </w:p>
    <w:p w14:paraId="10A8F30E" w14:textId="77777777" w:rsidR="0034247A" w:rsidRDefault="0034247A" w:rsidP="0034247A">
      <w:pPr>
        <w:pStyle w:val="NoSpacing"/>
        <w:rPr>
          <w:lang w:val="en-US"/>
        </w:rPr>
      </w:pPr>
    </w:p>
    <w:p w14:paraId="3C810C12" w14:textId="77777777" w:rsidR="0034247A" w:rsidRDefault="0034247A" w:rsidP="0034247A">
      <w:pPr>
        <w:pStyle w:val="NoSpacing"/>
        <w:rPr>
          <w:lang w:val="en-US"/>
        </w:rPr>
      </w:pPr>
    </w:p>
    <w:p w14:paraId="3DB8D9EB" w14:textId="77777777" w:rsidR="0034247A" w:rsidRDefault="0034247A" w:rsidP="0034247A">
      <w:pPr>
        <w:pStyle w:val="NoSpacing"/>
        <w:rPr>
          <w:lang w:val="en-US"/>
        </w:rPr>
      </w:pPr>
    </w:p>
    <w:p w14:paraId="778CDBDE" w14:textId="77777777" w:rsidR="0034247A" w:rsidRDefault="0034247A" w:rsidP="0034247A">
      <w:pPr>
        <w:pStyle w:val="NoSpacing"/>
        <w:rPr>
          <w:lang w:val="en-US"/>
        </w:rPr>
      </w:pPr>
    </w:p>
    <w:p w14:paraId="71DBC922" w14:textId="77777777" w:rsidR="0034247A" w:rsidRDefault="0034247A" w:rsidP="0034247A">
      <w:pPr>
        <w:pStyle w:val="NoSpacing"/>
        <w:rPr>
          <w:lang w:val="en-US"/>
        </w:rPr>
      </w:pPr>
    </w:p>
    <w:p w14:paraId="17C0165D" w14:textId="77777777" w:rsidR="0034247A" w:rsidRDefault="0034247A" w:rsidP="0034247A">
      <w:pPr>
        <w:pStyle w:val="NoSpacing"/>
        <w:rPr>
          <w:lang w:val="en-US"/>
        </w:rPr>
      </w:pPr>
    </w:p>
    <w:p w14:paraId="3F26AEC0" w14:textId="77777777" w:rsidR="0034247A" w:rsidRDefault="0034247A" w:rsidP="0034247A">
      <w:pPr>
        <w:pStyle w:val="NoSpacing"/>
        <w:rPr>
          <w:lang w:val="en-US"/>
        </w:rPr>
      </w:pPr>
    </w:p>
    <w:p w14:paraId="4A0AC1BC" w14:textId="77777777" w:rsidR="0034247A" w:rsidRDefault="0034247A" w:rsidP="0034247A">
      <w:pPr>
        <w:pStyle w:val="NoSpacing"/>
        <w:rPr>
          <w:b/>
          <w:bCs/>
          <w:lang w:val="en-US"/>
        </w:rPr>
      </w:pPr>
    </w:p>
    <w:p w14:paraId="19B715CD" w14:textId="77777777" w:rsidR="0034247A" w:rsidRDefault="0034247A" w:rsidP="0034247A">
      <w:pPr>
        <w:pStyle w:val="NoSpacing"/>
        <w:rPr>
          <w:b/>
          <w:bCs/>
          <w:sz w:val="40"/>
          <w:szCs w:val="40"/>
          <w:lang w:val="en-US"/>
        </w:rPr>
      </w:pPr>
      <w:r w:rsidRPr="00AD7846">
        <w:rPr>
          <w:b/>
          <w:bCs/>
          <w:sz w:val="40"/>
          <w:szCs w:val="40"/>
          <w:lang w:val="en-US"/>
        </w:rPr>
        <w:lastRenderedPageBreak/>
        <w:t>Q</w:t>
      </w:r>
      <w:r>
        <w:rPr>
          <w:b/>
          <w:bCs/>
          <w:sz w:val="40"/>
          <w:szCs w:val="40"/>
          <w:lang w:val="en-US"/>
        </w:rPr>
        <w:t xml:space="preserve"> 5 </w:t>
      </w:r>
      <w:r w:rsidRPr="003A2071">
        <w:rPr>
          <w:b/>
          <w:bCs/>
          <w:sz w:val="40"/>
          <w:szCs w:val="40"/>
          <w:lang w:val="en-US"/>
        </w:rPr>
        <w:t xml:space="preserve">: What are the different types of operators in JavaScript? Explain with examples. </w:t>
      </w:r>
    </w:p>
    <w:p w14:paraId="1FCC1E69" w14:textId="77777777" w:rsidR="0034247A" w:rsidRDefault="0034247A" w:rsidP="0034247A">
      <w:pPr>
        <w:pStyle w:val="NoSpacing"/>
        <w:rPr>
          <w:b/>
          <w:bCs/>
          <w:sz w:val="40"/>
          <w:szCs w:val="40"/>
          <w:lang w:val="en-US"/>
        </w:rPr>
      </w:pPr>
      <w:r w:rsidRPr="003A2071">
        <w:rPr>
          <w:b/>
          <w:bCs/>
          <w:sz w:val="40"/>
          <w:szCs w:val="40"/>
          <w:lang w:val="en-US"/>
        </w:rPr>
        <w:t xml:space="preserve">• Arithmetic operators </w:t>
      </w:r>
    </w:p>
    <w:p w14:paraId="74B759D0" w14:textId="77777777" w:rsidR="0034247A" w:rsidRDefault="0034247A" w:rsidP="0034247A">
      <w:pPr>
        <w:pStyle w:val="NoSpacing"/>
        <w:rPr>
          <w:b/>
          <w:bCs/>
          <w:sz w:val="40"/>
          <w:szCs w:val="40"/>
          <w:lang w:val="en-US"/>
        </w:rPr>
      </w:pPr>
      <w:r w:rsidRPr="003A2071">
        <w:rPr>
          <w:b/>
          <w:bCs/>
          <w:sz w:val="40"/>
          <w:szCs w:val="40"/>
          <w:lang w:val="en-US"/>
        </w:rPr>
        <w:t xml:space="preserve">• Assignment operators </w:t>
      </w:r>
    </w:p>
    <w:p w14:paraId="38FD7F31" w14:textId="77777777" w:rsidR="0034247A" w:rsidRDefault="0034247A" w:rsidP="0034247A">
      <w:pPr>
        <w:pStyle w:val="NoSpacing"/>
        <w:rPr>
          <w:b/>
          <w:bCs/>
          <w:sz w:val="40"/>
          <w:szCs w:val="40"/>
          <w:lang w:val="en-US"/>
        </w:rPr>
      </w:pPr>
      <w:r w:rsidRPr="003A2071">
        <w:rPr>
          <w:b/>
          <w:bCs/>
          <w:sz w:val="40"/>
          <w:szCs w:val="40"/>
          <w:lang w:val="en-US"/>
        </w:rPr>
        <w:t xml:space="preserve">• Comparison operators </w:t>
      </w:r>
    </w:p>
    <w:p w14:paraId="700553BD" w14:textId="77777777" w:rsidR="0034247A" w:rsidRDefault="0034247A" w:rsidP="0034247A">
      <w:pPr>
        <w:pStyle w:val="NoSpacing"/>
        <w:rPr>
          <w:b/>
          <w:bCs/>
          <w:sz w:val="40"/>
          <w:szCs w:val="40"/>
          <w:lang w:val="en-US"/>
        </w:rPr>
      </w:pPr>
      <w:r w:rsidRPr="003A2071">
        <w:rPr>
          <w:b/>
          <w:bCs/>
          <w:sz w:val="40"/>
          <w:szCs w:val="40"/>
          <w:lang w:val="en-US"/>
        </w:rPr>
        <w:t>• Logical operators</w:t>
      </w:r>
    </w:p>
    <w:p w14:paraId="176A6ACE" w14:textId="77777777" w:rsidR="0034247A" w:rsidRPr="003A2071" w:rsidRDefault="0034247A" w:rsidP="0034247A">
      <w:pPr>
        <w:pStyle w:val="NoSpacing"/>
        <w:rPr>
          <w:b/>
          <w:bCs/>
          <w:sz w:val="40"/>
          <w:szCs w:val="40"/>
          <w:lang w:val="en-US"/>
        </w:rPr>
      </w:pPr>
    </w:p>
    <w:p w14:paraId="68901F19" w14:textId="77777777" w:rsidR="0034247A" w:rsidRDefault="0034247A" w:rsidP="0034247A">
      <w:pPr>
        <w:pStyle w:val="NoSpacing"/>
        <w:rPr>
          <w:b/>
          <w:bCs/>
          <w:sz w:val="36"/>
          <w:szCs w:val="36"/>
          <w:lang w:val="en-US"/>
        </w:rPr>
      </w:pPr>
      <w:r w:rsidRPr="00137F55">
        <w:rPr>
          <w:b/>
          <w:bCs/>
          <w:sz w:val="36"/>
          <w:szCs w:val="36"/>
          <w:lang w:val="en-US"/>
        </w:rPr>
        <w:t>Ans</w:t>
      </w:r>
      <w:r>
        <w:rPr>
          <w:b/>
          <w:bCs/>
          <w:sz w:val="36"/>
          <w:szCs w:val="36"/>
          <w:lang w:val="en-US"/>
        </w:rPr>
        <w:t>.</w:t>
      </w:r>
    </w:p>
    <w:p w14:paraId="7C06001C" w14:textId="77777777" w:rsidR="0034247A" w:rsidRPr="00005F20" w:rsidRDefault="0034247A" w:rsidP="0034247A">
      <w:pPr>
        <w:pStyle w:val="NoSpacing"/>
        <w:rPr>
          <w:b/>
          <w:bCs/>
          <w:lang w:val="en-US"/>
        </w:rPr>
      </w:pPr>
      <w:r w:rsidRPr="00005F20">
        <w:rPr>
          <w:b/>
          <w:bCs/>
          <w:lang w:val="en-US"/>
        </w:rPr>
        <w:t>1. Arithmetic Operators</w:t>
      </w:r>
    </w:p>
    <w:p w14:paraId="0D3F1FF2" w14:textId="77777777" w:rsidR="0034247A" w:rsidRPr="00005F20" w:rsidRDefault="0034247A" w:rsidP="0034247A">
      <w:pPr>
        <w:pStyle w:val="NoSpacing"/>
        <w:rPr>
          <w:lang w:val="en-US"/>
        </w:rPr>
      </w:pPr>
      <w:r w:rsidRPr="00005F20">
        <w:rPr>
          <w:lang w:val="en-US"/>
        </w:rPr>
        <w:t>Used to perform mathematical calculations.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0"/>
        <w:gridCol w:w="1800"/>
        <w:gridCol w:w="1786"/>
        <w:gridCol w:w="947"/>
      </w:tblGrid>
      <w:tr w:rsidR="0034247A" w:rsidRPr="00005F20" w14:paraId="1B78A444" w14:textId="77777777" w:rsidTr="00C82F79">
        <w:trPr>
          <w:tblHeader/>
          <w:tblCellSpacing w:w="15" w:type="dxa"/>
        </w:trPr>
        <w:tc>
          <w:tcPr>
            <w:tcW w:w="1665" w:type="dxa"/>
            <w:vAlign w:val="center"/>
            <w:hideMark/>
          </w:tcPr>
          <w:p w14:paraId="49B93E70" w14:textId="77777777" w:rsidR="0034247A" w:rsidRPr="00005F20" w:rsidRDefault="0034247A" w:rsidP="00C82F79">
            <w:pPr>
              <w:pStyle w:val="NoSpacing"/>
              <w:rPr>
                <w:b/>
                <w:bCs/>
                <w:lang w:val="en-US"/>
              </w:rPr>
            </w:pPr>
            <w:r w:rsidRPr="00005F20">
              <w:rPr>
                <w:b/>
                <w:bCs/>
                <w:lang w:val="en-US"/>
              </w:rPr>
              <w:t>Operator</w:t>
            </w:r>
          </w:p>
        </w:tc>
        <w:tc>
          <w:tcPr>
            <w:tcW w:w="1770" w:type="dxa"/>
            <w:vAlign w:val="center"/>
            <w:hideMark/>
          </w:tcPr>
          <w:p w14:paraId="629D1904" w14:textId="77777777" w:rsidR="0034247A" w:rsidRPr="00005F20" w:rsidRDefault="0034247A" w:rsidP="00C82F79">
            <w:pPr>
              <w:pStyle w:val="NoSpacing"/>
              <w:rPr>
                <w:b/>
                <w:bCs/>
                <w:lang w:val="en-US"/>
              </w:rPr>
            </w:pPr>
            <w:r w:rsidRPr="00005F20">
              <w:rPr>
                <w:b/>
                <w:bCs/>
                <w:lang w:val="en-US"/>
              </w:rPr>
              <w:t>Description</w:t>
            </w:r>
          </w:p>
        </w:tc>
        <w:tc>
          <w:tcPr>
            <w:tcW w:w="1756" w:type="dxa"/>
            <w:vAlign w:val="center"/>
            <w:hideMark/>
          </w:tcPr>
          <w:p w14:paraId="3FD58F7C" w14:textId="77777777" w:rsidR="0034247A" w:rsidRPr="00005F20" w:rsidRDefault="0034247A" w:rsidP="00C82F79">
            <w:pPr>
              <w:pStyle w:val="NoSpacing"/>
              <w:rPr>
                <w:b/>
                <w:bCs/>
                <w:lang w:val="en-US"/>
              </w:rPr>
            </w:pPr>
            <w:r w:rsidRPr="00005F20">
              <w:rPr>
                <w:b/>
                <w:bCs/>
                <w:lang w:val="en-US"/>
              </w:rPr>
              <w:t>Example</w:t>
            </w:r>
          </w:p>
        </w:tc>
        <w:tc>
          <w:tcPr>
            <w:tcW w:w="902" w:type="dxa"/>
            <w:vAlign w:val="center"/>
            <w:hideMark/>
          </w:tcPr>
          <w:p w14:paraId="7EEE6A80" w14:textId="77777777" w:rsidR="0034247A" w:rsidRPr="00005F20" w:rsidRDefault="0034247A" w:rsidP="00C82F79">
            <w:pPr>
              <w:pStyle w:val="NoSpacing"/>
              <w:rPr>
                <w:b/>
                <w:bCs/>
                <w:lang w:val="en-US"/>
              </w:rPr>
            </w:pPr>
            <w:r w:rsidRPr="00005F20">
              <w:rPr>
                <w:b/>
                <w:bCs/>
                <w:lang w:val="en-US"/>
              </w:rPr>
              <w:t>Output</w:t>
            </w:r>
          </w:p>
        </w:tc>
      </w:tr>
      <w:tr w:rsidR="0034247A" w:rsidRPr="00005F20" w14:paraId="5085308B" w14:textId="77777777" w:rsidTr="00C82F79">
        <w:trPr>
          <w:tblHeader/>
          <w:tblCellSpacing w:w="15" w:type="dxa"/>
        </w:trPr>
        <w:tc>
          <w:tcPr>
            <w:tcW w:w="1665" w:type="dxa"/>
            <w:vAlign w:val="center"/>
          </w:tcPr>
          <w:p w14:paraId="7E42909A" w14:textId="77777777" w:rsidR="0034247A" w:rsidRPr="00005F20" w:rsidRDefault="0034247A" w:rsidP="00C82F79">
            <w:pPr>
              <w:pStyle w:val="NoSpacing"/>
              <w:rPr>
                <w:b/>
                <w:bCs/>
                <w:lang w:val="en-US"/>
              </w:rPr>
            </w:pPr>
          </w:p>
        </w:tc>
        <w:tc>
          <w:tcPr>
            <w:tcW w:w="1770" w:type="dxa"/>
            <w:vAlign w:val="center"/>
          </w:tcPr>
          <w:p w14:paraId="5AB26439" w14:textId="77777777" w:rsidR="0034247A" w:rsidRPr="00005F20" w:rsidRDefault="0034247A" w:rsidP="00C82F79">
            <w:pPr>
              <w:pStyle w:val="NoSpacing"/>
              <w:rPr>
                <w:b/>
                <w:bCs/>
                <w:lang w:val="en-US"/>
              </w:rPr>
            </w:pPr>
          </w:p>
        </w:tc>
        <w:tc>
          <w:tcPr>
            <w:tcW w:w="1756" w:type="dxa"/>
            <w:vAlign w:val="center"/>
          </w:tcPr>
          <w:p w14:paraId="08BBB75A" w14:textId="77777777" w:rsidR="0034247A" w:rsidRPr="00005F20" w:rsidRDefault="0034247A" w:rsidP="00C82F79">
            <w:pPr>
              <w:pStyle w:val="NoSpacing"/>
              <w:rPr>
                <w:b/>
                <w:bCs/>
                <w:lang w:val="en-US"/>
              </w:rPr>
            </w:pPr>
          </w:p>
        </w:tc>
        <w:tc>
          <w:tcPr>
            <w:tcW w:w="902" w:type="dxa"/>
            <w:vAlign w:val="center"/>
          </w:tcPr>
          <w:p w14:paraId="2475A69A" w14:textId="77777777" w:rsidR="0034247A" w:rsidRPr="00005F20" w:rsidRDefault="0034247A" w:rsidP="00C82F79">
            <w:pPr>
              <w:pStyle w:val="NoSpacing"/>
              <w:rPr>
                <w:b/>
                <w:bCs/>
                <w:lang w:val="en-US"/>
              </w:rPr>
            </w:pPr>
          </w:p>
        </w:tc>
      </w:tr>
      <w:tr w:rsidR="0034247A" w:rsidRPr="00005F20" w14:paraId="004EB620" w14:textId="77777777" w:rsidTr="00C82F79">
        <w:trPr>
          <w:tblCellSpacing w:w="15" w:type="dxa"/>
        </w:trPr>
        <w:tc>
          <w:tcPr>
            <w:tcW w:w="1665" w:type="dxa"/>
            <w:vAlign w:val="center"/>
            <w:hideMark/>
          </w:tcPr>
          <w:p w14:paraId="20A43318" w14:textId="77777777" w:rsidR="0034247A" w:rsidRPr="00005F20" w:rsidRDefault="0034247A" w:rsidP="00C82F79">
            <w:pPr>
              <w:pStyle w:val="NoSpacing"/>
              <w:rPr>
                <w:lang w:val="en-US"/>
              </w:rPr>
            </w:pPr>
            <w:r w:rsidRPr="00005F20">
              <w:rPr>
                <w:lang w:val="en-US"/>
              </w:rPr>
              <w:t>+</w:t>
            </w:r>
          </w:p>
        </w:tc>
        <w:tc>
          <w:tcPr>
            <w:tcW w:w="1770" w:type="dxa"/>
            <w:vAlign w:val="center"/>
            <w:hideMark/>
          </w:tcPr>
          <w:p w14:paraId="5648D717" w14:textId="77777777" w:rsidR="0034247A" w:rsidRPr="00005F20" w:rsidRDefault="0034247A" w:rsidP="00C82F79">
            <w:pPr>
              <w:pStyle w:val="NoSpacing"/>
              <w:rPr>
                <w:lang w:val="en-US"/>
              </w:rPr>
            </w:pPr>
            <w:r w:rsidRPr="00005F20">
              <w:rPr>
                <w:lang w:val="en-US"/>
              </w:rPr>
              <w:t>Addition</w:t>
            </w:r>
          </w:p>
        </w:tc>
        <w:tc>
          <w:tcPr>
            <w:tcW w:w="1756" w:type="dxa"/>
            <w:vAlign w:val="center"/>
            <w:hideMark/>
          </w:tcPr>
          <w:p w14:paraId="4370701C" w14:textId="77777777" w:rsidR="0034247A" w:rsidRPr="00005F20" w:rsidRDefault="0034247A" w:rsidP="00C82F79">
            <w:pPr>
              <w:pStyle w:val="NoSpacing"/>
              <w:rPr>
                <w:lang w:val="en-US"/>
              </w:rPr>
            </w:pPr>
            <w:r w:rsidRPr="00005F20">
              <w:rPr>
                <w:lang w:val="en-US"/>
              </w:rPr>
              <w:t>5 + 3</w:t>
            </w:r>
          </w:p>
        </w:tc>
        <w:tc>
          <w:tcPr>
            <w:tcW w:w="902" w:type="dxa"/>
            <w:vAlign w:val="center"/>
            <w:hideMark/>
          </w:tcPr>
          <w:p w14:paraId="4B89CB72" w14:textId="77777777" w:rsidR="0034247A" w:rsidRPr="00005F20" w:rsidRDefault="0034247A" w:rsidP="00C82F79">
            <w:pPr>
              <w:pStyle w:val="NoSpacing"/>
              <w:rPr>
                <w:lang w:val="en-US"/>
              </w:rPr>
            </w:pPr>
            <w:r w:rsidRPr="00005F20">
              <w:rPr>
                <w:lang w:val="en-US"/>
              </w:rPr>
              <w:t>8</w:t>
            </w:r>
          </w:p>
        </w:tc>
      </w:tr>
      <w:tr w:rsidR="0034247A" w:rsidRPr="00005F20" w14:paraId="4619DF5D" w14:textId="77777777" w:rsidTr="00C82F79">
        <w:trPr>
          <w:tblCellSpacing w:w="15" w:type="dxa"/>
        </w:trPr>
        <w:tc>
          <w:tcPr>
            <w:tcW w:w="1665" w:type="dxa"/>
            <w:vAlign w:val="center"/>
            <w:hideMark/>
          </w:tcPr>
          <w:p w14:paraId="66AD97B4" w14:textId="77777777" w:rsidR="0034247A" w:rsidRPr="00005F20" w:rsidRDefault="0034247A" w:rsidP="00C82F79">
            <w:pPr>
              <w:pStyle w:val="NoSpacing"/>
              <w:rPr>
                <w:lang w:val="en-US"/>
              </w:rPr>
            </w:pPr>
            <w:r w:rsidRPr="00005F20">
              <w:rPr>
                <w:lang w:val="en-US"/>
              </w:rPr>
              <w:t>-</w:t>
            </w:r>
          </w:p>
        </w:tc>
        <w:tc>
          <w:tcPr>
            <w:tcW w:w="1770" w:type="dxa"/>
            <w:vAlign w:val="center"/>
            <w:hideMark/>
          </w:tcPr>
          <w:p w14:paraId="2CA1C96E" w14:textId="77777777" w:rsidR="0034247A" w:rsidRPr="00005F20" w:rsidRDefault="0034247A" w:rsidP="00C82F79">
            <w:pPr>
              <w:pStyle w:val="NoSpacing"/>
              <w:rPr>
                <w:lang w:val="en-US"/>
              </w:rPr>
            </w:pPr>
            <w:r w:rsidRPr="00005F20">
              <w:rPr>
                <w:lang w:val="en-US"/>
              </w:rPr>
              <w:t>Subtraction</w:t>
            </w:r>
          </w:p>
        </w:tc>
        <w:tc>
          <w:tcPr>
            <w:tcW w:w="1756" w:type="dxa"/>
            <w:vAlign w:val="center"/>
            <w:hideMark/>
          </w:tcPr>
          <w:p w14:paraId="55B95E8C" w14:textId="77777777" w:rsidR="0034247A" w:rsidRPr="00005F20" w:rsidRDefault="0034247A" w:rsidP="00C82F79">
            <w:pPr>
              <w:pStyle w:val="NoSpacing"/>
              <w:rPr>
                <w:lang w:val="en-US"/>
              </w:rPr>
            </w:pPr>
            <w:r w:rsidRPr="00005F20">
              <w:rPr>
                <w:lang w:val="en-US"/>
              </w:rPr>
              <w:t>5 - 3</w:t>
            </w:r>
          </w:p>
        </w:tc>
        <w:tc>
          <w:tcPr>
            <w:tcW w:w="902" w:type="dxa"/>
            <w:vAlign w:val="center"/>
            <w:hideMark/>
          </w:tcPr>
          <w:p w14:paraId="436CF5AE" w14:textId="77777777" w:rsidR="0034247A" w:rsidRPr="00005F20" w:rsidRDefault="0034247A" w:rsidP="00C82F79">
            <w:pPr>
              <w:pStyle w:val="NoSpacing"/>
              <w:rPr>
                <w:lang w:val="en-US"/>
              </w:rPr>
            </w:pPr>
            <w:r w:rsidRPr="00005F20">
              <w:rPr>
                <w:lang w:val="en-US"/>
              </w:rPr>
              <w:t>2</w:t>
            </w:r>
          </w:p>
        </w:tc>
      </w:tr>
      <w:tr w:rsidR="0034247A" w:rsidRPr="00005F20" w14:paraId="79B9A960" w14:textId="77777777" w:rsidTr="00C82F79">
        <w:trPr>
          <w:tblCellSpacing w:w="15" w:type="dxa"/>
        </w:trPr>
        <w:tc>
          <w:tcPr>
            <w:tcW w:w="1665" w:type="dxa"/>
            <w:vAlign w:val="center"/>
            <w:hideMark/>
          </w:tcPr>
          <w:p w14:paraId="699AD3BD" w14:textId="77777777" w:rsidR="0034247A" w:rsidRPr="00005F20" w:rsidRDefault="0034247A" w:rsidP="00C82F79">
            <w:pPr>
              <w:pStyle w:val="NoSpacing"/>
              <w:rPr>
                <w:lang w:val="en-US"/>
              </w:rPr>
            </w:pPr>
            <w:r w:rsidRPr="00005F20">
              <w:rPr>
                <w:lang w:val="en-US"/>
              </w:rPr>
              <w:t>*</w:t>
            </w:r>
          </w:p>
        </w:tc>
        <w:tc>
          <w:tcPr>
            <w:tcW w:w="1770" w:type="dxa"/>
            <w:vAlign w:val="center"/>
            <w:hideMark/>
          </w:tcPr>
          <w:p w14:paraId="73B9FB82" w14:textId="77777777" w:rsidR="0034247A" w:rsidRPr="00005F20" w:rsidRDefault="0034247A" w:rsidP="00C82F79">
            <w:pPr>
              <w:pStyle w:val="NoSpacing"/>
              <w:rPr>
                <w:lang w:val="en-US"/>
              </w:rPr>
            </w:pPr>
            <w:r w:rsidRPr="00005F20">
              <w:rPr>
                <w:lang w:val="en-US"/>
              </w:rPr>
              <w:t>Multiplication</w:t>
            </w:r>
          </w:p>
        </w:tc>
        <w:tc>
          <w:tcPr>
            <w:tcW w:w="1756" w:type="dxa"/>
            <w:vAlign w:val="center"/>
            <w:hideMark/>
          </w:tcPr>
          <w:p w14:paraId="40F2A21D" w14:textId="77777777" w:rsidR="0034247A" w:rsidRPr="00005F20" w:rsidRDefault="0034247A" w:rsidP="00C82F79">
            <w:pPr>
              <w:pStyle w:val="NoSpacing"/>
              <w:rPr>
                <w:lang w:val="en-US"/>
              </w:rPr>
            </w:pPr>
            <w:r w:rsidRPr="00005F20">
              <w:rPr>
                <w:lang w:val="en-US"/>
              </w:rPr>
              <w:t>5 * 3</w:t>
            </w:r>
          </w:p>
        </w:tc>
        <w:tc>
          <w:tcPr>
            <w:tcW w:w="902" w:type="dxa"/>
            <w:vAlign w:val="center"/>
            <w:hideMark/>
          </w:tcPr>
          <w:p w14:paraId="3741FDFD" w14:textId="77777777" w:rsidR="0034247A" w:rsidRPr="00005F20" w:rsidRDefault="0034247A" w:rsidP="00C82F79">
            <w:pPr>
              <w:pStyle w:val="NoSpacing"/>
              <w:rPr>
                <w:lang w:val="en-US"/>
              </w:rPr>
            </w:pPr>
            <w:r w:rsidRPr="00005F20">
              <w:rPr>
                <w:lang w:val="en-US"/>
              </w:rPr>
              <w:t>15</w:t>
            </w:r>
          </w:p>
        </w:tc>
      </w:tr>
      <w:tr w:rsidR="0034247A" w:rsidRPr="00005F20" w14:paraId="5CF0702B" w14:textId="77777777" w:rsidTr="00C82F79">
        <w:trPr>
          <w:tblCellSpacing w:w="15" w:type="dxa"/>
        </w:trPr>
        <w:tc>
          <w:tcPr>
            <w:tcW w:w="1665" w:type="dxa"/>
            <w:vAlign w:val="center"/>
            <w:hideMark/>
          </w:tcPr>
          <w:p w14:paraId="62A3B93D" w14:textId="77777777" w:rsidR="0034247A" w:rsidRPr="00005F20" w:rsidRDefault="0034247A" w:rsidP="00C82F79">
            <w:pPr>
              <w:pStyle w:val="NoSpacing"/>
              <w:rPr>
                <w:lang w:val="en-US"/>
              </w:rPr>
            </w:pPr>
            <w:r w:rsidRPr="00005F20">
              <w:rPr>
                <w:lang w:val="en-US"/>
              </w:rPr>
              <w:t>/</w:t>
            </w:r>
          </w:p>
        </w:tc>
        <w:tc>
          <w:tcPr>
            <w:tcW w:w="1770" w:type="dxa"/>
            <w:vAlign w:val="center"/>
            <w:hideMark/>
          </w:tcPr>
          <w:p w14:paraId="3E06529F" w14:textId="77777777" w:rsidR="0034247A" w:rsidRPr="00005F20" w:rsidRDefault="0034247A" w:rsidP="00C82F79">
            <w:pPr>
              <w:pStyle w:val="NoSpacing"/>
              <w:rPr>
                <w:lang w:val="en-US"/>
              </w:rPr>
            </w:pPr>
            <w:r w:rsidRPr="00005F20">
              <w:rPr>
                <w:lang w:val="en-US"/>
              </w:rPr>
              <w:t>Division</w:t>
            </w:r>
          </w:p>
        </w:tc>
        <w:tc>
          <w:tcPr>
            <w:tcW w:w="1756" w:type="dxa"/>
            <w:vAlign w:val="center"/>
            <w:hideMark/>
          </w:tcPr>
          <w:p w14:paraId="139C6219" w14:textId="77777777" w:rsidR="0034247A" w:rsidRPr="00005F20" w:rsidRDefault="0034247A" w:rsidP="00C82F79">
            <w:pPr>
              <w:pStyle w:val="NoSpacing"/>
              <w:rPr>
                <w:lang w:val="en-US"/>
              </w:rPr>
            </w:pPr>
            <w:r w:rsidRPr="00005F20">
              <w:rPr>
                <w:lang w:val="en-US"/>
              </w:rPr>
              <w:t>5 / 2</w:t>
            </w:r>
          </w:p>
        </w:tc>
        <w:tc>
          <w:tcPr>
            <w:tcW w:w="902" w:type="dxa"/>
            <w:vAlign w:val="center"/>
            <w:hideMark/>
          </w:tcPr>
          <w:p w14:paraId="716C25BB" w14:textId="77777777" w:rsidR="0034247A" w:rsidRPr="00005F20" w:rsidRDefault="0034247A" w:rsidP="00C82F79">
            <w:pPr>
              <w:pStyle w:val="NoSpacing"/>
              <w:rPr>
                <w:lang w:val="en-US"/>
              </w:rPr>
            </w:pPr>
            <w:r w:rsidRPr="00005F20">
              <w:rPr>
                <w:lang w:val="en-US"/>
              </w:rPr>
              <w:t>2.5</w:t>
            </w:r>
          </w:p>
        </w:tc>
      </w:tr>
      <w:tr w:rsidR="0034247A" w:rsidRPr="00005F20" w14:paraId="1C5D54D9" w14:textId="77777777" w:rsidTr="00C82F79">
        <w:trPr>
          <w:tblCellSpacing w:w="15" w:type="dxa"/>
        </w:trPr>
        <w:tc>
          <w:tcPr>
            <w:tcW w:w="1665" w:type="dxa"/>
            <w:vAlign w:val="center"/>
            <w:hideMark/>
          </w:tcPr>
          <w:p w14:paraId="0F0BF791" w14:textId="77777777" w:rsidR="0034247A" w:rsidRPr="00005F20" w:rsidRDefault="0034247A" w:rsidP="00C82F79">
            <w:pPr>
              <w:pStyle w:val="NoSpacing"/>
              <w:rPr>
                <w:lang w:val="en-US"/>
              </w:rPr>
            </w:pPr>
            <w:r w:rsidRPr="00005F20">
              <w:rPr>
                <w:lang w:val="en-US"/>
              </w:rPr>
              <w:t>%</w:t>
            </w:r>
          </w:p>
        </w:tc>
        <w:tc>
          <w:tcPr>
            <w:tcW w:w="1770" w:type="dxa"/>
            <w:vAlign w:val="center"/>
            <w:hideMark/>
          </w:tcPr>
          <w:p w14:paraId="59253643" w14:textId="77777777" w:rsidR="0034247A" w:rsidRPr="00005F20" w:rsidRDefault="0034247A" w:rsidP="00C82F79">
            <w:pPr>
              <w:pStyle w:val="NoSpacing"/>
              <w:rPr>
                <w:lang w:val="en-US"/>
              </w:rPr>
            </w:pPr>
            <w:r w:rsidRPr="00005F20">
              <w:rPr>
                <w:lang w:val="en-US"/>
              </w:rPr>
              <w:t>Modulus (Remainder)</w:t>
            </w:r>
          </w:p>
        </w:tc>
        <w:tc>
          <w:tcPr>
            <w:tcW w:w="1756" w:type="dxa"/>
            <w:vAlign w:val="center"/>
            <w:hideMark/>
          </w:tcPr>
          <w:p w14:paraId="039F9836" w14:textId="77777777" w:rsidR="0034247A" w:rsidRPr="00005F20" w:rsidRDefault="0034247A" w:rsidP="00C82F79">
            <w:pPr>
              <w:pStyle w:val="NoSpacing"/>
              <w:rPr>
                <w:lang w:val="en-US"/>
              </w:rPr>
            </w:pPr>
            <w:r w:rsidRPr="00005F20">
              <w:rPr>
                <w:lang w:val="en-US"/>
              </w:rPr>
              <w:t>5 % 2</w:t>
            </w:r>
          </w:p>
        </w:tc>
        <w:tc>
          <w:tcPr>
            <w:tcW w:w="902" w:type="dxa"/>
            <w:vAlign w:val="center"/>
            <w:hideMark/>
          </w:tcPr>
          <w:p w14:paraId="1C9F0A5D" w14:textId="77777777" w:rsidR="0034247A" w:rsidRPr="00005F20" w:rsidRDefault="0034247A" w:rsidP="00C82F79">
            <w:pPr>
              <w:pStyle w:val="NoSpacing"/>
              <w:rPr>
                <w:lang w:val="en-US"/>
              </w:rPr>
            </w:pPr>
            <w:r w:rsidRPr="00005F20">
              <w:rPr>
                <w:lang w:val="en-US"/>
              </w:rPr>
              <w:t>1</w:t>
            </w:r>
          </w:p>
        </w:tc>
      </w:tr>
      <w:tr w:rsidR="0034247A" w:rsidRPr="00005F20" w14:paraId="0832A493" w14:textId="77777777" w:rsidTr="00C82F79">
        <w:trPr>
          <w:trHeight w:val="411"/>
          <w:tblCellSpacing w:w="15" w:type="dxa"/>
        </w:trPr>
        <w:tc>
          <w:tcPr>
            <w:tcW w:w="1665" w:type="dxa"/>
            <w:vAlign w:val="center"/>
            <w:hideMark/>
          </w:tcPr>
          <w:p w14:paraId="438CD21D" w14:textId="77777777" w:rsidR="0034247A" w:rsidRPr="00005F20" w:rsidRDefault="0034247A" w:rsidP="00C82F79">
            <w:pPr>
              <w:pStyle w:val="NoSpacing"/>
              <w:rPr>
                <w:lang w:val="en-US"/>
              </w:rPr>
            </w:pPr>
            <w:r w:rsidRPr="00005F20">
              <w:rPr>
                <w:lang w:val="en-US"/>
              </w:rPr>
              <w:t>++</w:t>
            </w:r>
          </w:p>
        </w:tc>
        <w:tc>
          <w:tcPr>
            <w:tcW w:w="1770" w:type="dxa"/>
            <w:vAlign w:val="center"/>
            <w:hideMark/>
          </w:tcPr>
          <w:p w14:paraId="0C656EBE" w14:textId="77777777" w:rsidR="0034247A" w:rsidRPr="00005F20" w:rsidRDefault="0034247A" w:rsidP="00C82F79">
            <w:pPr>
              <w:pStyle w:val="NoSpacing"/>
              <w:rPr>
                <w:lang w:val="en-US"/>
              </w:rPr>
            </w:pPr>
            <w:r w:rsidRPr="00005F20">
              <w:rPr>
                <w:lang w:val="en-US"/>
              </w:rPr>
              <w:t>Increment</w:t>
            </w:r>
          </w:p>
        </w:tc>
        <w:tc>
          <w:tcPr>
            <w:tcW w:w="1756" w:type="dxa"/>
            <w:vAlign w:val="center"/>
            <w:hideMark/>
          </w:tcPr>
          <w:p w14:paraId="2A561816" w14:textId="77777777" w:rsidR="0034247A" w:rsidRPr="00005F20" w:rsidRDefault="0034247A" w:rsidP="00C82F79">
            <w:pPr>
              <w:pStyle w:val="NoSpacing"/>
              <w:rPr>
                <w:lang w:val="en-US"/>
              </w:rPr>
            </w:pPr>
            <w:r w:rsidRPr="00005F20">
              <w:rPr>
                <w:lang w:val="en-US"/>
              </w:rPr>
              <w:t>let a = 5; a++</w:t>
            </w:r>
          </w:p>
        </w:tc>
        <w:tc>
          <w:tcPr>
            <w:tcW w:w="902" w:type="dxa"/>
            <w:vAlign w:val="center"/>
            <w:hideMark/>
          </w:tcPr>
          <w:p w14:paraId="43E6CC26" w14:textId="77777777" w:rsidR="0034247A" w:rsidRPr="00005F20" w:rsidRDefault="0034247A" w:rsidP="00C82F79">
            <w:pPr>
              <w:pStyle w:val="NoSpacing"/>
              <w:rPr>
                <w:lang w:val="en-US"/>
              </w:rPr>
            </w:pPr>
            <w:r w:rsidRPr="00005F20">
              <w:rPr>
                <w:lang w:val="en-US"/>
              </w:rPr>
              <w:t>6</w:t>
            </w:r>
          </w:p>
        </w:tc>
      </w:tr>
      <w:tr w:rsidR="0034247A" w:rsidRPr="00005F20" w14:paraId="7F6770C4" w14:textId="77777777" w:rsidTr="00C82F79">
        <w:trPr>
          <w:tblCellSpacing w:w="15" w:type="dxa"/>
        </w:trPr>
        <w:tc>
          <w:tcPr>
            <w:tcW w:w="1665" w:type="dxa"/>
            <w:vAlign w:val="center"/>
            <w:hideMark/>
          </w:tcPr>
          <w:p w14:paraId="19E05BEB" w14:textId="77777777" w:rsidR="0034247A" w:rsidRPr="00005F20" w:rsidRDefault="0034247A" w:rsidP="00C82F79">
            <w:pPr>
              <w:pStyle w:val="NoSpacing"/>
              <w:rPr>
                <w:lang w:val="en-US"/>
              </w:rPr>
            </w:pPr>
            <w:r w:rsidRPr="00005F20">
              <w:rPr>
                <w:lang w:val="en-US"/>
              </w:rPr>
              <w:t>--</w:t>
            </w:r>
          </w:p>
        </w:tc>
        <w:tc>
          <w:tcPr>
            <w:tcW w:w="1770" w:type="dxa"/>
            <w:vAlign w:val="center"/>
            <w:hideMark/>
          </w:tcPr>
          <w:p w14:paraId="4F3308E8" w14:textId="77777777" w:rsidR="0034247A" w:rsidRPr="00005F20" w:rsidRDefault="0034247A" w:rsidP="00C82F79">
            <w:pPr>
              <w:pStyle w:val="NoSpacing"/>
              <w:rPr>
                <w:lang w:val="en-US"/>
              </w:rPr>
            </w:pPr>
            <w:r w:rsidRPr="00005F20">
              <w:rPr>
                <w:lang w:val="en-US"/>
              </w:rPr>
              <w:t>Decrement</w:t>
            </w:r>
          </w:p>
        </w:tc>
        <w:tc>
          <w:tcPr>
            <w:tcW w:w="1756" w:type="dxa"/>
            <w:vAlign w:val="center"/>
            <w:hideMark/>
          </w:tcPr>
          <w:p w14:paraId="73E99182" w14:textId="77777777" w:rsidR="0034247A" w:rsidRPr="00005F20" w:rsidRDefault="0034247A" w:rsidP="00C82F79">
            <w:pPr>
              <w:pStyle w:val="NoSpacing"/>
              <w:rPr>
                <w:lang w:val="en-US"/>
              </w:rPr>
            </w:pPr>
            <w:r w:rsidRPr="00005F20">
              <w:rPr>
                <w:lang w:val="en-US"/>
              </w:rPr>
              <w:t>let a = 5; a--</w:t>
            </w:r>
          </w:p>
        </w:tc>
        <w:tc>
          <w:tcPr>
            <w:tcW w:w="902" w:type="dxa"/>
            <w:vAlign w:val="center"/>
            <w:hideMark/>
          </w:tcPr>
          <w:p w14:paraId="62801146" w14:textId="77777777" w:rsidR="0034247A" w:rsidRDefault="0034247A" w:rsidP="00C82F79">
            <w:pPr>
              <w:pStyle w:val="NoSpacing"/>
              <w:rPr>
                <w:lang w:val="en-US"/>
              </w:rPr>
            </w:pPr>
            <w:r w:rsidRPr="00005F20">
              <w:rPr>
                <w:lang w:val="en-US"/>
              </w:rPr>
              <w:t>4</w:t>
            </w:r>
          </w:p>
          <w:p w14:paraId="66239DBE" w14:textId="77777777" w:rsidR="0034247A" w:rsidRPr="00005F20" w:rsidRDefault="0034247A" w:rsidP="00C82F79">
            <w:pPr>
              <w:pStyle w:val="NoSpacing"/>
              <w:rPr>
                <w:lang w:val="en-US"/>
              </w:rPr>
            </w:pPr>
          </w:p>
        </w:tc>
      </w:tr>
    </w:tbl>
    <w:p w14:paraId="3E5DFAE0" w14:textId="77777777" w:rsidR="0034247A" w:rsidRPr="00005F20" w:rsidRDefault="0034247A" w:rsidP="0034247A">
      <w:pPr>
        <w:pStyle w:val="NoSpacing"/>
        <w:rPr>
          <w:b/>
          <w:bCs/>
          <w:lang w:val="en-US"/>
        </w:rPr>
      </w:pPr>
      <w:r w:rsidRPr="00005F20">
        <w:rPr>
          <w:b/>
          <w:bCs/>
          <w:lang w:val="en-US"/>
        </w:rPr>
        <w:t>Example:</w:t>
      </w:r>
    </w:p>
    <w:p w14:paraId="366E3DF7" w14:textId="77777777" w:rsidR="0034247A" w:rsidRPr="00005F20" w:rsidRDefault="0034247A" w:rsidP="0034247A">
      <w:pPr>
        <w:pStyle w:val="NoSpacing"/>
        <w:rPr>
          <w:lang w:val="en-US"/>
        </w:rPr>
      </w:pPr>
      <w:r w:rsidRPr="00005F20">
        <w:rPr>
          <w:lang w:val="en-US"/>
        </w:rPr>
        <w:t>let a = 10, b = 3;</w:t>
      </w:r>
    </w:p>
    <w:p w14:paraId="3E4BF75C" w14:textId="77777777" w:rsidR="0034247A" w:rsidRPr="00005F20" w:rsidRDefault="0034247A" w:rsidP="0034247A">
      <w:pPr>
        <w:pStyle w:val="NoSpacing"/>
        <w:rPr>
          <w:lang w:val="en-US"/>
        </w:rPr>
      </w:pPr>
      <w:r w:rsidRPr="00005F20">
        <w:rPr>
          <w:lang w:val="en-US"/>
        </w:rPr>
        <w:t>console.log(a + b); // 13</w:t>
      </w:r>
    </w:p>
    <w:p w14:paraId="035D5AF8" w14:textId="77777777" w:rsidR="0034247A" w:rsidRPr="00005F20" w:rsidRDefault="0034247A" w:rsidP="0034247A">
      <w:pPr>
        <w:pStyle w:val="NoSpacing"/>
        <w:rPr>
          <w:lang w:val="en-US"/>
        </w:rPr>
      </w:pPr>
      <w:r w:rsidRPr="00005F20">
        <w:rPr>
          <w:lang w:val="en-US"/>
        </w:rPr>
        <w:t>console.log(a - b); // 7</w:t>
      </w:r>
    </w:p>
    <w:p w14:paraId="2F7787B4" w14:textId="77777777" w:rsidR="0034247A" w:rsidRPr="00005F20" w:rsidRDefault="0034247A" w:rsidP="0034247A">
      <w:pPr>
        <w:pStyle w:val="NoSpacing"/>
        <w:rPr>
          <w:lang w:val="en-US"/>
        </w:rPr>
      </w:pPr>
      <w:r w:rsidRPr="00005F20">
        <w:rPr>
          <w:lang w:val="en-US"/>
        </w:rPr>
        <w:t>console.log(a * b); // 30</w:t>
      </w:r>
    </w:p>
    <w:p w14:paraId="179DD34B" w14:textId="77777777" w:rsidR="0034247A" w:rsidRPr="00005F20" w:rsidRDefault="0034247A" w:rsidP="0034247A">
      <w:pPr>
        <w:pStyle w:val="NoSpacing"/>
        <w:rPr>
          <w:lang w:val="en-US"/>
        </w:rPr>
      </w:pPr>
      <w:r w:rsidRPr="00005F20">
        <w:rPr>
          <w:lang w:val="en-US"/>
        </w:rPr>
        <w:t>console.log(a % b); // 1</w:t>
      </w:r>
    </w:p>
    <w:p w14:paraId="1CBFA1FD" w14:textId="77777777" w:rsidR="0034247A" w:rsidRDefault="0034247A" w:rsidP="0034247A">
      <w:pPr>
        <w:pStyle w:val="NoSpacing"/>
        <w:rPr>
          <w:lang w:val="en-US"/>
        </w:rPr>
      </w:pPr>
      <w:r>
        <w:rPr>
          <w:lang w:val="en-US"/>
        </w:rPr>
        <w:pict w14:anchorId="19ECF95E">
          <v:rect id="_x0000_i1042" style="width:0;height:1.5pt" o:hralign="center" o:hrstd="t" o:hr="t" fillcolor="#a0a0a0" stroked="f"/>
        </w:pict>
      </w:r>
    </w:p>
    <w:p w14:paraId="7EB63428" w14:textId="77777777" w:rsidR="0034247A" w:rsidRPr="00005F20" w:rsidRDefault="0034247A" w:rsidP="0034247A">
      <w:pPr>
        <w:pStyle w:val="NoSpacing"/>
        <w:rPr>
          <w:lang w:val="en-US"/>
        </w:rPr>
      </w:pPr>
    </w:p>
    <w:p w14:paraId="2EFBED26" w14:textId="77777777" w:rsidR="0034247A" w:rsidRPr="00005F20" w:rsidRDefault="0034247A" w:rsidP="0034247A">
      <w:pPr>
        <w:pStyle w:val="NoSpacing"/>
        <w:rPr>
          <w:b/>
          <w:bCs/>
          <w:lang w:val="en-US"/>
        </w:rPr>
      </w:pPr>
      <w:r w:rsidRPr="00005F20">
        <w:rPr>
          <w:b/>
          <w:bCs/>
          <w:lang w:val="en-US"/>
        </w:rPr>
        <w:t>2. Assignment Operators</w:t>
      </w:r>
    </w:p>
    <w:p w14:paraId="11C5A625" w14:textId="77777777" w:rsidR="0034247A" w:rsidRDefault="0034247A" w:rsidP="0034247A">
      <w:pPr>
        <w:pStyle w:val="NoSpacing"/>
        <w:rPr>
          <w:lang w:val="en-US"/>
        </w:rPr>
      </w:pPr>
      <w:r w:rsidRPr="00005F20">
        <w:rPr>
          <w:lang w:val="en-US"/>
        </w:rPr>
        <w:t>Used to assign values to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2363"/>
        <w:gridCol w:w="1118"/>
        <w:gridCol w:w="1749"/>
      </w:tblGrid>
      <w:tr w:rsidR="0034247A" w:rsidRPr="00005F20" w14:paraId="6B61C7E3" w14:textId="77777777" w:rsidTr="00C82F79">
        <w:trPr>
          <w:tblHeader/>
          <w:tblCellSpacing w:w="15" w:type="dxa"/>
        </w:trPr>
        <w:tc>
          <w:tcPr>
            <w:tcW w:w="0" w:type="auto"/>
            <w:vAlign w:val="center"/>
            <w:hideMark/>
          </w:tcPr>
          <w:p w14:paraId="66839D06" w14:textId="77777777" w:rsidR="0034247A" w:rsidRPr="00005F20" w:rsidRDefault="0034247A" w:rsidP="00C82F79">
            <w:pPr>
              <w:pStyle w:val="NoSpacing"/>
              <w:rPr>
                <w:b/>
                <w:bCs/>
                <w:lang w:val="en-US"/>
              </w:rPr>
            </w:pPr>
            <w:r w:rsidRPr="00005F20">
              <w:rPr>
                <w:b/>
                <w:bCs/>
                <w:lang w:val="en-US"/>
              </w:rPr>
              <w:t>Operator</w:t>
            </w:r>
          </w:p>
        </w:tc>
        <w:tc>
          <w:tcPr>
            <w:tcW w:w="0" w:type="auto"/>
            <w:vAlign w:val="center"/>
            <w:hideMark/>
          </w:tcPr>
          <w:p w14:paraId="622BE93C" w14:textId="77777777" w:rsidR="0034247A" w:rsidRPr="00005F20" w:rsidRDefault="0034247A" w:rsidP="00C82F79">
            <w:pPr>
              <w:pStyle w:val="NoSpacing"/>
              <w:rPr>
                <w:b/>
                <w:bCs/>
                <w:lang w:val="en-US"/>
              </w:rPr>
            </w:pPr>
            <w:r w:rsidRPr="00005F20">
              <w:rPr>
                <w:b/>
                <w:bCs/>
                <w:lang w:val="en-US"/>
              </w:rPr>
              <w:t>Description</w:t>
            </w:r>
          </w:p>
        </w:tc>
        <w:tc>
          <w:tcPr>
            <w:tcW w:w="0" w:type="auto"/>
            <w:vAlign w:val="center"/>
            <w:hideMark/>
          </w:tcPr>
          <w:p w14:paraId="499F9EE1" w14:textId="77777777" w:rsidR="0034247A" w:rsidRPr="00005F20" w:rsidRDefault="0034247A" w:rsidP="00C82F79">
            <w:pPr>
              <w:pStyle w:val="NoSpacing"/>
              <w:rPr>
                <w:b/>
                <w:bCs/>
                <w:lang w:val="en-US"/>
              </w:rPr>
            </w:pPr>
            <w:r w:rsidRPr="00005F20">
              <w:rPr>
                <w:b/>
                <w:bCs/>
                <w:lang w:val="en-US"/>
              </w:rPr>
              <w:t>Example</w:t>
            </w:r>
          </w:p>
        </w:tc>
        <w:tc>
          <w:tcPr>
            <w:tcW w:w="0" w:type="auto"/>
            <w:vAlign w:val="center"/>
            <w:hideMark/>
          </w:tcPr>
          <w:p w14:paraId="0B9EEFCA" w14:textId="77777777" w:rsidR="0034247A" w:rsidRPr="00005F20" w:rsidRDefault="0034247A" w:rsidP="00C82F79">
            <w:pPr>
              <w:pStyle w:val="NoSpacing"/>
              <w:rPr>
                <w:b/>
                <w:bCs/>
                <w:lang w:val="en-US"/>
              </w:rPr>
            </w:pPr>
            <w:r w:rsidRPr="00005F20">
              <w:rPr>
                <w:b/>
                <w:bCs/>
                <w:lang w:val="en-US"/>
              </w:rPr>
              <w:t>Equivalent To</w:t>
            </w:r>
          </w:p>
        </w:tc>
      </w:tr>
      <w:tr w:rsidR="0034247A" w:rsidRPr="00005F20" w14:paraId="0A43B5EB" w14:textId="77777777" w:rsidTr="00C82F79">
        <w:trPr>
          <w:tblCellSpacing w:w="15" w:type="dxa"/>
        </w:trPr>
        <w:tc>
          <w:tcPr>
            <w:tcW w:w="0" w:type="auto"/>
            <w:vAlign w:val="center"/>
            <w:hideMark/>
          </w:tcPr>
          <w:p w14:paraId="213E2F73" w14:textId="77777777" w:rsidR="0034247A" w:rsidRPr="00005F20" w:rsidRDefault="0034247A" w:rsidP="00C82F79">
            <w:pPr>
              <w:pStyle w:val="NoSpacing"/>
              <w:rPr>
                <w:lang w:val="en-US"/>
              </w:rPr>
            </w:pPr>
            <w:r w:rsidRPr="00005F20">
              <w:rPr>
                <w:lang w:val="en-US"/>
              </w:rPr>
              <w:t>=</w:t>
            </w:r>
          </w:p>
        </w:tc>
        <w:tc>
          <w:tcPr>
            <w:tcW w:w="0" w:type="auto"/>
            <w:vAlign w:val="center"/>
            <w:hideMark/>
          </w:tcPr>
          <w:p w14:paraId="69AF1C7A" w14:textId="77777777" w:rsidR="0034247A" w:rsidRPr="00005F20" w:rsidRDefault="0034247A" w:rsidP="00C82F79">
            <w:pPr>
              <w:pStyle w:val="NoSpacing"/>
              <w:rPr>
                <w:lang w:val="en-US"/>
              </w:rPr>
            </w:pPr>
            <w:r w:rsidRPr="00005F20">
              <w:rPr>
                <w:lang w:val="en-US"/>
              </w:rPr>
              <w:t>Assignment</w:t>
            </w:r>
          </w:p>
        </w:tc>
        <w:tc>
          <w:tcPr>
            <w:tcW w:w="0" w:type="auto"/>
            <w:vAlign w:val="center"/>
            <w:hideMark/>
          </w:tcPr>
          <w:p w14:paraId="7DE45C05" w14:textId="77777777" w:rsidR="0034247A" w:rsidRPr="00005F20" w:rsidRDefault="0034247A" w:rsidP="00C82F79">
            <w:pPr>
              <w:pStyle w:val="NoSpacing"/>
              <w:rPr>
                <w:lang w:val="en-US"/>
              </w:rPr>
            </w:pPr>
            <w:r w:rsidRPr="00005F20">
              <w:rPr>
                <w:lang w:val="en-US"/>
              </w:rPr>
              <w:t>x = 10</w:t>
            </w:r>
          </w:p>
        </w:tc>
        <w:tc>
          <w:tcPr>
            <w:tcW w:w="0" w:type="auto"/>
            <w:vAlign w:val="center"/>
            <w:hideMark/>
          </w:tcPr>
          <w:p w14:paraId="3CAB14A4" w14:textId="77777777" w:rsidR="0034247A" w:rsidRPr="00005F20" w:rsidRDefault="0034247A" w:rsidP="00C82F79">
            <w:pPr>
              <w:pStyle w:val="NoSpacing"/>
              <w:rPr>
                <w:lang w:val="en-US"/>
              </w:rPr>
            </w:pPr>
            <w:r w:rsidRPr="00005F20">
              <w:rPr>
                <w:lang w:val="en-US"/>
              </w:rPr>
              <w:t>x = 10</w:t>
            </w:r>
          </w:p>
        </w:tc>
      </w:tr>
      <w:tr w:rsidR="0034247A" w:rsidRPr="00005F20" w14:paraId="4E037786" w14:textId="77777777" w:rsidTr="00C82F79">
        <w:trPr>
          <w:tblCellSpacing w:w="15" w:type="dxa"/>
        </w:trPr>
        <w:tc>
          <w:tcPr>
            <w:tcW w:w="0" w:type="auto"/>
            <w:vAlign w:val="center"/>
            <w:hideMark/>
          </w:tcPr>
          <w:p w14:paraId="62A69FC8" w14:textId="77777777" w:rsidR="0034247A" w:rsidRPr="00005F20" w:rsidRDefault="0034247A" w:rsidP="00C82F79">
            <w:pPr>
              <w:pStyle w:val="NoSpacing"/>
              <w:rPr>
                <w:lang w:val="en-US"/>
              </w:rPr>
            </w:pPr>
            <w:r w:rsidRPr="00005F20">
              <w:rPr>
                <w:lang w:val="en-US"/>
              </w:rPr>
              <w:t>+=</w:t>
            </w:r>
          </w:p>
        </w:tc>
        <w:tc>
          <w:tcPr>
            <w:tcW w:w="0" w:type="auto"/>
            <w:vAlign w:val="center"/>
            <w:hideMark/>
          </w:tcPr>
          <w:p w14:paraId="2D4CAA54" w14:textId="77777777" w:rsidR="0034247A" w:rsidRPr="00005F20" w:rsidRDefault="0034247A" w:rsidP="00C82F79">
            <w:pPr>
              <w:pStyle w:val="NoSpacing"/>
              <w:rPr>
                <w:lang w:val="en-US"/>
              </w:rPr>
            </w:pPr>
            <w:r w:rsidRPr="00005F20">
              <w:rPr>
                <w:lang w:val="en-US"/>
              </w:rPr>
              <w:t>Add and Assign</w:t>
            </w:r>
          </w:p>
        </w:tc>
        <w:tc>
          <w:tcPr>
            <w:tcW w:w="0" w:type="auto"/>
            <w:vAlign w:val="center"/>
            <w:hideMark/>
          </w:tcPr>
          <w:p w14:paraId="712F16DA" w14:textId="77777777" w:rsidR="0034247A" w:rsidRPr="00005F20" w:rsidRDefault="0034247A" w:rsidP="00C82F79">
            <w:pPr>
              <w:pStyle w:val="NoSpacing"/>
              <w:rPr>
                <w:lang w:val="en-US"/>
              </w:rPr>
            </w:pPr>
            <w:r w:rsidRPr="00005F20">
              <w:rPr>
                <w:lang w:val="en-US"/>
              </w:rPr>
              <w:t>x += 5</w:t>
            </w:r>
          </w:p>
        </w:tc>
        <w:tc>
          <w:tcPr>
            <w:tcW w:w="0" w:type="auto"/>
            <w:vAlign w:val="center"/>
            <w:hideMark/>
          </w:tcPr>
          <w:p w14:paraId="368CAE32" w14:textId="77777777" w:rsidR="0034247A" w:rsidRPr="00005F20" w:rsidRDefault="0034247A" w:rsidP="00C82F79">
            <w:pPr>
              <w:pStyle w:val="NoSpacing"/>
              <w:rPr>
                <w:lang w:val="en-US"/>
              </w:rPr>
            </w:pPr>
            <w:r w:rsidRPr="00005F20">
              <w:rPr>
                <w:lang w:val="en-US"/>
              </w:rPr>
              <w:t>x = x + 5</w:t>
            </w:r>
          </w:p>
        </w:tc>
      </w:tr>
      <w:tr w:rsidR="0034247A" w:rsidRPr="00005F20" w14:paraId="0F1009C3" w14:textId="77777777" w:rsidTr="00C82F79">
        <w:trPr>
          <w:tblCellSpacing w:w="15" w:type="dxa"/>
        </w:trPr>
        <w:tc>
          <w:tcPr>
            <w:tcW w:w="0" w:type="auto"/>
            <w:vAlign w:val="center"/>
            <w:hideMark/>
          </w:tcPr>
          <w:p w14:paraId="760D34D4" w14:textId="77777777" w:rsidR="0034247A" w:rsidRPr="00005F20" w:rsidRDefault="0034247A" w:rsidP="00C82F79">
            <w:pPr>
              <w:pStyle w:val="NoSpacing"/>
              <w:rPr>
                <w:lang w:val="en-US"/>
              </w:rPr>
            </w:pPr>
            <w:r w:rsidRPr="00005F20">
              <w:rPr>
                <w:lang w:val="en-US"/>
              </w:rPr>
              <w:t>-=</w:t>
            </w:r>
          </w:p>
        </w:tc>
        <w:tc>
          <w:tcPr>
            <w:tcW w:w="0" w:type="auto"/>
            <w:vAlign w:val="center"/>
            <w:hideMark/>
          </w:tcPr>
          <w:p w14:paraId="73B0B175" w14:textId="77777777" w:rsidR="0034247A" w:rsidRPr="00005F20" w:rsidRDefault="0034247A" w:rsidP="00C82F79">
            <w:pPr>
              <w:pStyle w:val="NoSpacing"/>
              <w:rPr>
                <w:lang w:val="en-US"/>
              </w:rPr>
            </w:pPr>
            <w:r w:rsidRPr="00005F20">
              <w:rPr>
                <w:lang w:val="en-US"/>
              </w:rPr>
              <w:t>Subtract and Assign</w:t>
            </w:r>
          </w:p>
        </w:tc>
        <w:tc>
          <w:tcPr>
            <w:tcW w:w="0" w:type="auto"/>
            <w:vAlign w:val="center"/>
            <w:hideMark/>
          </w:tcPr>
          <w:p w14:paraId="5C94CCDD" w14:textId="77777777" w:rsidR="0034247A" w:rsidRPr="00005F20" w:rsidRDefault="0034247A" w:rsidP="00C82F79">
            <w:pPr>
              <w:pStyle w:val="NoSpacing"/>
              <w:rPr>
                <w:lang w:val="en-US"/>
              </w:rPr>
            </w:pPr>
            <w:r w:rsidRPr="00005F20">
              <w:rPr>
                <w:lang w:val="en-US"/>
              </w:rPr>
              <w:t>x -= 5</w:t>
            </w:r>
          </w:p>
        </w:tc>
        <w:tc>
          <w:tcPr>
            <w:tcW w:w="0" w:type="auto"/>
            <w:vAlign w:val="center"/>
            <w:hideMark/>
          </w:tcPr>
          <w:p w14:paraId="538421C3" w14:textId="77777777" w:rsidR="0034247A" w:rsidRPr="00005F20" w:rsidRDefault="0034247A" w:rsidP="00C82F79">
            <w:pPr>
              <w:pStyle w:val="NoSpacing"/>
              <w:rPr>
                <w:lang w:val="en-US"/>
              </w:rPr>
            </w:pPr>
            <w:r w:rsidRPr="00005F20">
              <w:rPr>
                <w:lang w:val="en-US"/>
              </w:rPr>
              <w:t>x = x - 5</w:t>
            </w:r>
          </w:p>
        </w:tc>
      </w:tr>
      <w:tr w:rsidR="0034247A" w:rsidRPr="00005F20" w14:paraId="76006F43" w14:textId="77777777" w:rsidTr="00C82F79">
        <w:trPr>
          <w:tblCellSpacing w:w="15" w:type="dxa"/>
        </w:trPr>
        <w:tc>
          <w:tcPr>
            <w:tcW w:w="0" w:type="auto"/>
            <w:vAlign w:val="center"/>
            <w:hideMark/>
          </w:tcPr>
          <w:p w14:paraId="75534219" w14:textId="77777777" w:rsidR="0034247A" w:rsidRPr="00005F20" w:rsidRDefault="0034247A" w:rsidP="00C82F79">
            <w:pPr>
              <w:pStyle w:val="NoSpacing"/>
              <w:rPr>
                <w:lang w:val="en-US"/>
              </w:rPr>
            </w:pPr>
            <w:r w:rsidRPr="00005F20">
              <w:rPr>
                <w:lang w:val="en-US"/>
              </w:rPr>
              <w:t>*=</w:t>
            </w:r>
          </w:p>
        </w:tc>
        <w:tc>
          <w:tcPr>
            <w:tcW w:w="0" w:type="auto"/>
            <w:vAlign w:val="center"/>
            <w:hideMark/>
          </w:tcPr>
          <w:p w14:paraId="161BA522" w14:textId="77777777" w:rsidR="0034247A" w:rsidRPr="00005F20" w:rsidRDefault="0034247A" w:rsidP="00C82F79">
            <w:pPr>
              <w:pStyle w:val="NoSpacing"/>
              <w:rPr>
                <w:lang w:val="en-US"/>
              </w:rPr>
            </w:pPr>
            <w:r w:rsidRPr="00005F20">
              <w:rPr>
                <w:lang w:val="en-US"/>
              </w:rPr>
              <w:t>Multiply and Assign</w:t>
            </w:r>
          </w:p>
        </w:tc>
        <w:tc>
          <w:tcPr>
            <w:tcW w:w="0" w:type="auto"/>
            <w:vAlign w:val="center"/>
            <w:hideMark/>
          </w:tcPr>
          <w:p w14:paraId="3D9ABA21" w14:textId="77777777" w:rsidR="0034247A" w:rsidRPr="00005F20" w:rsidRDefault="0034247A" w:rsidP="00C82F79">
            <w:pPr>
              <w:pStyle w:val="NoSpacing"/>
              <w:rPr>
                <w:lang w:val="en-US"/>
              </w:rPr>
            </w:pPr>
            <w:r w:rsidRPr="00005F20">
              <w:rPr>
                <w:lang w:val="en-US"/>
              </w:rPr>
              <w:t>x *= 5</w:t>
            </w:r>
          </w:p>
        </w:tc>
        <w:tc>
          <w:tcPr>
            <w:tcW w:w="0" w:type="auto"/>
            <w:vAlign w:val="center"/>
            <w:hideMark/>
          </w:tcPr>
          <w:p w14:paraId="73E36757" w14:textId="77777777" w:rsidR="0034247A" w:rsidRPr="00005F20" w:rsidRDefault="0034247A" w:rsidP="00C82F79">
            <w:pPr>
              <w:pStyle w:val="NoSpacing"/>
              <w:rPr>
                <w:lang w:val="en-US"/>
              </w:rPr>
            </w:pPr>
            <w:r w:rsidRPr="00005F20">
              <w:rPr>
                <w:lang w:val="en-US"/>
              </w:rPr>
              <w:t>x = x * 5</w:t>
            </w:r>
          </w:p>
        </w:tc>
      </w:tr>
      <w:tr w:rsidR="0034247A" w:rsidRPr="00005F20" w14:paraId="019FED37" w14:textId="77777777" w:rsidTr="00C82F79">
        <w:trPr>
          <w:tblCellSpacing w:w="15" w:type="dxa"/>
        </w:trPr>
        <w:tc>
          <w:tcPr>
            <w:tcW w:w="0" w:type="auto"/>
            <w:vAlign w:val="center"/>
            <w:hideMark/>
          </w:tcPr>
          <w:p w14:paraId="09B94485" w14:textId="77777777" w:rsidR="0034247A" w:rsidRPr="00005F20" w:rsidRDefault="0034247A" w:rsidP="00C82F79">
            <w:pPr>
              <w:pStyle w:val="NoSpacing"/>
              <w:rPr>
                <w:lang w:val="en-US"/>
              </w:rPr>
            </w:pPr>
            <w:r w:rsidRPr="00005F20">
              <w:rPr>
                <w:lang w:val="en-US"/>
              </w:rPr>
              <w:t>/=</w:t>
            </w:r>
          </w:p>
        </w:tc>
        <w:tc>
          <w:tcPr>
            <w:tcW w:w="0" w:type="auto"/>
            <w:vAlign w:val="center"/>
            <w:hideMark/>
          </w:tcPr>
          <w:p w14:paraId="23865A71" w14:textId="77777777" w:rsidR="0034247A" w:rsidRPr="00005F20" w:rsidRDefault="0034247A" w:rsidP="00C82F79">
            <w:pPr>
              <w:pStyle w:val="NoSpacing"/>
              <w:rPr>
                <w:lang w:val="en-US"/>
              </w:rPr>
            </w:pPr>
            <w:r w:rsidRPr="00005F20">
              <w:rPr>
                <w:lang w:val="en-US"/>
              </w:rPr>
              <w:t>Divide and Assign</w:t>
            </w:r>
          </w:p>
        </w:tc>
        <w:tc>
          <w:tcPr>
            <w:tcW w:w="0" w:type="auto"/>
            <w:vAlign w:val="center"/>
            <w:hideMark/>
          </w:tcPr>
          <w:p w14:paraId="74485666" w14:textId="77777777" w:rsidR="0034247A" w:rsidRPr="00005F20" w:rsidRDefault="0034247A" w:rsidP="00C82F79">
            <w:pPr>
              <w:pStyle w:val="NoSpacing"/>
              <w:rPr>
                <w:lang w:val="en-US"/>
              </w:rPr>
            </w:pPr>
            <w:r w:rsidRPr="00005F20">
              <w:rPr>
                <w:lang w:val="en-US"/>
              </w:rPr>
              <w:t>x /= 5</w:t>
            </w:r>
          </w:p>
        </w:tc>
        <w:tc>
          <w:tcPr>
            <w:tcW w:w="0" w:type="auto"/>
            <w:vAlign w:val="center"/>
            <w:hideMark/>
          </w:tcPr>
          <w:p w14:paraId="16276D7C" w14:textId="77777777" w:rsidR="0034247A" w:rsidRPr="00005F20" w:rsidRDefault="0034247A" w:rsidP="00C82F79">
            <w:pPr>
              <w:pStyle w:val="NoSpacing"/>
              <w:rPr>
                <w:lang w:val="en-US"/>
              </w:rPr>
            </w:pPr>
            <w:r w:rsidRPr="00005F20">
              <w:rPr>
                <w:lang w:val="en-US"/>
              </w:rPr>
              <w:t>x = x / 5</w:t>
            </w:r>
          </w:p>
        </w:tc>
      </w:tr>
      <w:tr w:rsidR="0034247A" w:rsidRPr="00005F20" w14:paraId="7A0508AA" w14:textId="77777777" w:rsidTr="00C82F79">
        <w:trPr>
          <w:tblCellSpacing w:w="15" w:type="dxa"/>
        </w:trPr>
        <w:tc>
          <w:tcPr>
            <w:tcW w:w="0" w:type="auto"/>
            <w:vAlign w:val="center"/>
            <w:hideMark/>
          </w:tcPr>
          <w:p w14:paraId="6F5C0F2D" w14:textId="77777777" w:rsidR="0034247A" w:rsidRPr="00005F20" w:rsidRDefault="0034247A" w:rsidP="00C82F79">
            <w:pPr>
              <w:pStyle w:val="NoSpacing"/>
              <w:rPr>
                <w:lang w:val="en-US"/>
              </w:rPr>
            </w:pPr>
            <w:r w:rsidRPr="00005F20">
              <w:rPr>
                <w:lang w:val="en-US"/>
              </w:rPr>
              <w:t>%=</w:t>
            </w:r>
          </w:p>
        </w:tc>
        <w:tc>
          <w:tcPr>
            <w:tcW w:w="0" w:type="auto"/>
            <w:vAlign w:val="center"/>
            <w:hideMark/>
          </w:tcPr>
          <w:p w14:paraId="39BF1408" w14:textId="77777777" w:rsidR="0034247A" w:rsidRPr="00005F20" w:rsidRDefault="0034247A" w:rsidP="00C82F79">
            <w:pPr>
              <w:pStyle w:val="NoSpacing"/>
              <w:rPr>
                <w:lang w:val="en-US"/>
              </w:rPr>
            </w:pPr>
            <w:r w:rsidRPr="00005F20">
              <w:rPr>
                <w:lang w:val="en-US"/>
              </w:rPr>
              <w:t>Modulus and Assign</w:t>
            </w:r>
          </w:p>
        </w:tc>
        <w:tc>
          <w:tcPr>
            <w:tcW w:w="0" w:type="auto"/>
            <w:vAlign w:val="center"/>
            <w:hideMark/>
          </w:tcPr>
          <w:p w14:paraId="72703E76" w14:textId="77777777" w:rsidR="0034247A" w:rsidRPr="00005F20" w:rsidRDefault="0034247A" w:rsidP="00C82F79">
            <w:pPr>
              <w:pStyle w:val="NoSpacing"/>
              <w:rPr>
                <w:lang w:val="en-US"/>
              </w:rPr>
            </w:pPr>
            <w:r w:rsidRPr="00005F20">
              <w:rPr>
                <w:lang w:val="en-US"/>
              </w:rPr>
              <w:t>x %= 5</w:t>
            </w:r>
          </w:p>
        </w:tc>
        <w:tc>
          <w:tcPr>
            <w:tcW w:w="0" w:type="auto"/>
            <w:vAlign w:val="center"/>
            <w:hideMark/>
          </w:tcPr>
          <w:p w14:paraId="5719209D" w14:textId="77777777" w:rsidR="0034247A" w:rsidRPr="00005F20" w:rsidRDefault="0034247A" w:rsidP="00C82F79">
            <w:pPr>
              <w:pStyle w:val="NoSpacing"/>
              <w:rPr>
                <w:lang w:val="en-US"/>
              </w:rPr>
            </w:pPr>
            <w:r w:rsidRPr="00005F20">
              <w:rPr>
                <w:lang w:val="en-US"/>
              </w:rPr>
              <w:t>x = x % 5</w:t>
            </w:r>
          </w:p>
        </w:tc>
      </w:tr>
    </w:tbl>
    <w:p w14:paraId="2E2A5599" w14:textId="77777777" w:rsidR="0034247A" w:rsidRDefault="0034247A" w:rsidP="0034247A">
      <w:pPr>
        <w:pStyle w:val="NoSpacing"/>
        <w:rPr>
          <w:b/>
          <w:bCs/>
          <w:lang w:val="en-US"/>
        </w:rPr>
      </w:pPr>
    </w:p>
    <w:p w14:paraId="2922A188" w14:textId="77777777" w:rsidR="0034247A" w:rsidRPr="00005F20" w:rsidRDefault="0034247A" w:rsidP="0034247A">
      <w:pPr>
        <w:pStyle w:val="NoSpacing"/>
        <w:rPr>
          <w:b/>
          <w:bCs/>
          <w:lang w:val="en-US"/>
        </w:rPr>
      </w:pPr>
      <w:r w:rsidRPr="00005F20">
        <w:rPr>
          <w:b/>
          <w:bCs/>
          <w:lang w:val="en-US"/>
        </w:rPr>
        <w:lastRenderedPageBreak/>
        <w:t>Example:</w:t>
      </w:r>
    </w:p>
    <w:p w14:paraId="309B94CE" w14:textId="77777777" w:rsidR="0034247A" w:rsidRPr="00005F20" w:rsidRDefault="0034247A" w:rsidP="0034247A">
      <w:pPr>
        <w:pStyle w:val="NoSpacing"/>
        <w:rPr>
          <w:lang w:val="en-US"/>
        </w:rPr>
      </w:pPr>
      <w:r w:rsidRPr="00005F20">
        <w:rPr>
          <w:lang w:val="en-US"/>
        </w:rPr>
        <w:t>let x = 10;</w:t>
      </w:r>
    </w:p>
    <w:p w14:paraId="5BA877BA" w14:textId="77777777" w:rsidR="0034247A" w:rsidRPr="00005F20" w:rsidRDefault="0034247A" w:rsidP="0034247A">
      <w:pPr>
        <w:pStyle w:val="NoSpacing"/>
        <w:rPr>
          <w:lang w:val="en-US"/>
        </w:rPr>
      </w:pPr>
      <w:r w:rsidRPr="00005F20">
        <w:rPr>
          <w:lang w:val="en-US"/>
        </w:rPr>
        <w:t>x += 5; // x = 15</w:t>
      </w:r>
    </w:p>
    <w:p w14:paraId="6906130E" w14:textId="77777777" w:rsidR="0034247A" w:rsidRPr="00005F20" w:rsidRDefault="0034247A" w:rsidP="0034247A">
      <w:pPr>
        <w:pStyle w:val="NoSpacing"/>
        <w:rPr>
          <w:lang w:val="en-US"/>
        </w:rPr>
      </w:pPr>
      <w:r w:rsidRPr="00005F20">
        <w:rPr>
          <w:lang w:val="en-US"/>
        </w:rPr>
        <w:t>x *= 2; // x = 30</w:t>
      </w:r>
    </w:p>
    <w:p w14:paraId="2915DCEC" w14:textId="77777777" w:rsidR="0034247A" w:rsidRPr="00005F20" w:rsidRDefault="0034247A" w:rsidP="0034247A">
      <w:pPr>
        <w:pStyle w:val="NoSpacing"/>
        <w:rPr>
          <w:lang w:val="en-US"/>
        </w:rPr>
      </w:pPr>
      <w:r w:rsidRPr="00005F20">
        <w:rPr>
          <w:lang w:val="en-US"/>
        </w:rPr>
        <w:t>console.log(x);</w:t>
      </w:r>
    </w:p>
    <w:p w14:paraId="46C92599" w14:textId="77777777" w:rsidR="0034247A" w:rsidRDefault="0034247A" w:rsidP="0034247A">
      <w:pPr>
        <w:pStyle w:val="NoSpacing"/>
        <w:rPr>
          <w:lang w:val="en-US"/>
        </w:rPr>
      </w:pPr>
      <w:r>
        <w:rPr>
          <w:lang w:val="en-US"/>
        </w:rPr>
        <w:pict w14:anchorId="33273F00">
          <v:rect id="_x0000_i1043" style="width:0;height:1.5pt" o:hralign="center" o:hrstd="t" o:hr="t" fillcolor="#a0a0a0" stroked="f"/>
        </w:pict>
      </w:r>
    </w:p>
    <w:p w14:paraId="2DB42C95" w14:textId="77777777" w:rsidR="0034247A" w:rsidRPr="00005F20" w:rsidRDefault="0034247A" w:rsidP="0034247A">
      <w:pPr>
        <w:pStyle w:val="NoSpacing"/>
        <w:rPr>
          <w:lang w:val="en-US"/>
        </w:rPr>
      </w:pPr>
    </w:p>
    <w:p w14:paraId="741F2D56" w14:textId="77777777" w:rsidR="0034247A" w:rsidRPr="00005F20" w:rsidRDefault="0034247A" w:rsidP="0034247A">
      <w:pPr>
        <w:pStyle w:val="NoSpacing"/>
        <w:rPr>
          <w:b/>
          <w:bCs/>
          <w:lang w:val="en-US"/>
        </w:rPr>
      </w:pPr>
      <w:r w:rsidRPr="00005F20">
        <w:rPr>
          <w:b/>
          <w:bCs/>
          <w:lang w:val="en-US"/>
        </w:rPr>
        <w:t>3. Comparison Operators</w:t>
      </w:r>
    </w:p>
    <w:p w14:paraId="6B1B3AF2" w14:textId="77777777" w:rsidR="0034247A" w:rsidRDefault="0034247A" w:rsidP="0034247A">
      <w:pPr>
        <w:pStyle w:val="NoSpacing"/>
        <w:rPr>
          <w:lang w:val="en-US"/>
        </w:rPr>
      </w:pPr>
      <w:r w:rsidRPr="00005F20">
        <w:rPr>
          <w:lang w:val="en-US"/>
        </w:rPr>
        <w:t>Used to compare two values and return a boolean (true or false).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2774"/>
        <w:gridCol w:w="1183"/>
        <w:gridCol w:w="947"/>
      </w:tblGrid>
      <w:tr w:rsidR="0034247A" w:rsidRPr="00005F20" w14:paraId="6F628FFC" w14:textId="77777777" w:rsidTr="00C82F79">
        <w:trPr>
          <w:tblHeader/>
          <w:tblCellSpacing w:w="15" w:type="dxa"/>
        </w:trPr>
        <w:tc>
          <w:tcPr>
            <w:tcW w:w="0" w:type="auto"/>
            <w:vAlign w:val="center"/>
            <w:hideMark/>
          </w:tcPr>
          <w:p w14:paraId="0EB135C0" w14:textId="77777777" w:rsidR="0034247A" w:rsidRPr="00005F20" w:rsidRDefault="0034247A" w:rsidP="00C82F79">
            <w:pPr>
              <w:pStyle w:val="NoSpacing"/>
              <w:rPr>
                <w:b/>
                <w:bCs/>
                <w:lang w:val="en-US"/>
              </w:rPr>
            </w:pPr>
            <w:r w:rsidRPr="00005F20">
              <w:rPr>
                <w:b/>
                <w:bCs/>
                <w:lang w:val="en-US"/>
              </w:rPr>
              <w:t>Operator</w:t>
            </w:r>
          </w:p>
        </w:tc>
        <w:tc>
          <w:tcPr>
            <w:tcW w:w="0" w:type="auto"/>
            <w:vAlign w:val="center"/>
            <w:hideMark/>
          </w:tcPr>
          <w:p w14:paraId="3F67C684" w14:textId="77777777" w:rsidR="0034247A" w:rsidRPr="00005F20" w:rsidRDefault="0034247A" w:rsidP="00C82F79">
            <w:pPr>
              <w:pStyle w:val="NoSpacing"/>
              <w:rPr>
                <w:b/>
                <w:bCs/>
                <w:lang w:val="en-US"/>
              </w:rPr>
            </w:pPr>
            <w:r w:rsidRPr="00005F20">
              <w:rPr>
                <w:b/>
                <w:bCs/>
                <w:lang w:val="en-US"/>
              </w:rPr>
              <w:t>Description</w:t>
            </w:r>
          </w:p>
        </w:tc>
        <w:tc>
          <w:tcPr>
            <w:tcW w:w="0" w:type="auto"/>
            <w:vAlign w:val="center"/>
            <w:hideMark/>
          </w:tcPr>
          <w:p w14:paraId="0B377F89" w14:textId="77777777" w:rsidR="0034247A" w:rsidRPr="00005F20" w:rsidRDefault="0034247A" w:rsidP="00C82F79">
            <w:pPr>
              <w:pStyle w:val="NoSpacing"/>
              <w:rPr>
                <w:b/>
                <w:bCs/>
                <w:lang w:val="en-US"/>
              </w:rPr>
            </w:pPr>
            <w:r w:rsidRPr="00005F20">
              <w:rPr>
                <w:b/>
                <w:bCs/>
                <w:lang w:val="en-US"/>
              </w:rPr>
              <w:t>Example</w:t>
            </w:r>
          </w:p>
        </w:tc>
        <w:tc>
          <w:tcPr>
            <w:tcW w:w="0" w:type="auto"/>
            <w:vAlign w:val="center"/>
            <w:hideMark/>
          </w:tcPr>
          <w:p w14:paraId="6B246C7B" w14:textId="77777777" w:rsidR="0034247A" w:rsidRPr="00005F20" w:rsidRDefault="0034247A" w:rsidP="00C82F79">
            <w:pPr>
              <w:pStyle w:val="NoSpacing"/>
              <w:rPr>
                <w:b/>
                <w:bCs/>
                <w:lang w:val="en-US"/>
              </w:rPr>
            </w:pPr>
            <w:r w:rsidRPr="00005F20">
              <w:rPr>
                <w:b/>
                <w:bCs/>
                <w:lang w:val="en-US"/>
              </w:rPr>
              <w:t>Output</w:t>
            </w:r>
          </w:p>
        </w:tc>
      </w:tr>
      <w:tr w:rsidR="0034247A" w:rsidRPr="00005F20" w14:paraId="366719C4" w14:textId="77777777" w:rsidTr="00C82F79">
        <w:trPr>
          <w:tblCellSpacing w:w="15" w:type="dxa"/>
        </w:trPr>
        <w:tc>
          <w:tcPr>
            <w:tcW w:w="0" w:type="auto"/>
            <w:vAlign w:val="center"/>
            <w:hideMark/>
          </w:tcPr>
          <w:p w14:paraId="333AA691" w14:textId="77777777" w:rsidR="0034247A" w:rsidRPr="00005F20" w:rsidRDefault="0034247A" w:rsidP="00C82F79">
            <w:pPr>
              <w:pStyle w:val="NoSpacing"/>
              <w:rPr>
                <w:lang w:val="en-US"/>
              </w:rPr>
            </w:pPr>
            <w:r w:rsidRPr="00005F20">
              <w:rPr>
                <w:lang w:val="en-US"/>
              </w:rPr>
              <w:t>==</w:t>
            </w:r>
          </w:p>
        </w:tc>
        <w:tc>
          <w:tcPr>
            <w:tcW w:w="0" w:type="auto"/>
            <w:vAlign w:val="center"/>
            <w:hideMark/>
          </w:tcPr>
          <w:p w14:paraId="6C14D16E" w14:textId="77777777" w:rsidR="0034247A" w:rsidRPr="00005F20" w:rsidRDefault="0034247A" w:rsidP="00C82F79">
            <w:pPr>
              <w:pStyle w:val="NoSpacing"/>
              <w:rPr>
                <w:lang w:val="en-US"/>
              </w:rPr>
            </w:pPr>
            <w:r w:rsidRPr="00005F20">
              <w:rPr>
                <w:lang w:val="en-US"/>
              </w:rPr>
              <w:t>Equal to (type coercion)</w:t>
            </w:r>
          </w:p>
        </w:tc>
        <w:tc>
          <w:tcPr>
            <w:tcW w:w="0" w:type="auto"/>
            <w:vAlign w:val="center"/>
            <w:hideMark/>
          </w:tcPr>
          <w:p w14:paraId="75B3511C" w14:textId="77777777" w:rsidR="0034247A" w:rsidRPr="00005F20" w:rsidRDefault="0034247A" w:rsidP="00C82F79">
            <w:pPr>
              <w:pStyle w:val="NoSpacing"/>
              <w:rPr>
                <w:lang w:val="en-US"/>
              </w:rPr>
            </w:pPr>
            <w:r w:rsidRPr="00005F20">
              <w:rPr>
                <w:lang w:val="en-US"/>
              </w:rPr>
              <w:t>5 == "5"</w:t>
            </w:r>
          </w:p>
        </w:tc>
        <w:tc>
          <w:tcPr>
            <w:tcW w:w="0" w:type="auto"/>
            <w:vAlign w:val="center"/>
            <w:hideMark/>
          </w:tcPr>
          <w:p w14:paraId="7B3B8B97" w14:textId="77777777" w:rsidR="0034247A" w:rsidRPr="00005F20" w:rsidRDefault="0034247A" w:rsidP="00C82F79">
            <w:pPr>
              <w:pStyle w:val="NoSpacing"/>
              <w:rPr>
                <w:lang w:val="en-US"/>
              </w:rPr>
            </w:pPr>
            <w:r w:rsidRPr="00005F20">
              <w:rPr>
                <w:lang w:val="en-US"/>
              </w:rPr>
              <w:t>true</w:t>
            </w:r>
          </w:p>
        </w:tc>
      </w:tr>
      <w:tr w:rsidR="0034247A" w:rsidRPr="00005F20" w14:paraId="54A48A1E" w14:textId="77777777" w:rsidTr="00C82F79">
        <w:trPr>
          <w:tblCellSpacing w:w="15" w:type="dxa"/>
        </w:trPr>
        <w:tc>
          <w:tcPr>
            <w:tcW w:w="0" w:type="auto"/>
            <w:vAlign w:val="center"/>
            <w:hideMark/>
          </w:tcPr>
          <w:p w14:paraId="2C543C10" w14:textId="77777777" w:rsidR="0034247A" w:rsidRPr="00005F20" w:rsidRDefault="0034247A" w:rsidP="00C82F79">
            <w:pPr>
              <w:pStyle w:val="NoSpacing"/>
              <w:rPr>
                <w:lang w:val="en-US"/>
              </w:rPr>
            </w:pPr>
            <w:r w:rsidRPr="00005F20">
              <w:rPr>
                <w:lang w:val="en-US"/>
              </w:rPr>
              <w:t>===</w:t>
            </w:r>
          </w:p>
        </w:tc>
        <w:tc>
          <w:tcPr>
            <w:tcW w:w="0" w:type="auto"/>
            <w:vAlign w:val="center"/>
            <w:hideMark/>
          </w:tcPr>
          <w:p w14:paraId="3690ECB5" w14:textId="77777777" w:rsidR="0034247A" w:rsidRPr="00005F20" w:rsidRDefault="0034247A" w:rsidP="00C82F79">
            <w:pPr>
              <w:pStyle w:val="NoSpacing"/>
              <w:rPr>
                <w:lang w:val="en-US"/>
              </w:rPr>
            </w:pPr>
            <w:r w:rsidRPr="00005F20">
              <w:rPr>
                <w:lang w:val="en-US"/>
              </w:rPr>
              <w:t>Strictly equal</w:t>
            </w:r>
          </w:p>
        </w:tc>
        <w:tc>
          <w:tcPr>
            <w:tcW w:w="0" w:type="auto"/>
            <w:vAlign w:val="center"/>
            <w:hideMark/>
          </w:tcPr>
          <w:p w14:paraId="70D5ACC0" w14:textId="77777777" w:rsidR="0034247A" w:rsidRPr="00005F20" w:rsidRDefault="0034247A" w:rsidP="00C82F79">
            <w:pPr>
              <w:pStyle w:val="NoSpacing"/>
              <w:rPr>
                <w:lang w:val="en-US"/>
              </w:rPr>
            </w:pPr>
            <w:r w:rsidRPr="00005F20">
              <w:rPr>
                <w:lang w:val="en-US"/>
              </w:rPr>
              <w:t>5 === "5"</w:t>
            </w:r>
          </w:p>
        </w:tc>
        <w:tc>
          <w:tcPr>
            <w:tcW w:w="0" w:type="auto"/>
            <w:vAlign w:val="center"/>
            <w:hideMark/>
          </w:tcPr>
          <w:p w14:paraId="50512926" w14:textId="77777777" w:rsidR="0034247A" w:rsidRPr="00005F20" w:rsidRDefault="0034247A" w:rsidP="00C82F79">
            <w:pPr>
              <w:pStyle w:val="NoSpacing"/>
              <w:rPr>
                <w:lang w:val="en-US"/>
              </w:rPr>
            </w:pPr>
            <w:r w:rsidRPr="00005F20">
              <w:rPr>
                <w:lang w:val="en-US"/>
              </w:rPr>
              <w:t>false</w:t>
            </w:r>
          </w:p>
        </w:tc>
      </w:tr>
      <w:tr w:rsidR="0034247A" w:rsidRPr="00005F20" w14:paraId="194845F3" w14:textId="77777777" w:rsidTr="00C82F79">
        <w:trPr>
          <w:tblCellSpacing w:w="15" w:type="dxa"/>
        </w:trPr>
        <w:tc>
          <w:tcPr>
            <w:tcW w:w="0" w:type="auto"/>
            <w:vAlign w:val="center"/>
            <w:hideMark/>
          </w:tcPr>
          <w:p w14:paraId="47538FA4" w14:textId="77777777" w:rsidR="0034247A" w:rsidRPr="00005F20" w:rsidRDefault="0034247A" w:rsidP="00C82F79">
            <w:pPr>
              <w:pStyle w:val="NoSpacing"/>
              <w:rPr>
                <w:lang w:val="en-US"/>
              </w:rPr>
            </w:pPr>
            <w:r w:rsidRPr="00005F20">
              <w:rPr>
                <w:lang w:val="en-US"/>
              </w:rPr>
              <w:t>!=</w:t>
            </w:r>
          </w:p>
        </w:tc>
        <w:tc>
          <w:tcPr>
            <w:tcW w:w="0" w:type="auto"/>
            <w:vAlign w:val="center"/>
            <w:hideMark/>
          </w:tcPr>
          <w:p w14:paraId="6BBA723F" w14:textId="77777777" w:rsidR="0034247A" w:rsidRPr="00005F20" w:rsidRDefault="0034247A" w:rsidP="00C82F79">
            <w:pPr>
              <w:pStyle w:val="NoSpacing"/>
              <w:rPr>
                <w:lang w:val="en-US"/>
              </w:rPr>
            </w:pPr>
            <w:r w:rsidRPr="00005F20">
              <w:rPr>
                <w:lang w:val="en-US"/>
              </w:rPr>
              <w:t>Not equal to</w:t>
            </w:r>
          </w:p>
        </w:tc>
        <w:tc>
          <w:tcPr>
            <w:tcW w:w="0" w:type="auto"/>
            <w:vAlign w:val="center"/>
            <w:hideMark/>
          </w:tcPr>
          <w:p w14:paraId="6ABDDBC3" w14:textId="77777777" w:rsidR="0034247A" w:rsidRPr="00005F20" w:rsidRDefault="0034247A" w:rsidP="00C82F79">
            <w:pPr>
              <w:pStyle w:val="NoSpacing"/>
              <w:rPr>
                <w:lang w:val="en-US"/>
              </w:rPr>
            </w:pPr>
            <w:r w:rsidRPr="00005F20">
              <w:rPr>
                <w:lang w:val="en-US"/>
              </w:rPr>
              <w:t>5 != "5"</w:t>
            </w:r>
          </w:p>
        </w:tc>
        <w:tc>
          <w:tcPr>
            <w:tcW w:w="0" w:type="auto"/>
            <w:vAlign w:val="center"/>
            <w:hideMark/>
          </w:tcPr>
          <w:p w14:paraId="10A4B1DE" w14:textId="77777777" w:rsidR="0034247A" w:rsidRPr="00005F20" w:rsidRDefault="0034247A" w:rsidP="00C82F79">
            <w:pPr>
              <w:pStyle w:val="NoSpacing"/>
              <w:rPr>
                <w:lang w:val="en-US"/>
              </w:rPr>
            </w:pPr>
            <w:r w:rsidRPr="00005F20">
              <w:rPr>
                <w:lang w:val="en-US"/>
              </w:rPr>
              <w:t>false</w:t>
            </w:r>
          </w:p>
        </w:tc>
      </w:tr>
      <w:tr w:rsidR="0034247A" w:rsidRPr="00005F20" w14:paraId="102F3379" w14:textId="77777777" w:rsidTr="00C82F79">
        <w:trPr>
          <w:tblCellSpacing w:w="15" w:type="dxa"/>
        </w:trPr>
        <w:tc>
          <w:tcPr>
            <w:tcW w:w="0" w:type="auto"/>
            <w:vAlign w:val="center"/>
            <w:hideMark/>
          </w:tcPr>
          <w:p w14:paraId="04B04CE1" w14:textId="77777777" w:rsidR="0034247A" w:rsidRPr="00005F20" w:rsidRDefault="0034247A" w:rsidP="00C82F79">
            <w:pPr>
              <w:pStyle w:val="NoSpacing"/>
              <w:rPr>
                <w:lang w:val="en-US"/>
              </w:rPr>
            </w:pPr>
            <w:r w:rsidRPr="00005F20">
              <w:rPr>
                <w:lang w:val="en-US"/>
              </w:rPr>
              <w:t>!==</w:t>
            </w:r>
          </w:p>
        </w:tc>
        <w:tc>
          <w:tcPr>
            <w:tcW w:w="0" w:type="auto"/>
            <w:vAlign w:val="center"/>
            <w:hideMark/>
          </w:tcPr>
          <w:p w14:paraId="7A81FFCB" w14:textId="77777777" w:rsidR="0034247A" w:rsidRPr="00005F20" w:rsidRDefault="0034247A" w:rsidP="00C82F79">
            <w:pPr>
              <w:pStyle w:val="NoSpacing"/>
              <w:rPr>
                <w:lang w:val="en-US"/>
              </w:rPr>
            </w:pPr>
            <w:r w:rsidRPr="00005F20">
              <w:rPr>
                <w:lang w:val="en-US"/>
              </w:rPr>
              <w:t>Strictly not equal</w:t>
            </w:r>
          </w:p>
        </w:tc>
        <w:tc>
          <w:tcPr>
            <w:tcW w:w="0" w:type="auto"/>
            <w:vAlign w:val="center"/>
            <w:hideMark/>
          </w:tcPr>
          <w:p w14:paraId="683F0774" w14:textId="77777777" w:rsidR="0034247A" w:rsidRPr="00005F20" w:rsidRDefault="0034247A" w:rsidP="00C82F79">
            <w:pPr>
              <w:pStyle w:val="NoSpacing"/>
              <w:rPr>
                <w:lang w:val="en-US"/>
              </w:rPr>
            </w:pPr>
            <w:r w:rsidRPr="00005F20">
              <w:rPr>
                <w:lang w:val="en-US"/>
              </w:rPr>
              <w:t>5 !== "5"</w:t>
            </w:r>
          </w:p>
        </w:tc>
        <w:tc>
          <w:tcPr>
            <w:tcW w:w="0" w:type="auto"/>
            <w:vAlign w:val="center"/>
            <w:hideMark/>
          </w:tcPr>
          <w:p w14:paraId="550DDEF5" w14:textId="77777777" w:rsidR="0034247A" w:rsidRPr="00005F20" w:rsidRDefault="0034247A" w:rsidP="00C82F79">
            <w:pPr>
              <w:pStyle w:val="NoSpacing"/>
              <w:rPr>
                <w:lang w:val="en-US"/>
              </w:rPr>
            </w:pPr>
            <w:r w:rsidRPr="00005F20">
              <w:rPr>
                <w:lang w:val="en-US"/>
              </w:rPr>
              <w:t>true</w:t>
            </w:r>
          </w:p>
        </w:tc>
      </w:tr>
      <w:tr w:rsidR="0034247A" w:rsidRPr="00005F20" w14:paraId="6A2E982E" w14:textId="77777777" w:rsidTr="00C82F79">
        <w:trPr>
          <w:tblCellSpacing w:w="15" w:type="dxa"/>
        </w:trPr>
        <w:tc>
          <w:tcPr>
            <w:tcW w:w="0" w:type="auto"/>
            <w:vAlign w:val="center"/>
            <w:hideMark/>
          </w:tcPr>
          <w:p w14:paraId="7DD673F5" w14:textId="77777777" w:rsidR="0034247A" w:rsidRPr="00005F20" w:rsidRDefault="0034247A" w:rsidP="00C82F79">
            <w:pPr>
              <w:pStyle w:val="NoSpacing"/>
              <w:rPr>
                <w:lang w:val="en-US"/>
              </w:rPr>
            </w:pPr>
            <w:r w:rsidRPr="00005F20">
              <w:rPr>
                <w:lang w:val="en-US"/>
              </w:rPr>
              <w:t>&gt;</w:t>
            </w:r>
          </w:p>
        </w:tc>
        <w:tc>
          <w:tcPr>
            <w:tcW w:w="0" w:type="auto"/>
            <w:vAlign w:val="center"/>
            <w:hideMark/>
          </w:tcPr>
          <w:p w14:paraId="272B7764" w14:textId="77777777" w:rsidR="0034247A" w:rsidRPr="00005F20" w:rsidRDefault="0034247A" w:rsidP="00C82F79">
            <w:pPr>
              <w:pStyle w:val="NoSpacing"/>
              <w:rPr>
                <w:lang w:val="en-US"/>
              </w:rPr>
            </w:pPr>
            <w:r w:rsidRPr="00005F20">
              <w:rPr>
                <w:lang w:val="en-US"/>
              </w:rPr>
              <w:t>Greater than</w:t>
            </w:r>
          </w:p>
        </w:tc>
        <w:tc>
          <w:tcPr>
            <w:tcW w:w="0" w:type="auto"/>
            <w:vAlign w:val="center"/>
            <w:hideMark/>
          </w:tcPr>
          <w:p w14:paraId="498FF4B2" w14:textId="77777777" w:rsidR="0034247A" w:rsidRPr="00005F20" w:rsidRDefault="0034247A" w:rsidP="00C82F79">
            <w:pPr>
              <w:pStyle w:val="NoSpacing"/>
              <w:rPr>
                <w:lang w:val="en-US"/>
              </w:rPr>
            </w:pPr>
            <w:r w:rsidRPr="00005F20">
              <w:rPr>
                <w:lang w:val="en-US"/>
              </w:rPr>
              <w:t>5 &gt; 3</w:t>
            </w:r>
          </w:p>
        </w:tc>
        <w:tc>
          <w:tcPr>
            <w:tcW w:w="0" w:type="auto"/>
            <w:vAlign w:val="center"/>
            <w:hideMark/>
          </w:tcPr>
          <w:p w14:paraId="32AB2170" w14:textId="77777777" w:rsidR="0034247A" w:rsidRPr="00005F20" w:rsidRDefault="0034247A" w:rsidP="00C82F79">
            <w:pPr>
              <w:pStyle w:val="NoSpacing"/>
              <w:rPr>
                <w:lang w:val="en-US"/>
              </w:rPr>
            </w:pPr>
            <w:r w:rsidRPr="00005F20">
              <w:rPr>
                <w:lang w:val="en-US"/>
              </w:rPr>
              <w:t>true</w:t>
            </w:r>
          </w:p>
        </w:tc>
      </w:tr>
      <w:tr w:rsidR="0034247A" w:rsidRPr="00005F20" w14:paraId="65492C27" w14:textId="77777777" w:rsidTr="00C82F79">
        <w:trPr>
          <w:tblCellSpacing w:w="15" w:type="dxa"/>
        </w:trPr>
        <w:tc>
          <w:tcPr>
            <w:tcW w:w="0" w:type="auto"/>
            <w:vAlign w:val="center"/>
            <w:hideMark/>
          </w:tcPr>
          <w:p w14:paraId="18911C64" w14:textId="77777777" w:rsidR="0034247A" w:rsidRPr="00005F20" w:rsidRDefault="0034247A" w:rsidP="00C82F79">
            <w:pPr>
              <w:pStyle w:val="NoSpacing"/>
              <w:rPr>
                <w:lang w:val="en-US"/>
              </w:rPr>
            </w:pPr>
            <w:r w:rsidRPr="00005F20">
              <w:rPr>
                <w:lang w:val="en-US"/>
              </w:rPr>
              <w:t>&lt;</w:t>
            </w:r>
          </w:p>
        </w:tc>
        <w:tc>
          <w:tcPr>
            <w:tcW w:w="0" w:type="auto"/>
            <w:vAlign w:val="center"/>
            <w:hideMark/>
          </w:tcPr>
          <w:p w14:paraId="11FAEF97" w14:textId="77777777" w:rsidR="0034247A" w:rsidRPr="00005F20" w:rsidRDefault="0034247A" w:rsidP="00C82F79">
            <w:pPr>
              <w:pStyle w:val="NoSpacing"/>
              <w:rPr>
                <w:lang w:val="en-US"/>
              </w:rPr>
            </w:pPr>
            <w:r w:rsidRPr="00005F20">
              <w:rPr>
                <w:lang w:val="en-US"/>
              </w:rPr>
              <w:t>Less than</w:t>
            </w:r>
          </w:p>
        </w:tc>
        <w:tc>
          <w:tcPr>
            <w:tcW w:w="0" w:type="auto"/>
            <w:vAlign w:val="center"/>
            <w:hideMark/>
          </w:tcPr>
          <w:p w14:paraId="62C61D5D" w14:textId="77777777" w:rsidR="0034247A" w:rsidRPr="00005F20" w:rsidRDefault="0034247A" w:rsidP="00C82F79">
            <w:pPr>
              <w:pStyle w:val="NoSpacing"/>
              <w:rPr>
                <w:lang w:val="en-US"/>
              </w:rPr>
            </w:pPr>
            <w:r w:rsidRPr="00005F20">
              <w:rPr>
                <w:lang w:val="en-US"/>
              </w:rPr>
              <w:t>5 &lt; 3</w:t>
            </w:r>
          </w:p>
        </w:tc>
        <w:tc>
          <w:tcPr>
            <w:tcW w:w="0" w:type="auto"/>
            <w:vAlign w:val="center"/>
            <w:hideMark/>
          </w:tcPr>
          <w:p w14:paraId="65616AC0" w14:textId="77777777" w:rsidR="0034247A" w:rsidRPr="00005F20" w:rsidRDefault="0034247A" w:rsidP="00C82F79">
            <w:pPr>
              <w:pStyle w:val="NoSpacing"/>
              <w:rPr>
                <w:lang w:val="en-US"/>
              </w:rPr>
            </w:pPr>
            <w:r w:rsidRPr="00005F20">
              <w:rPr>
                <w:lang w:val="en-US"/>
              </w:rPr>
              <w:t>false</w:t>
            </w:r>
          </w:p>
        </w:tc>
      </w:tr>
      <w:tr w:rsidR="0034247A" w:rsidRPr="00005F20" w14:paraId="62AFCB9B" w14:textId="77777777" w:rsidTr="00C82F79">
        <w:trPr>
          <w:tblCellSpacing w:w="15" w:type="dxa"/>
        </w:trPr>
        <w:tc>
          <w:tcPr>
            <w:tcW w:w="0" w:type="auto"/>
            <w:vAlign w:val="center"/>
            <w:hideMark/>
          </w:tcPr>
          <w:p w14:paraId="432FBD4B" w14:textId="77777777" w:rsidR="0034247A" w:rsidRPr="00005F20" w:rsidRDefault="0034247A" w:rsidP="00C82F79">
            <w:pPr>
              <w:pStyle w:val="NoSpacing"/>
              <w:rPr>
                <w:lang w:val="en-US"/>
              </w:rPr>
            </w:pPr>
            <w:r w:rsidRPr="00005F20">
              <w:rPr>
                <w:lang w:val="en-US"/>
              </w:rPr>
              <w:t>&gt;=</w:t>
            </w:r>
          </w:p>
        </w:tc>
        <w:tc>
          <w:tcPr>
            <w:tcW w:w="0" w:type="auto"/>
            <w:vAlign w:val="center"/>
            <w:hideMark/>
          </w:tcPr>
          <w:p w14:paraId="197DBA05" w14:textId="77777777" w:rsidR="0034247A" w:rsidRPr="00005F20" w:rsidRDefault="0034247A" w:rsidP="00C82F79">
            <w:pPr>
              <w:pStyle w:val="NoSpacing"/>
              <w:rPr>
                <w:lang w:val="en-US"/>
              </w:rPr>
            </w:pPr>
            <w:r w:rsidRPr="00005F20">
              <w:rPr>
                <w:lang w:val="en-US"/>
              </w:rPr>
              <w:t>Greater than or equal to</w:t>
            </w:r>
          </w:p>
        </w:tc>
        <w:tc>
          <w:tcPr>
            <w:tcW w:w="0" w:type="auto"/>
            <w:vAlign w:val="center"/>
            <w:hideMark/>
          </w:tcPr>
          <w:p w14:paraId="07560825" w14:textId="77777777" w:rsidR="0034247A" w:rsidRPr="00005F20" w:rsidRDefault="0034247A" w:rsidP="00C82F79">
            <w:pPr>
              <w:pStyle w:val="NoSpacing"/>
              <w:rPr>
                <w:lang w:val="en-US"/>
              </w:rPr>
            </w:pPr>
            <w:r w:rsidRPr="00005F20">
              <w:rPr>
                <w:lang w:val="en-US"/>
              </w:rPr>
              <w:t>5 &gt;= 5</w:t>
            </w:r>
          </w:p>
        </w:tc>
        <w:tc>
          <w:tcPr>
            <w:tcW w:w="0" w:type="auto"/>
            <w:vAlign w:val="center"/>
            <w:hideMark/>
          </w:tcPr>
          <w:p w14:paraId="0A831B02" w14:textId="77777777" w:rsidR="0034247A" w:rsidRPr="00005F20" w:rsidRDefault="0034247A" w:rsidP="00C82F79">
            <w:pPr>
              <w:pStyle w:val="NoSpacing"/>
              <w:rPr>
                <w:lang w:val="en-US"/>
              </w:rPr>
            </w:pPr>
            <w:r w:rsidRPr="00005F20">
              <w:rPr>
                <w:lang w:val="en-US"/>
              </w:rPr>
              <w:t>true</w:t>
            </w:r>
          </w:p>
        </w:tc>
      </w:tr>
      <w:tr w:rsidR="0034247A" w:rsidRPr="00005F20" w14:paraId="4C746CA3" w14:textId="77777777" w:rsidTr="00C82F79">
        <w:trPr>
          <w:tblCellSpacing w:w="15" w:type="dxa"/>
        </w:trPr>
        <w:tc>
          <w:tcPr>
            <w:tcW w:w="0" w:type="auto"/>
            <w:vAlign w:val="center"/>
            <w:hideMark/>
          </w:tcPr>
          <w:p w14:paraId="0D22D5C6" w14:textId="77777777" w:rsidR="0034247A" w:rsidRPr="00005F20" w:rsidRDefault="0034247A" w:rsidP="00C82F79">
            <w:pPr>
              <w:pStyle w:val="NoSpacing"/>
              <w:rPr>
                <w:lang w:val="en-US"/>
              </w:rPr>
            </w:pPr>
            <w:r w:rsidRPr="00005F20">
              <w:rPr>
                <w:lang w:val="en-US"/>
              </w:rPr>
              <w:t>&lt;=</w:t>
            </w:r>
          </w:p>
        </w:tc>
        <w:tc>
          <w:tcPr>
            <w:tcW w:w="0" w:type="auto"/>
            <w:vAlign w:val="center"/>
            <w:hideMark/>
          </w:tcPr>
          <w:p w14:paraId="0C6FC5F4" w14:textId="77777777" w:rsidR="0034247A" w:rsidRPr="00005F20" w:rsidRDefault="0034247A" w:rsidP="00C82F79">
            <w:pPr>
              <w:pStyle w:val="NoSpacing"/>
              <w:rPr>
                <w:lang w:val="en-US"/>
              </w:rPr>
            </w:pPr>
            <w:r w:rsidRPr="00005F20">
              <w:rPr>
                <w:lang w:val="en-US"/>
              </w:rPr>
              <w:t>Less than or equal to</w:t>
            </w:r>
          </w:p>
        </w:tc>
        <w:tc>
          <w:tcPr>
            <w:tcW w:w="0" w:type="auto"/>
            <w:vAlign w:val="center"/>
            <w:hideMark/>
          </w:tcPr>
          <w:p w14:paraId="3709DDE2" w14:textId="77777777" w:rsidR="0034247A" w:rsidRPr="00005F20" w:rsidRDefault="0034247A" w:rsidP="00C82F79">
            <w:pPr>
              <w:pStyle w:val="NoSpacing"/>
              <w:rPr>
                <w:lang w:val="en-US"/>
              </w:rPr>
            </w:pPr>
            <w:r w:rsidRPr="00005F20">
              <w:rPr>
                <w:lang w:val="en-US"/>
              </w:rPr>
              <w:t>5 &lt;= 3</w:t>
            </w:r>
          </w:p>
        </w:tc>
        <w:tc>
          <w:tcPr>
            <w:tcW w:w="0" w:type="auto"/>
            <w:vAlign w:val="center"/>
            <w:hideMark/>
          </w:tcPr>
          <w:p w14:paraId="10920271" w14:textId="77777777" w:rsidR="0034247A" w:rsidRPr="00005F20" w:rsidRDefault="0034247A" w:rsidP="00C82F79">
            <w:pPr>
              <w:pStyle w:val="NoSpacing"/>
              <w:rPr>
                <w:lang w:val="en-US"/>
              </w:rPr>
            </w:pPr>
            <w:r w:rsidRPr="00005F20">
              <w:rPr>
                <w:lang w:val="en-US"/>
              </w:rPr>
              <w:t>false</w:t>
            </w:r>
          </w:p>
        </w:tc>
      </w:tr>
    </w:tbl>
    <w:p w14:paraId="29787CE9" w14:textId="77777777" w:rsidR="0034247A" w:rsidRDefault="0034247A" w:rsidP="0034247A">
      <w:pPr>
        <w:pStyle w:val="NoSpacing"/>
        <w:rPr>
          <w:b/>
          <w:bCs/>
          <w:lang w:val="en-US"/>
        </w:rPr>
      </w:pPr>
    </w:p>
    <w:p w14:paraId="0E5CCC5E" w14:textId="77777777" w:rsidR="0034247A" w:rsidRPr="00005F20" w:rsidRDefault="0034247A" w:rsidP="0034247A">
      <w:pPr>
        <w:pStyle w:val="NoSpacing"/>
        <w:rPr>
          <w:b/>
          <w:bCs/>
          <w:lang w:val="en-US"/>
        </w:rPr>
      </w:pPr>
      <w:r w:rsidRPr="00005F20">
        <w:rPr>
          <w:b/>
          <w:bCs/>
          <w:lang w:val="en-US"/>
        </w:rPr>
        <w:t>Example:</w:t>
      </w:r>
    </w:p>
    <w:p w14:paraId="1918DDD6" w14:textId="77777777" w:rsidR="0034247A" w:rsidRPr="00005F20" w:rsidRDefault="0034247A" w:rsidP="0034247A">
      <w:pPr>
        <w:pStyle w:val="NoSpacing"/>
        <w:rPr>
          <w:lang w:val="en-US"/>
        </w:rPr>
      </w:pPr>
      <w:r w:rsidRPr="00005F20">
        <w:rPr>
          <w:lang w:val="en-US"/>
        </w:rPr>
        <w:t>javascript</w:t>
      </w:r>
    </w:p>
    <w:p w14:paraId="6A030A3F" w14:textId="77777777" w:rsidR="0034247A" w:rsidRPr="00005F20" w:rsidRDefault="0034247A" w:rsidP="0034247A">
      <w:pPr>
        <w:pStyle w:val="NoSpacing"/>
        <w:rPr>
          <w:lang w:val="en-US"/>
        </w:rPr>
      </w:pPr>
      <w:r w:rsidRPr="00005F20">
        <w:rPr>
          <w:lang w:val="en-US"/>
        </w:rPr>
        <w:t>Copy code</w:t>
      </w:r>
    </w:p>
    <w:p w14:paraId="11ACF2DF" w14:textId="77777777" w:rsidR="0034247A" w:rsidRPr="00005F20" w:rsidRDefault="0034247A" w:rsidP="0034247A">
      <w:pPr>
        <w:pStyle w:val="NoSpacing"/>
        <w:rPr>
          <w:lang w:val="en-US"/>
        </w:rPr>
      </w:pPr>
      <w:r w:rsidRPr="00005F20">
        <w:rPr>
          <w:lang w:val="en-US"/>
        </w:rPr>
        <w:t>console.log(5 == "5");   // true</w:t>
      </w:r>
    </w:p>
    <w:p w14:paraId="32EE22A3" w14:textId="77777777" w:rsidR="0034247A" w:rsidRPr="00005F20" w:rsidRDefault="0034247A" w:rsidP="0034247A">
      <w:pPr>
        <w:pStyle w:val="NoSpacing"/>
        <w:rPr>
          <w:lang w:val="en-US"/>
        </w:rPr>
      </w:pPr>
      <w:r w:rsidRPr="00005F20">
        <w:rPr>
          <w:lang w:val="en-US"/>
        </w:rPr>
        <w:t>console.log(5 === "5");  // false</w:t>
      </w:r>
    </w:p>
    <w:p w14:paraId="74B3A7F2" w14:textId="77777777" w:rsidR="0034247A" w:rsidRPr="00005F20" w:rsidRDefault="0034247A" w:rsidP="0034247A">
      <w:pPr>
        <w:pStyle w:val="NoSpacing"/>
        <w:rPr>
          <w:lang w:val="en-US"/>
        </w:rPr>
      </w:pPr>
      <w:r w:rsidRPr="00005F20">
        <w:rPr>
          <w:lang w:val="en-US"/>
        </w:rPr>
        <w:t>console.log(10 &gt; 8);     // true</w:t>
      </w:r>
    </w:p>
    <w:p w14:paraId="2B3EDBDD" w14:textId="77777777" w:rsidR="0034247A" w:rsidRPr="00005F20" w:rsidRDefault="0034247A" w:rsidP="0034247A">
      <w:pPr>
        <w:pStyle w:val="NoSpacing"/>
        <w:rPr>
          <w:lang w:val="en-US"/>
        </w:rPr>
      </w:pPr>
      <w:r w:rsidRPr="00005F20">
        <w:rPr>
          <w:lang w:val="en-US"/>
        </w:rPr>
        <w:t>console.log(10 &lt;= 5);    // false</w:t>
      </w:r>
    </w:p>
    <w:p w14:paraId="258564F5" w14:textId="77777777" w:rsidR="0034247A" w:rsidRDefault="0034247A" w:rsidP="0034247A">
      <w:pPr>
        <w:pStyle w:val="NoSpacing"/>
        <w:rPr>
          <w:lang w:val="en-US"/>
        </w:rPr>
      </w:pPr>
      <w:r>
        <w:rPr>
          <w:lang w:val="en-US"/>
        </w:rPr>
        <w:pict w14:anchorId="03A8B127">
          <v:rect id="_x0000_i1044" style="width:0;height:1.5pt" o:hralign="center" o:hrstd="t" o:hr="t" fillcolor="#a0a0a0" stroked="f"/>
        </w:pict>
      </w:r>
    </w:p>
    <w:p w14:paraId="097EE346" w14:textId="77777777" w:rsidR="0034247A" w:rsidRPr="00005F20" w:rsidRDefault="0034247A" w:rsidP="0034247A">
      <w:pPr>
        <w:pStyle w:val="NoSpacing"/>
        <w:rPr>
          <w:lang w:val="en-US"/>
        </w:rPr>
      </w:pPr>
    </w:p>
    <w:p w14:paraId="63E1A6DB" w14:textId="77777777" w:rsidR="0034247A" w:rsidRPr="00005F20" w:rsidRDefault="0034247A" w:rsidP="0034247A">
      <w:pPr>
        <w:pStyle w:val="NoSpacing"/>
        <w:rPr>
          <w:b/>
          <w:bCs/>
          <w:lang w:val="en-US"/>
        </w:rPr>
      </w:pPr>
      <w:r w:rsidRPr="00005F20">
        <w:rPr>
          <w:b/>
          <w:bCs/>
          <w:lang w:val="en-US"/>
        </w:rPr>
        <w:t>4. Logical Operators</w:t>
      </w:r>
    </w:p>
    <w:p w14:paraId="62CB02C3" w14:textId="77777777" w:rsidR="0034247A" w:rsidRDefault="0034247A" w:rsidP="0034247A">
      <w:pPr>
        <w:pStyle w:val="NoSpacing"/>
        <w:rPr>
          <w:lang w:val="en-US"/>
        </w:rPr>
      </w:pPr>
      <w:r w:rsidRPr="00005F20">
        <w:rPr>
          <w:lang w:val="en-US"/>
        </w:rPr>
        <w:t>Used to combine or invert boolean expressions.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0"/>
        <w:gridCol w:w="1800"/>
        <w:gridCol w:w="1170"/>
        <w:gridCol w:w="75"/>
        <w:gridCol w:w="1390"/>
      </w:tblGrid>
      <w:tr w:rsidR="0034247A" w:rsidRPr="00005F20" w14:paraId="25AE6BBE" w14:textId="77777777" w:rsidTr="00C82F79">
        <w:trPr>
          <w:tblHeader/>
          <w:tblCellSpacing w:w="15" w:type="dxa"/>
        </w:trPr>
        <w:tc>
          <w:tcPr>
            <w:tcW w:w="1485" w:type="dxa"/>
            <w:vAlign w:val="center"/>
            <w:hideMark/>
          </w:tcPr>
          <w:p w14:paraId="2135DF90" w14:textId="77777777" w:rsidR="0034247A" w:rsidRPr="00005F20" w:rsidRDefault="0034247A" w:rsidP="00C82F79">
            <w:pPr>
              <w:pStyle w:val="NoSpacing"/>
              <w:rPr>
                <w:b/>
                <w:bCs/>
                <w:lang w:val="en-US"/>
              </w:rPr>
            </w:pPr>
            <w:r w:rsidRPr="00005F20">
              <w:rPr>
                <w:b/>
                <w:bCs/>
                <w:lang w:val="en-US"/>
              </w:rPr>
              <w:t>Operator</w:t>
            </w:r>
          </w:p>
        </w:tc>
        <w:tc>
          <w:tcPr>
            <w:tcW w:w="1770" w:type="dxa"/>
            <w:vAlign w:val="center"/>
            <w:hideMark/>
          </w:tcPr>
          <w:p w14:paraId="2ACE604B" w14:textId="77777777" w:rsidR="0034247A" w:rsidRPr="00005F20" w:rsidRDefault="0034247A" w:rsidP="00C82F79">
            <w:pPr>
              <w:pStyle w:val="NoSpacing"/>
              <w:rPr>
                <w:b/>
                <w:bCs/>
                <w:lang w:val="en-US"/>
              </w:rPr>
            </w:pPr>
            <w:r w:rsidRPr="00005F20">
              <w:rPr>
                <w:b/>
                <w:bCs/>
                <w:lang w:val="en-US"/>
              </w:rPr>
              <w:t>Description</w:t>
            </w:r>
          </w:p>
        </w:tc>
        <w:tc>
          <w:tcPr>
            <w:tcW w:w="1140" w:type="dxa"/>
            <w:vAlign w:val="center"/>
            <w:hideMark/>
          </w:tcPr>
          <w:p w14:paraId="4A50F3F0" w14:textId="77777777" w:rsidR="0034247A" w:rsidRPr="00005F20" w:rsidRDefault="0034247A" w:rsidP="00C82F79">
            <w:pPr>
              <w:pStyle w:val="NoSpacing"/>
              <w:rPr>
                <w:b/>
                <w:bCs/>
                <w:lang w:val="en-US"/>
              </w:rPr>
            </w:pPr>
            <w:r w:rsidRPr="00005F20">
              <w:rPr>
                <w:b/>
                <w:bCs/>
                <w:lang w:val="en-US"/>
              </w:rPr>
              <w:t>Example</w:t>
            </w:r>
          </w:p>
        </w:tc>
        <w:tc>
          <w:tcPr>
            <w:tcW w:w="1420" w:type="dxa"/>
            <w:gridSpan w:val="2"/>
            <w:vAlign w:val="center"/>
            <w:hideMark/>
          </w:tcPr>
          <w:p w14:paraId="1EAB1E19" w14:textId="77777777" w:rsidR="0034247A" w:rsidRPr="00005F20" w:rsidRDefault="0034247A" w:rsidP="00C82F79">
            <w:pPr>
              <w:pStyle w:val="NoSpacing"/>
              <w:rPr>
                <w:b/>
                <w:bCs/>
                <w:lang w:val="en-US"/>
              </w:rPr>
            </w:pPr>
            <w:r w:rsidRPr="00005F20">
              <w:rPr>
                <w:b/>
                <w:bCs/>
                <w:lang w:val="en-US"/>
              </w:rPr>
              <w:t>Output</w:t>
            </w:r>
          </w:p>
        </w:tc>
      </w:tr>
      <w:tr w:rsidR="0034247A" w:rsidRPr="00005F20" w14:paraId="2F41DD71" w14:textId="77777777" w:rsidTr="00C82F79">
        <w:trPr>
          <w:tblCellSpacing w:w="15" w:type="dxa"/>
        </w:trPr>
        <w:tc>
          <w:tcPr>
            <w:tcW w:w="1485" w:type="dxa"/>
            <w:vAlign w:val="center"/>
            <w:hideMark/>
          </w:tcPr>
          <w:p w14:paraId="2F681684" w14:textId="77777777" w:rsidR="0034247A" w:rsidRPr="00005F20" w:rsidRDefault="0034247A" w:rsidP="00C82F79">
            <w:pPr>
              <w:pStyle w:val="NoSpacing"/>
              <w:rPr>
                <w:lang w:val="en-US"/>
              </w:rPr>
            </w:pPr>
            <w:r w:rsidRPr="00005F20">
              <w:rPr>
                <w:lang w:val="en-US"/>
              </w:rPr>
              <w:t>&amp;&amp;</w:t>
            </w:r>
          </w:p>
        </w:tc>
        <w:tc>
          <w:tcPr>
            <w:tcW w:w="1770" w:type="dxa"/>
            <w:vAlign w:val="center"/>
            <w:hideMark/>
          </w:tcPr>
          <w:p w14:paraId="47348C29" w14:textId="77777777" w:rsidR="0034247A" w:rsidRPr="00005F20" w:rsidRDefault="0034247A" w:rsidP="00C82F79">
            <w:pPr>
              <w:pStyle w:val="NoSpacing"/>
              <w:rPr>
                <w:lang w:val="en-US"/>
              </w:rPr>
            </w:pPr>
            <w:r w:rsidRPr="00005F20">
              <w:rPr>
                <w:lang w:val="en-US"/>
              </w:rPr>
              <w:t>Logical AND</w:t>
            </w:r>
          </w:p>
        </w:tc>
        <w:tc>
          <w:tcPr>
            <w:tcW w:w="1215" w:type="dxa"/>
            <w:gridSpan w:val="2"/>
            <w:vAlign w:val="center"/>
            <w:hideMark/>
          </w:tcPr>
          <w:p w14:paraId="45F1E24D" w14:textId="77777777" w:rsidR="0034247A" w:rsidRPr="00005F20" w:rsidRDefault="0034247A" w:rsidP="00C82F79">
            <w:pPr>
              <w:pStyle w:val="NoSpacing"/>
              <w:rPr>
                <w:lang w:val="en-US"/>
              </w:rPr>
            </w:pPr>
            <w:r w:rsidRPr="00005F20">
              <w:rPr>
                <w:lang w:val="en-US"/>
              </w:rPr>
              <w:t>true &amp;&amp; false</w:t>
            </w:r>
          </w:p>
        </w:tc>
        <w:tc>
          <w:tcPr>
            <w:tcW w:w="0" w:type="auto"/>
            <w:vAlign w:val="center"/>
            <w:hideMark/>
          </w:tcPr>
          <w:p w14:paraId="6B8382E8" w14:textId="77777777" w:rsidR="0034247A" w:rsidRPr="00005F20" w:rsidRDefault="0034247A" w:rsidP="00C82F79">
            <w:pPr>
              <w:pStyle w:val="NoSpacing"/>
              <w:rPr>
                <w:lang w:val="en-US"/>
              </w:rPr>
            </w:pPr>
            <w:r w:rsidRPr="00005F20">
              <w:rPr>
                <w:lang w:val="en-US"/>
              </w:rPr>
              <w:t>false</w:t>
            </w:r>
          </w:p>
        </w:tc>
      </w:tr>
      <w:tr w:rsidR="0034247A" w:rsidRPr="00005F20" w14:paraId="5DBAEAAB" w14:textId="77777777" w:rsidTr="00C82F79">
        <w:trPr>
          <w:tblCellSpacing w:w="15" w:type="dxa"/>
        </w:trPr>
        <w:tc>
          <w:tcPr>
            <w:tcW w:w="1485" w:type="dxa"/>
            <w:vAlign w:val="center"/>
            <w:hideMark/>
          </w:tcPr>
          <w:p w14:paraId="0CD905E8" w14:textId="77777777" w:rsidR="0034247A" w:rsidRPr="00005F20" w:rsidRDefault="0034247A" w:rsidP="00C82F79">
            <w:pPr>
              <w:pStyle w:val="NoSpacing"/>
              <w:rPr>
                <w:lang w:val="en-US"/>
              </w:rPr>
            </w:pPr>
            <w:r w:rsidRPr="00005F20">
              <w:rPr>
                <w:lang w:val="en-US"/>
              </w:rPr>
              <w:t>`</w:t>
            </w:r>
          </w:p>
        </w:tc>
        <w:tc>
          <w:tcPr>
            <w:tcW w:w="1770" w:type="dxa"/>
            <w:vAlign w:val="center"/>
            <w:hideMark/>
          </w:tcPr>
          <w:p w14:paraId="7CC43E30" w14:textId="77777777" w:rsidR="0034247A" w:rsidRPr="00005F20" w:rsidRDefault="0034247A" w:rsidP="00C82F79">
            <w:pPr>
              <w:pStyle w:val="NoSpacing"/>
              <w:rPr>
                <w:lang w:val="en-US"/>
              </w:rPr>
            </w:pPr>
          </w:p>
        </w:tc>
        <w:tc>
          <w:tcPr>
            <w:tcW w:w="1215" w:type="dxa"/>
            <w:gridSpan w:val="2"/>
            <w:vAlign w:val="center"/>
            <w:hideMark/>
          </w:tcPr>
          <w:p w14:paraId="0F92BE63" w14:textId="77777777" w:rsidR="0034247A" w:rsidRPr="00005F20" w:rsidRDefault="0034247A" w:rsidP="00C82F79">
            <w:pPr>
              <w:pStyle w:val="NoSpacing"/>
              <w:rPr>
                <w:lang w:val="en-US"/>
              </w:rPr>
            </w:pPr>
            <w:r w:rsidRPr="00005F20">
              <w:rPr>
                <w:lang w:val="en-US"/>
              </w:rPr>
              <w:t>`</w:t>
            </w:r>
          </w:p>
        </w:tc>
        <w:tc>
          <w:tcPr>
            <w:tcW w:w="0" w:type="auto"/>
            <w:vAlign w:val="center"/>
            <w:hideMark/>
          </w:tcPr>
          <w:p w14:paraId="0B9E94B0" w14:textId="77777777" w:rsidR="0034247A" w:rsidRPr="00005F20" w:rsidRDefault="0034247A" w:rsidP="00C82F79">
            <w:pPr>
              <w:pStyle w:val="NoSpacing"/>
              <w:rPr>
                <w:lang w:val="en-US"/>
              </w:rPr>
            </w:pPr>
            <w:r w:rsidRPr="00005F20">
              <w:rPr>
                <w:lang w:val="en-US"/>
              </w:rPr>
              <w:t>Logical OR</w:t>
            </w:r>
          </w:p>
        </w:tc>
      </w:tr>
      <w:tr w:rsidR="0034247A" w:rsidRPr="00005F20" w14:paraId="5C3C6517" w14:textId="77777777" w:rsidTr="00C82F79">
        <w:trPr>
          <w:tblCellSpacing w:w="15" w:type="dxa"/>
        </w:trPr>
        <w:tc>
          <w:tcPr>
            <w:tcW w:w="1485" w:type="dxa"/>
            <w:vAlign w:val="center"/>
            <w:hideMark/>
          </w:tcPr>
          <w:p w14:paraId="66C98DF1" w14:textId="77777777" w:rsidR="0034247A" w:rsidRPr="00005F20" w:rsidRDefault="0034247A" w:rsidP="00C82F79">
            <w:pPr>
              <w:pStyle w:val="NoSpacing"/>
              <w:rPr>
                <w:lang w:val="en-US"/>
              </w:rPr>
            </w:pPr>
            <w:r w:rsidRPr="00005F20">
              <w:rPr>
                <w:lang w:val="en-US"/>
              </w:rPr>
              <w:t>!</w:t>
            </w:r>
          </w:p>
        </w:tc>
        <w:tc>
          <w:tcPr>
            <w:tcW w:w="1770" w:type="dxa"/>
            <w:vAlign w:val="center"/>
            <w:hideMark/>
          </w:tcPr>
          <w:p w14:paraId="5D573F00" w14:textId="77777777" w:rsidR="0034247A" w:rsidRPr="00005F20" w:rsidRDefault="0034247A" w:rsidP="00C82F79">
            <w:pPr>
              <w:pStyle w:val="NoSpacing"/>
              <w:rPr>
                <w:lang w:val="en-US"/>
              </w:rPr>
            </w:pPr>
            <w:r w:rsidRPr="00005F20">
              <w:rPr>
                <w:lang w:val="en-US"/>
              </w:rPr>
              <w:t>Logical NOT</w:t>
            </w:r>
          </w:p>
        </w:tc>
        <w:tc>
          <w:tcPr>
            <w:tcW w:w="1215" w:type="dxa"/>
            <w:gridSpan w:val="2"/>
            <w:vAlign w:val="center"/>
            <w:hideMark/>
          </w:tcPr>
          <w:p w14:paraId="7718C4C7" w14:textId="77777777" w:rsidR="0034247A" w:rsidRPr="00005F20" w:rsidRDefault="0034247A" w:rsidP="00C82F79">
            <w:pPr>
              <w:pStyle w:val="NoSpacing"/>
              <w:rPr>
                <w:lang w:val="en-US"/>
              </w:rPr>
            </w:pPr>
            <w:r w:rsidRPr="00005F20">
              <w:rPr>
                <w:lang w:val="en-US"/>
              </w:rPr>
              <w:t>!true</w:t>
            </w:r>
          </w:p>
        </w:tc>
        <w:tc>
          <w:tcPr>
            <w:tcW w:w="0" w:type="auto"/>
            <w:vAlign w:val="center"/>
            <w:hideMark/>
          </w:tcPr>
          <w:p w14:paraId="0C420812" w14:textId="77777777" w:rsidR="0034247A" w:rsidRPr="00005F20" w:rsidRDefault="0034247A" w:rsidP="00C82F79">
            <w:pPr>
              <w:pStyle w:val="NoSpacing"/>
              <w:rPr>
                <w:lang w:val="en-US"/>
              </w:rPr>
            </w:pPr>
            <w:r w:rsidRPr="00005F20">
              <w:rPr>
                <w:lang w:val="en-US"/>
              </w:rPr>
              <w:t>false</w:t>
            </w:r>
          </w:p>
        </w:tc>
      </w:tr>
    </w:tbl>
    <w:p w14:paraId="13FF194C" w14:textId="77777777" w:rsidR="0034247A" w:rsidRDefault="0034247A" w:rsidP="0034247A">
      <w:pPr>
        <w:pStyle w:val="NoSpacing"/>
        <w:rPr>
          <w:b/>
          <w:bCs/>
          <w:lang w:val="en-US"/>
        </w:rPr>
      </w:pPr>
    </w:p>
    <w:p w14:paraId="3C7A2857" w14:textId="77777777" w:rsidR="0034247A" w:rsidRPr="00005F20" w:rsidRDefault="0034247A" w:rsidP="0034247A">
      <w:pPr>
        <w:pStyle w:val="NoSpacing"/>
        <w:rPr>
          <w:b/>
          <w:bCs/>
          <w:lang w:val="en-US"/>
        </w:rPr>
      </w:pPr>
      <w:r w:rsidRPr="00005F20">
        <w:rPr>
          <w:b/>
          <w:bCs/>
          <w:lang w:val="en-US"/>
        </w:rPr>
        <w:t>Example:</w:t>
      </w:r>
    </w:p>
    <w:p w14:paraId="356A6022" w14:textId="77777777" w:rsidR="0034247A" w:rsidRPr="00005F20" w:rsidRDefault="0034247A" w:rsidP="0034247A">
      <w:pPr>
        <w:pStyle w:val="NoSpacing"/>
        <w:rPr>
          <w:lang w:val="en-US"/>
        </w:rPr>
      </w:pPr>
      <w:r w:rsidRPr="00005F20">
        <w:rPr>
          <w:lang w:val="en-US"/>
        </w:rPr>
        <w:t>let x = true, y = false;</w:t>
      </w:r>
    </w:p>
    <w:p w14:paraId="4CF6B99D" w14:textId="77777777" w:rsidR="0034247A" w:rsidRPr="00005F20" w:rsidRDefault="0034247A" w:rsidP="0034247A">
      <w:pPr>
        <w:pStyle w:val="NoSpacing"/>
        <w:rPr>
          <w:lang w:val="en-US"/>
        </w:rPr>
      </w:pPr>
      <w:r w:rsidRPr="00005F20">
        <w:rPr>
          <w:lang w:val="en-US"/>
        </w:rPr>
        <w:t>console.log(x &amp;&amp; y); // false</w:t>
      </w:r>
    </w:p>
    <w:p w14:paraId="303B9DE5" w14:textId="77777777" w:rsidR="0034247A" w:rsidRPr="00005F20" w:rsidRDefault="0034247A" w:rsidP="0034247A">
      <w:pPr>
        <w:pStyle w:val="NoSpacing"/>
        <w:rPr>
          <w:lang w:val="en-US"/>
        </w:rPr>
      </w:pPr>
      <w:r w:rsidRPr="00005F20">
        <w:rPr>
          <w:lang w:val="en-US"/>
        </w:rPr>
        <w:t>console.log(x || y); // true</w:t>
      </w:r>
    </w:p>
    <w:p w14:paraId="7A251635" w14:textId="77777777" w:rsidR="0034247A" w:rsidRPr="00005F20" w:rsidRDefault="0034247A" w:rsidP="0034247A">
      <w:pPr>
        <w:pStyle w:val="NoSpacing"/>
        <w:rPr>
          <w:lang w:val="en-US"/>
        </w:rPr>
      </w:pPr>
      <w:r w:rsidRPr="00005F20">
        <w:rPr>
          <w:lang w:val="en-US"/>
        </w:rPr>
        <w:t>console.log(!x);     // false</w:t>
      </w:r>
    </w:p>
    <w:p w14:paraId="7BD1DC0C" w14:textId="77777777" w:rsidR="0034247A" w:rsidRDefault="0034247A" w:rsidP="0034247A">
      <w:pPr>
        <w:pStyle w:val="NoSpacing"/>
        <w:rPr>
          <w:lang w:val="en-US"/>
        </w:rPr>
      </w:pPr>
    </w:p>
    <w:p w14:paraId="3CF3AEAC" w14:textId="77777777" w:rsidR="0034247A" w:rsidRDefault="0034247A" w:rsidP="0034247A">
      <w:pPr>
        <w:pStyle w:val="NoSpacing"/>
        <w:rPr>
          <w:b/>
          <w:bCs/>
          <w:sz w:val="40"/>
          <w:szCs w:val="40"/>
          <w:lang w:val="en-US"/>
        </w:rPr>
      </w:pPr>
      <w:r w:rsidRPr="00AD7846">
        <w:rPr>
          <w:b/>
          <w:bCs/>
          <w:sz w:val="40"/>
          <w:szCs w:val="40"/>
          <w:lang w:val="en-US"/>
        </w:rPr>
        <w:lastRenderedPageBreak/>
        <w:t>Q</w:t>
      </w:r>
      <w:r>
        <w:rPr>
          <w:b/>
          <w:bCs/>
          <w:sz w:val="40"/>
          <w:szCs w:val="40"/>
          <w:lang w:val="en-US"/>
        </w:rPr>
        <w:t xml:space="preserve"> 6 </w:t>
      </w:r>
      <w:r w:rsidRPr="003A2071">
        <w:rPr>
          <w:b/>
          <w:bCs/>
          <w:sz w:val="40"/>
          <w:szCs w:val="40"/>
          <w:lang w:val="en-US"/>
        </w:rPr>
        <w:t xml:space="preserve">: </w:t>
      </w:r>
      <w:r w:rsidRPr="001B17BA">
        <w:rPr>
          <w:b/>
          <w:bCs/>
          <w:sz w:val="40"/>
          <w:szCs w:val="40"/>
          <w:lang w:val="en-US"/>
        </w:rPr>
        <w:t xml:space="preserve"> What are variables in JavaScript? How do you declare a variable using var, let,</w:t>
      </w:r>
      <w:r>
        <w:rPr>
          <w:b/>
          <w:bCs/>
          <w:sz w:val="40"/>
          <w:szCs w:val="40"/>
          <w:lang w:val="en-US"/>
        </w:rPr>
        <w:t xml:space="preserve"> </w:t>
      </w:r>
      <w:r w:rsidRPr="001B17BA">
        <w:rPr>
          <w:b/>
          <w:bCs/>
          <w:sz w:val="40"/>
          <w:szCs w:val="40"/>
          <w:lang w:val="en-US"/>
        </w:rPr>
        <w:t>and</w:t>
      </w:r>
      <w:r>
        <w:rPr>
          <w:b/>
          <w:bCs/>
          <w:sz w:val="40"/>
          <w:szCs w:val="40"/>
          <w:lang w:val="en-US"/>
        </w:rPr>
        <w:t xml:space="preserve"> </w:t>
      </w:r>
      <w:r w:rsidRPr="00805D5D">
        <w:rPr>
          <w:b/>
          <w:bCs/>
          <w:sz w:val="40"/>
          <w:szCs w:val="40"/>
          <w:lang w:val="en-US"/>
        </w:rPr>
        <w:t>const?</w:t>
      </w:r>
    </w:p>
    <w:p w14:paraId="6B80CF21" w14:textId="77777777" w:rsidR="0034247A" w:rsidRDefault="0034247A" w:rsidP="0034247A">
      <w:pPr>
        <w:pStyle w:val="NoSpacing"/>
        <w:rPr>
          <w:b/>
          <w:bCs/>
          <w:sz w:val="40"/>
          <w:szCs w:val="40"/>
          <w:lang w:val="en-US"/>
        </w:rPr>
      </w:pPr>
    </w:p>
    <w:p w14:paraId="47970C3D" w14:textId="77777777" w:rsidR="0034247A" w:rsidRDefault="0034247A" w:rsidP="0034247A">
      <w:pPr>
        <w:pStyle w:val="NoSpacing"/>
        <w:rPr>
          <w:b/>
          <w:bCs/>
          <w:sz w:val="36"/>
          <w:szCs w:val="36"/>
          <w:lang w:val="en-US"/>
        </w:rPr>
      </w:pPr>
      <w:r w:rsidRPr="00137F55">
        <w:rPr>
          <w:b/>
          <w:bCs/>
          <w:sz w:val="36"/>
          <w:szCs w:val="36"/>
          <w:lang w:val="en-US"/>
        </w:rPr>
        <w:t>Ans</w:t>
      </w:r>
      <w:r>
        <w:rPr>
          <w:b/>
          <w:bCs/>
          <w:sz w:val="36"/>
          <w:szCs w:val="36"/>
          <w:lang w:val="en-US"/>
        </w:rPr>
        <w:t>.</w:t>
      </w:r>
    </w:p>
    <w:p w14:paraId="08BD65B1" w14:textId="77777777" w:rsidR="0034247A" w:rsidRPr="00307991" w:rsidRDefault="0034247A" w:rsidP="0034247A">
      <w:pPr>
        <w:pStyle w:val="NoSpacing"/>
        <w:rPr>
          <w:sz w:val="36"/>
          <w:szCs w:val="36"/>
          <w:lang w:val="en-US"/>
        </w:rPr>
      </w:pPr>
      <w:r w:rsidRPr="00307991">
        <w:rPr>
          <w:sz w:val="36"/>
          <w:szCs w:val="36"/>
          <w:lang w:val="en-US"/>
        </w:rPr>
        <w:t>Summary of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0"/>
        <w:gridCol w:w="2340"/>
        <w:gridCol w:w="2341"/>
        <w:gridCol w:w="2243"/>
      </w:tblGrid>
      <w:tr w:rsidR="0034247A" w:rsidRPr="00307991" w14:paraId="4D110C69" w14:textId="77777777" w:rsidTr="00C82F79">
        <w:trPr>
          <w:tblHeader/>
          <w:tblCellSpacing w:w="15" w:type="dxa"/>
        </w:trPr>
        <w:tc>
          <w:tcPr>
            <w:tcW w:w="2385" w:type="dxa"/>
            <w:vAlign w:val="center"/>
            <w:hideMark/>
          </w:tcPr>
          <w:p w14:paraId="64F2EF7F" w14:textId="77777777" w:rsidR="0034247A" w:rsidRPr="00307991" w:rsidRDefault="0034247A" w:rsidP="00C82F79">
            <w:pPr>
              <w:pStyle w:val="NoSpacing"/>
              <w:rPr>
                <w:sz w:val="36"/>
                <w:szCs w:val="36"/>
                <w:lang w:val="en-US"/>
              </w:rPr>
            </w:pPr>
            <w:r w:rsidRPr="00307991">
              <w:rPr>
                <w:sz w:val="36"/>
                <w:szCs w:val="36"/>
                <w:lang w:val="en-US"/>
              </w:rPr>
              <w:t>Feature</w:t>
            </w:r>
          </w:p>
        </w:tc>
        <w:tc>
          <w:tcPr>
            <w:tcW w:w="2310" w:type="dxa"/>
            <w:vAlign w:val="center"/>
            <w:hideMark/>
          </w:tcPr>
          <w:p w14:paraId="56DABDD1" w14:textId="77777777" w:rsidR="0034247A" w:rsidRPr="00307991" w:rsidRDefault="0034247A" w:rsidP="00C82F79">
            <w:pPr>
              <w:pStyle w:val="NoSpacing"/>
              <w:rPr>
                <w:sz w:val="36"/>
                <w:szCs w:val="36"/>
                <w:lang w:val="en-US"/>
              </w:rPr>
            </w:pPr>
            <w:r w:rsidRPr="00307991">
              <w:rPr>
                <w:sz w:val="36"/>
                <w:szCs w:val="36"/>
                <w:lang w:val="en-US"/>
              </w:rPr>
              <w:t>var</w:t>
            </w:r>
          </w:p>
        </w:tc>
        <w:tc>
          <w:tcPr>
            <w:tcW w:w="2311" w:type="dxa"/>
            <w:vAlign w:val="center"/>
            <w:hideMark/>
          </w:tcPr>
          <w:p w14:paraId="20B0DD3C" w14:textId="77777777" w:rsidR="0034247A" w:rsidRPr="00307991" w:rsidRDefault="0034247A" w:rsidP="00C82F79">
            <w:pPr>
              <w:pStyle w:val="NoSpacing"/>
              <w:rPr>
                <w:sz w:val="36"/>
                <w:szCs w:val="36"/>
                <w:lang w:val="en-US"/>
              </w:rPr>
            </w:pPr>
            <w:r w:rsidRPr="00307991">
              <w:rPr>
                <w:sz w:val="36"/>
                <w:szCs w:val="36"/>
                <w:lang w:val="en-US"/>
              </w:rPr>
              <w:t>let</w:t>
            </w:r>
          </w:p>
        </w:tc>
        <w:tc>
          <w:tcPr>
            <w:tcW w:w="0" w:type="auto"/>
            <w:vAlign w:val="center"/>
            <w:hideMark/>
          </w:tcPr>
          <w:p w14:paraId="3C240643" w14:textId="77777777" w:rsidR="0034247A" w:rsidRPr="00307991" w:rsidRDefault="0034247A" w:rsidP="00C82F79">
            <w:pPr>
              <w:pStyle w:val="NoSpacing"/>
              <w:rPr>
                <w:sz w:val="36"/>
                <w:szCs w:val="36"/>
                <w:lang w:val="en-US"/>
              </w:rPr>
            </w:pPr>
            <w:r w:rsidRPr="00307991">
              <w:rPr>
                <w:sz w:val="36"/>
                <w:szCs w:val="36"/>
                <w:lang w:val="en-US"/>
              </w:rPr>
              <w:t>const</w:t>
            </w:r>
          </w:p>
        </w:tc>
      </w:tr>
      <w:tr w:rsidR="0034247A" w:rsidRPr="00307991" w14:paraId="020571CC" w14:textId="77777777" w:rsidTr="00C82F79">
        <w:trPr>
          <w:tblCellSpacing w:w="15" w:type="dxa"/>
        </w:trPr>
        <w:tc>
          <w:tcPr>
            <w:tcW w:w="2385" w:type="dxa"/>
            <w:vAlign w:val="center"/>
            <w:hideMark/>
          </w:tcPr>
          <w:p w14:paraId="2215EA58" w14:textId="77777777" w:rsidR="0034247A" w:rsidRPr="00307991" w:rsidRDefault="0034247A" w:rsidP="00C82F79">
            <w:pPr>
              <w:pStyle w:val="NoSpacing"/>
              <w:rPr>
                <w:sz w:val="36"/>
                <w:szCs w:val="36"/>
                <w:lang w:val="en-US"/>
              </w:rPr>
            </w:pPr>
            <w:r w:rsidRPr="00307991">
              <w:rPr>
                <w:sz w:val="36"/>
                <w:szCs w:val="36"/>
                <w:lang w:val="en-US"/>
              </w:rPr>
              <w:t>Scope</w:t>
            </w:r>
          </w:p>
        </w:tc>
        <w:tc>
          <w:tcPr>
            <w:tcW w:w="2310" w:type="dxa"/>
            <w:vAlign w:val="center"/>
            <w:hideMark/>
          </w:tcPr>
          <w:p w14:paraId="3DCBEF69" w14:textId="77777777" w:rsidR="0034247A" w:rsidRPr="00307991" w:rsidRDefault="0034247A" w:rsidP="00C82F79">
            <w:pPr>
              <w:pStyle w:val="NoSpacing"/>
              <w:rPr>
                <w:sz w:val="36"/>
                <w:szCs w:val="36"/>
                <w:lang w:val="en-US"/>
              </w:rPr>
            </w:pPr>
            <w:r w:rsidRPr="00307991">
              <w:rPr>
                <w:sz w:val="36"/>
                <w:szCs w:val="36"/>
                <w:lang w:val="en-US"/>
              </w:rPr>
              <w:t>Function-scoped</w:t>
            </w:r>
          </w:p>
        </w:tc>
        <w:tc>
          <w:tcPr>
            <w:tcW w:w="2311" w:type="dxa"/>
            <w:vAlign w:val="center"/>
            <w:hideMark/>
          </w:tcPr>
          <w:p w14:paraId="53AC66E2" w14:textId="77777777" w:rsidR="0034247A" w:rsidRPr="00307991" w:rsidRDefault="0034247A" w:rsidP="00C82F79">
            <w:pPr>
              <w:pStyle w:val="NoSpacing"/>
              <w:rPr>
                <w:sz w:val="36"/>
                <w:szCs w:val="36"/>
                <w:lang w:val="en-US"/>
              </w:rPr>
            </w:pPr>
            <w:r w:rsidRPr="00307991">
              <w:rPr>
                <w:sz w:val="36"/>
                <w:szCs w:val="36"/>
                <w:lang w:val="en-US"/>
              </w:rPr>
              <w:t>Block-scoped</w:t>
            </w:r>
          </w:p>
        </w:tc>
        <w:tc>
          <w:tcPr>
            <w:tcW w:w="0" w:type="auto"/>
            <w:vAlign w:val="center"/>
            <w:hideMark/>
          </w:tcPr>
          <w:p w14:paraId="17F3E0D8" w14:textId="77777777" w:rsidR="0034247A" w:rsidRPr="00307991" w:rsidRDefault="0034247A" w:rsidP="00C82F79">
            <w:pPr>
              <w:pStyle w:val="NoSpacing"/>
              <w:rPr>
                <w:sz w:val="36"/>
                <w:szCs w:val="36"/>
                <w:lang w:val="en-US"/>
              </w:rPr>
            </w:pPr>
            <w:r w:rsidRPr="00307991">
              <w:rPr>
                <w:sz w:val="36"/>
                <w:szCs w:val="36"/>
                <w:lang w:val="en-US"/>
              </w:rPr>
              <w:t>Block-scoped</w:t>
            </w:r>
          </w:p>
        </w:tc>
      </w:tr>
      <w:tr w:rsidR="0034247A" w:rsidRPr="00307991" w14:paraId="4E34A0AA" w14:textId="77777777" w:rsidTr="00C82F79">
        <w:trPr>
          <w:tblCellSpacing w:w="15" w:type="dxa"/>
        </w:trPr>
        <w:tc>
          <w:tcPr>
            <w:tcW w:w="2385" w:type="dxa"/>
            <w:vAlign w:val="center"/>
            <w:hideMark/>
          </w:tcPr>
          <w:p w14:paraId="25EB62D9" w14:textId="77777777" w:rsidR="0034247A" w:rsidRPr="00307991" w:rsidRDefault="0034247A" w:rsidP="00C82F79">
            <w:pPr>
              <w:pStyle w:val="NoSpacing"/>
              <w:rPr>
                <w:sz w:val="36"/>
                <w:szCs w:val="36"/>
                <w:lang w:val="en-US"/>
              </w:rPr>
            </w:pPr>
            <w:r w:rsidRPr="00307991">
              <w:rPr>
                <w:sz w:val="36"/>
                <w:szCs w:val="36"/>
                <w:lang w:val="en-US"/>
              </w:rPr>
              <w:t>Hoisting</w:t>
            </w:r>
          </w:p>
        </w:tc>
        <w:tc>
          <w:tcPr>
            <w:tcW w:w="2310" w:type="dxa"/>
            <w:vAlign w:val="center"/>
            <w:hideMark/>
          </w:tcPr>
          <w:p w14:paraId="523BDA1A" w14:textId="77777777" w:rsidR="0034247A" w:rsidRPr="00307991" w:rsidRDefault="0034247A" w:rsidP="00C82F79">
            <w:pPr>
              <w:pStyle w:val="NoSpacing"/>
              <w:rPr>
                <w:sz w:val="36"/>
                <w:szCs w:val="36"/>
                <w:lang w:val="en-US"/>
              </w:rPr>
            </w:pPr>
            <w:r w:rsidRPr="00307991">
              <w:rPr>
                <w:sz w:val="36"/>
                <w:szCs w:val="36"/>
                <w:lang w:val="en-US"/>
              </w:rPr>
              <w:t>Hoisted (initialized as undefined)</w:t>
            </w:r>
          </w:p>
        </w:tc>
        <w:tc>
          <w:tcPr>
            <w:tcW w:w="2311" w:type="dxa"/>
            <w:vAlign w:val="center"/>
            <w:hideMark/>
          </w:tcPr>
          <w:p w14:paraId="5D2AFBEC" w14:textId="77777777" w:rsidR="0034247A" w:rsidRPr="00307991" w:rsidRDefault="0034247A" w:rsidP="00C82F79">
            <w:pPr>
              <w:pStyle w:val="NoSpacing"/>
              <w:rPr>
                <w:sz w:val="36"/>
                <w:szCs w:val="36"/>
                <w:lang w:val="en-US"/>
              </w:rPr>
            </w:pPr>
            <w:r w:rsidRPr="00307991">
              <w:rPr>
                <w:sz w:val="36"/>
                <w:szCs w:val="36"/>
                <w:lang w:val="en-US"/>
              </w:rPr>
              <w:t>Hoisted (not initialized)</w:t>
            </w:r>
          </w:p>
        </w:tc>
        <w:tc>
          <w:tcPr>
            <w:tcW w:w="0" w:type="auto"/>
            <w:vAlign w:val="center"/>
            <w:hideMark/>
          </w:tcPr>
          <w:p w14:paraId="550F7CD3" w14:textId="77777777" w:rsidR="0034247A" w:rsidRPr="00307991" w:rsidRDefault="0034247A" w:rsidP="00C82F79">
            <w:pPr>
              <w:pStyle w:val="NoSpacing"/>
              <w:rPr>
                <w:sz w:val="36"/>
                <w:szCs w:val="36"/>
                <w:lang w:val="en-US"/>
              </w:rPr>
            </w:pPr>
            <w:r w:rsidRPr="00307991">
              <w:rPr>
                <w:sz w:val="36"/>
                <w:szCs w:val="36"/>
                <w:lang w:val="en-US"/>
              </w:rPr>
              <w:t>Hoisted (not initialized)</w:t>
            </w:r>
          </w:p>
        </w:tc>
      </w:tr>
      <w:tr w:rsidR="0034247A" w:rsidRPr="00307991" w14:paraId="371D6A7A" w14:textId="77777777" w:rsidTr="00C82F79">
        <w:trPr>
          <w:tblCellSpacing w:w="15" w:type="dxa"/>
        </w:trPr>
        <w:tc>
          <w:tcPr>
            <w:tcW w:w="2385" w:type="dxa"/>
            <w:vAlign w:val="center"/>
            <w:hideMark/>
          </w:tcPr>
          <w:p w14:paraId="540476D1" w14:textId="77777777" w:rsidR="0034247A" w:rsidRPr="00307991" w:rsidRDefault="0034247A" w:rsidP="00C82F79">
            <w:pPr>
              <w:pStyle w:val="NoSpacing"/>
              <w:rPr>
                <w:sz w:val="36"/>
                <w:szCs w:val="36"/>
                <w:lang w:val="en-US"/>
              </w:rPr>
            </w:pPr>
            <w:r w:rsidRPr="00307991">
              <w:rPr>
                <w:sz w:val="36"/>
                <w:szCs w:val="36"/>
                <w:lang w:val="en-US"/>
              </w:rPr>
              <w:t>Reassignment</w:t>
            </w:r>
          </w:p>
        </w:tc>
        <w:tc>
          <w:tcPr>
            <w:tcW w:w="2310" w:type="dxa"/>
            <w:vAlign w:val="center"/>
            <w:hideMark/>
          </w:tcPr>
          <w:p w14:paraId="4A4F20B1" w14:textId="77777777" w:rsidR="0034247A" w:rsidRPr="00307991" w:rsidRDefault="0034247A" w:rsidP="00C82F79">
            <w:pPr>
              <w:pStyle w:val="NoSpacing"/>
              <w:rPr>
                <w:sz w:val="36"/>
                <w:szCs w:val="36"/>
                <w:lang w:val="en-US"/>
              </w:rPr>
            </w:pPr>
            <w:r w:rsidRPr="00307991">
              <w:rPr>
                <w:sz w:val="36"/>
                <w:szCs w:val="36"/>
                <w:lang w:val="en-US"/>
              </w:rPr>
              <w:t>Allowed</w:t>
            </w:r>
          </w:p>
        </w:tc>
        <w:tc>
          <w:tcPr>
            <w:tcW w:w="2311" w:type="dxa"/>
            <w:vAlign w:val="center"/>
            <w:hideMark/>
          </w:tcPr>
          <w:p w14:paraId="58A60E4D" w14:textId="77777777" w:rsidR="0034247A" w:rsidRPr="00307991" w:rsidRDefault="0034247A" w:rsidP="00C82F79">
            <w:pPr>
              <w:pStyle w:val="NoSpacing"/>
              <w:rPr>
                <w:sz w:val="36"/>
                <w:szCs w:val="36"/>
                <w:lang w:val="en-US"/>
              </w:rPr>
            </w:pPr>
            <w:r w:rsidRPr="00307991">
              <w:rPr>
                <w:sz w:val="36"/>
                <w:szCs w:val="36"/>
                <w:lang w:val="en-US"/>
              </w:rPr>
              <w:t>Allowed</w:t>
            </w:r>
          </w:p>
        </w:tc>
        <w:tc>
          <w:tcPr>
            <w:tcW w:w="0" w:type="auto"/>
            <w:vAlign w:val="center"/>
            <w:hideMark/>
          </w:tcPr>
          <w:p w14:paraId="757F7E4E" w14:textId="77777777" w:rsidR="0034247A" w:rsidRPr="00307991" w:rsidRDefault="0034247A" w:rsidP="00C82F79">
            <w:pPr>
              <w:pStyle w:val="NoSpacing"/>
              <w:rPr>
                <w:sz w:val="36"/>
                <w:szCs w:val="36"/>
                <w:lang w:val="en-US"/>
              </w:rPr>
            </w:pPr>
            <w:r w:rsidRPr="00307991">
              <w:rPr>
                <w:sz w:val="36"/>
                <w:szCs w:val="36"/>
                <w:lang w:val="en-US"/>
              </w:rPr>
              <w:t>Not allowed</w:t>
            </w:r>
          </w:p>
        </w:tc>
      </w:tr>
      <w:tr w:rsidR="0034247A" w:rsidRPr="00307991" w14:paraId="3B0E0913" w14:textId="77777777" w:rsidTr="00C82F79">
        <w:trPr>
          <w:tblCellSpacing w:w="15" w:type="dxa"/>
        </w:trPr>
        <w:tc>
          <w:tcPr>
            <w:tcW w:w="2385" w:type="dxa"/>
            <w:vAlign w:val="center"/>
            <w:hideMark/>
          </w:tcPr>
          <w:p w14:paraId="7E8A92C6" w14:textId="77777777" w:rsidR="0034247A" w:rsidRPr="00307991" w:rsidRDefault="0034247A" w:rsidP="00C82F79">
            <w:pPr>
              <w:pStyle w:val="NoSpacing"/>
              <w:rPr>
                <w:sz w:val="36"/>
                <w:szCs w:val="36"/>
                <w:lang w:val="en-US"/>
              </w:rPr>
            </w:pPr>
            <w:r w:rsidRPr="00307991">
              <w:rPr>
                <w:sz w:val="36"/>
                <w:szCs w:val="36"/>
                <w:lang w:val="en-US"/>
              </w:rPr>
              <w:t>Re-declaration</w:t>
            </w:r>
          </w:p>
        </w:tc>
        <w:tc>
          <w:tcPr>
            <w:tcW w:w="2310" w:type="dxa"/>
            <w:vAlign w:val="center"/>
            <w:hideMark/>
          </w:tcPr>
          <w:p w14:paraId="252DA892" w14:textId="77777777" w:rsidR="0034247A" w:rsidRPr="00307991" w:rsidRDefault="0034247A" w:rsidP="00C82F79">
            <w:pPr>
              <w:pStyle w:val="NoSpacing"/>
              <w:rPr>
                <w:sz w:val="36"/>
                <w:szCs w:val="36"/>
                <w:lang w:val="en-US"/>
              </w:rPr>
            </w:pPr>
            <w:r w:rsidRPr="00307991">
              <w:rPr>
                <w:sz w:val="36"/>
                <w:szCs w:val="36"/>
                <w:lang w:val="en-US"/>
              </w:rPr>
              <w:t>Allowed</w:t>
            </w:r>
          </w:p>
        </w:tc>
        <w:tc>
          <w:tcPr>
            <w:tcW w:w="2311" w:type="dxa"/>
            <w:vAlign w:val="center"/>
            <w:hideMark/>
          </w:tcPr>
          <w:p w14:paraId="63A8BF94" w14:textId="77777777" w:rsidR="0034247A" w:rsidRPr="00307991" w:rsidRDefault="0034247A" w:rsidP="00C82F79">
            <w:pPr>
              <w:pStyle w:val="NoSpacing"/>
              <w:rPr>
                <w:sz w:val="36"/>
                <w:szCs w:val="36"/>
                <w:lang w:val="en-US"/>
              </w:rPr>
            </w:pPr>
            <w:r w:rsidRPr="00307991">
              <w:rPr>
                <w:sz w:val="36"/>
                <w:szCs w:val="36"/>
                <w:lang w:val="en-US"/>
              </w:rPr>
              <w:t>Not allowed</w:t>
            </w:r>
          </w:p>
        </w:tc>
        <w:tc>
          <w:tcPr>
            <w:tcW w:w="0" w:type="auto"/>
            <w:vAlign w:val="center"/>
            <w:hideMark/>
          </w:tcPr>
          <w:p w14:paraId="5BCA8919" w14:textId="77777777" w:rsidR="0034247A" w:rsidRPr="00A328FA" w:rsidRDefault="0034247A" w:rsidP="00C82F79">
            <w:pPr>
              <w:pStyle w:val="NoSpacing"/>
              <w:rPr>
                <w:sz w:val="36"/>
                <w:szCs w:val="36"/>
                <w:lang w:val="en-US"/>
              </w:rPr>
            </w:pPr>
            <w:r w:rsidRPr="00307991">
              <w:rPr>
                <w:sz w:val="36"/>
                <w:szCs w:val="36"/>
                <w:lang w:val="en-US"/>
              </w:rPr>
              <w:t>Not allowed</w:t>
            </w:r>
          </w:p>
          <w:p w14:paraId="03FA7959" w14:textId="77777777" w:rsidR="0034247A" w:rsidRPr="00307991" w:rsidRDefault="0034247A" w:rsidP="00C82F79">
            <w:pPr>
              <w:pStyle w:val="NoSpacing"/>
              <w:rPr>
                <w:sz w:val="36"/>
                <w:szCs w:val="36"/>
                <w:lang w:val="en-US"/>
              </w:rPr>
            </w:pPr>
          </w:p>
        </w:tc>
      </w:tr>
    </w:tbl>
    <w:p w14:paraId="247EEB28" w14:textId="77777777" w:rsidR="0034247A" w:rsidRPr="00307991" w:rsidRDefault="0034247A" w:rsidP="0034247A">
      <w:pPr>
        <w:pStyle w:val="NoSpacing"/>
        <w:rPr>
          <w:sz w:val="36"/>
          <w:szCs w:val="36"/>
          <w:lang w:val="en-US"/>
        </w:rPr>
      </w:pPr>
      <w:r w:rsidRPr="00307991">
        <w:rPr>
          <w:sz w:val="36"/>
          <w:szCs w:val="36"/>
          <w:lang w:val="en-US"/>
        </w:rPr>
        <w:t>Best Practices</w:t>
      </w:r>
    </w:p>
    <w:p w14:paraId="34101B6C" w14:textId="77777777" w:rsidR="0034247A" w:rsidRPr="00307991" w:rsidRDefault="0034247A" w:rsidP="0034247A">
      <w:pPr>
        <w:pStyle w:val="NoSpacing"/>
        <w:numPr>
          <w:ilvl w:val="0"/>
          <w:numId w:val="53"/>
        </w:numPr>
        <w:rPr>
          <w:sz w:val="36"/>
          <w:szCs w:val="36"/>
          <w:lang w:val="en-US"/>
        </w:rPr>
      </w:pPr>
      <w:r w:rsidRPr="00307991">
        <w:rPr>
          <w:sz w:val="36"/>
          <w:szCs w:val="36"/>
          <w:lang w:val="en-US"/>
        </w:rPr>
        <w:t>Use const by default for variables that won't change.</w:t>
      </w:r>
    </w:p>
    <w:p w14:paraId="68F8D96C" w14:textId="77777777" w:rsidR="0034247A" w:rsidRPr="00307991" w:rsidRDefault="0034247A" w:rsidP="0034247A">
      <w:pPr>
        <w:pStyle w:val="NoSpacing"/>
        <w:numPr>
          <w:ilvl w:val="0"/>
          <w:numId w:val="53"/>
        </w:numPr>
        <w:rPr>
          <w:sz w:val="36"/>
          <w:szCs w:val="36"/>
          <w:lang w:val="en-US"/>
        </w:rPr>
      </w:pPr>
      <w:r w:rsidRPr="00307991">
        <w:rPr>
          <w:sz w:val="36"/>
          <w:szCs w:val="36"/>
          <w:lang w:val="en-US"/>
        </w:rPr>
        <w:t>Use let for variables whose values may change.</w:t>
      </w:r>
    </w:p>
    <w:p w14:paraId="2DB9E03F" w14:textId="77777777" w:rsidR="0034247A" w:rsidRPr="00307991" w:rsidRDefault="0034247A" w:rsidP="0034247A">
      <w:pPr>
        <w:pStyle w:val="NoSpacing"/>
        <w:numPr>
          <w:ilvl w:val="0"/>
          <w:numId w:val="53"/>
        </w:numPr>
        <w:rPr>
          <w:sz w:val="36"/>
          <w:szCs w:val="36"/>
          <w:lang w:val="en-US"/>
        </w:rPr>
      </w:pPr>
      <w:r w:rsidRPr="00307991">
        <w:rPr>
          <w:sz w:val="36"/>
          <w:szCs w:val="36"/>
          <w:lang w:val="en-US"/>
        </w:rPr>
        <w:t>Avoid var in modern code to reduce potential bugs related to scope and hoisting.</w:t>
      </w:r>
    </w:p>
    <w:p w14:paraId="4EDCACD3" w14:textId="77777777" w:rsidR="0034247A" w:rsidRDefault="0034247A" w:rsidP="0034247A">
      <w:pPr>
        <w:pStyle w:val="NoSpacing"/>
        <w:rPr>
          <w:b/>
          <w:bCs/>
          <w:sz w:val="36"/>
          <w:szCs w:val="36"/>
          <w:lang w:val="en-US"/>
        </w:rPr>
      </w:pPr>
    </w:p>
    <w:p w14:paraId="02DEEFA0" w14:textId="77777777" w:rsidR="0034247A" w:rsidRDefault="0034247A" w:rsidP="0034247A">
      <w:pPr>
        <w:pStyle w:val="NoSpacing"/>
        <w:rPr>
          <w:lang w:val="en-US"/>
        </w:rPr>
      </w:pPr>
      <w:r>
        <w:rPr>
          <w:lang w:val="en-US"/>
        </w:rPr>
        <w:pict w14:anchorId="79A0E9F3">
          <v:rect id="_x0000_i1045" style="width:0;height:1.5pt" o:hralign="center" o:hrstd="t" o:hr="t" fillcolor="#a0a0a0" stroked="f"/>
        </w:pict>
      </w:r>
    </w:p>
    <w:p w14:paraId="3D9B7FDA" w14:textId="77777777" w:rsidR="0034247A" w:rsidRDefault="0034247A" w:rsidP="0034247A">
      <w:pPr>
        <w:pStyle w:val="NoSpacing"/>
        <w:rPr>
          <w:lang w:val="en-US"/>
        </w:rPr>
      </w:pPr>
    </w:p>
    <w:p w14:paraId="1184A6EA" w14:textId="77777777" w:rsidR="0034247A" w:rsidRDefault="0034247A" w:rsidP="0034247A">
      <w:pPr>
        <w:pStyle w:val="NoSpacing"/>
        <w:rPr>
          <w:b/>
          <w:bCs/>
          <w:sz w:val="40"/>
          <w:szCs w:val="40"/>
          <w:lang w:val="en-US"/>
        </w:rPr>
      </w:pPr>
    </w:p>
    <w:p w14:paraId="29042BE3" w14:textId="77777777" w:rsidR="0034247A" w:rsidRDefault="0034247A" w:rsidP="0034247A">
      <w:pPr>
        <w:pStyle w:val="NoSpacing"/>
        <w:rPr>
          <w:b/>
          <w:bCs/>
          <w:sz w:val="40"/>
          <w:szCs w:val="40"/>
          <w:lang w:val="en-US"/>
        </w:rPr>
      </w:pPr>
    </w:p>
    <w:p w14:paraId="201464E1" w14:textId="77777777" w:rsidR="0034247A" w:rsidRDefault="0034247A" w:rsidP="0034247A">
      <w:pPr>
        <w:pStyle w:val="NoSpacing"/>
        <w:rPr>
          <w:b/>
          <w:bCs/>
          <w:sz w:val="40"/>
          <w:szCs w:val="40"/>
          <w:lang w:val="en-US"/>
        </w:rPr>
      </w:pPr>
    </w:p>
    <w:p w14:paraId="496ED52B" w14:textId="77777777" w:rsidR="0034247A" w:rsidRDefault="0034247A" w:rsidP="0034247A">
      <w:pPr>
        <w:pStyle w:val="NoSpacing"/>
        <w:rPr>
          <w:b/>
          <w:bCs/>
          <w:sz w:val="40"/>
          <w:szCs w:val="40"/>
          <w:lang w:val="en-US"/>
        </w:rPr>
      </w:pPr>
    </w:p>
    <w:p w14:paraId="3BF4ACC3" w14:textId="77777777" w:rsidR="0034247A" w:rsidRDefault="0034247A" w:rsidP="0034247A">
      <w:pPr>
        <w:pStyle w:val="NoSpacing"/>
        <w:rPr>
          <w:b/>
          <w:bCs/>
          <w:sz w:val="40"/>
          <w:szCs w:val="40"/>
          <w:lang w:val="en-US"/>
        </w:rPr>
      </w:pPr>
    </w:p>
    <w:p w14:paraId="34947C06" w14:textId="77777777" w:rsidR="0034247A" w:rsidRDefault="0034247A" w:rsidP="0034247A">
      <w:pPr>
        <w:pStyle w:val="NoSpacing"/>
        <w:rPr>
          <w:b/>
          <w:bCs/>
          <w:sz w:val="40"/>
          <w:szCs w:val="40"/>
          <w:lang w:val="en-US"/>
        </w:rPr>
      </w:pPr>
    </w:p>
    <w:p w14:paraId="3F66BB16" w14:textId="77777777" w:rsidR="0034247A" w:rsidRDefault="0034247A" w:rsidP="0034247A">
      <w:pPr>
        <w:pStyle w:val="NoSpacing"/>
        <w:rPr>
          <w:b/>
          <w:bCs/>
          <w:sz w:val="40"/>
          <w:szCs w:val="40"/>
          <w:lang w:val="en-US"/>
        </w:rPr>
      </w:pPr>
    </w:p>
    <w:p w14:paraId="63240AB7" w14:textId="77777777" w:rsidR="0034247A" w:rsidRDefault="0034247A" w:rsidP="0034247A">
      <w:pPr>
        <w:pStyle w:val="NoSpacing"/>
        <w:rPr>
          <w:b/>
          <w:bCs/>
          <w:sz w:val="40"/>
          <w:szCs w:val="40"/>
          <w:lang w:val="en-US"/>
        </w:rPr>
      </w:pPr>
    </w:p>
    <w:p w14:paraId="78BBF282" w14:textId="77777777" w:rsidR="0034247A" w:rsidRDefault="0034247A" w:rsidP="0034247A">
      <w:pPr>
        <w:pStyle w:val="NoSpacing"/>
        <w:rPr>
          <w:b/>
          <w:bCs/>
          <w:sz w:val="40"/>
          <w:szCs w:val="40"/>
          <w:lang w:val="en-US"/>
        </w:rPr>
      </w:pPr>
    </w:p>
    <w:p w14:paraId="5D5351DF" w14:textId="77777777" w:rsidR="0034247A" w:rsidRDefault="0034247A" w:rsidP="0034247A">
      <w:pPr>
        <w:pStyle w:val="NoSpacing"/>
        <w:rPr>
          <w:b/>
          <w:bCs/>
          <w:sz w:val="40"/>
          <w:szCs w:val="40"/>
          <w:lang w:val="en-US"/>
        </w:rPr>
      </w:pPr>
    </w:p>
    <w:p w14:paraId="6078C089" w14:textId="77777777" w:rsidR="0034247A" w:rsidRDefault="0034247A" w:rsidP="0034247A">
      <w:pPr>
        <w:pStyle w:val="NoSpacing"/>
        <w:rPr>
          <w:b/>
          <w:bCs/>
          <w:sz w:val="40"/>
          <w:szCs w:val="40"/>
          <w:lang w:val="en-US"/>
        </w:rPr>
      </w:pPr>
    </w:p>
    <w:p w14:paraId="137F3086" w14:textId="77777777" w:rsidR="0034247A" w:rsidRDefault="0034247A" w:rsidP="0034247A">
      <w:pPr>
        <w:pStyle w:val="NoSpacing"/>
        <w:rPr>
          <w:b/>
          <w:bCs/>
          <w:sz w:val="40"/>
          <w:szCs w:val="40"/>
          <w:lang w:val="en-US"/>
        </w:rPr>
      </w:pPr>
    </w:p>
    <w:p w14:paraId="1175359C" w14:textId="77777777" w:rsidR="0034247A" w:rsidRDefault="0034247A" w:rsidP="0034247A">
      <w:pPr>
        <w:pStyle w:val="NoSpacing"/>
        <w:rPr>
          <w:b/>
          <w:bCs/>
          <w:sz w:val="40"/>
          <w:szCs w:val="40"/>
          <w:lang w:val="en-US"/>
        </w:rPr>
      </w:pPr>
      <w:r w:rsidRPr="00AD7846">
        <w:rPr>
          <w:b/>
          <w:bCs/>
          <w:sz w:val="40"/>
          <w:szCs w:val="40"/>
          <w:lang w:val="en-US"/>
        </w:rPr>
        <w:lastRenderedPageBreak/>
        <w:t>Q</w:t>
      </w:r>
      <w:r>
        <w:rPr>
          <w:b/>
          <w:bCs/>
          <w:sz w:val="40"/>
          <w:szCs w:val="40"/>
          <w:lang w:val="en-US"/>
        </w:rPr>
        <w:t xml:space="preserve"> 7 </w:t>
      </w:r>
      <w:r w:rsidRPr="003A2071">
        <w:rPr>
          <w:b/>
          <w:bCs/>
          <w:sz w:val="40"/>
          <w:szCs w:val="40"/>
          <w:lang w:val="en-US"/>
        </w:rPr>
        <w:t>:</w:t>
      </w:r>
      <w:r w:rsidRPr="001A1D48">
        <w:rPr>
          <w:b/>
          <w:bCs/>
          <w:sz w:val="40"/>
          <w:szCs w:val="40"/>
          <w:lang w:val="en-US"/>
        </w:rPr>
        <w:t xml:space="preserve"> Explain the different data types in JavaScript. </w:t>
      </w:r>
      <w:r w:rsidRPr="004E21F6">
        <w:rPr>
          <w:b/>
          <w:bCs/>
          <w:sz w:val="40"/>
          <w:szCs w:val="40"/>
          <w:lang w:val="en-US"/>
        </w:rPr>
        <w:t>Provide examples for each.</w:t>
      </w:r>
    </w:p>
    <w:p w14:paraId="58966C99" w14:textId="77777777" w:rsidR="0034247A" w:rsidRDefault="0034247A" w:rsidP="0034247A">
      <w:pPr>
        <w:pStyle w:val="NoSpacing"/>
        <w:rPr>
          <w:color w:val="000000" w:themeColor="text1"/>
          <w:lang w:val="en-US"/>
        </w:rPr>
      </w:pPr>
      <w:r w:rsidRPr="00137F55">
        <w:rPr>
          <w:b/>
          <w:bCs/>
          <w:sz w:val="36"/>
          <w:szCs w:val="36"/>
          <w:lang w:val="en-US"/>
        </w:rPr>
        <w:t>Ans</w:t>
      </w:r>
      <w:r>
        <w:rPr>
          <w:b/>
          <w:bCs/>
          <w:sz w:val="36"/>
          <w:szCs w:val="36"/>
          <w:lang w:val="en-US"/>
        </w:rPr>
        <w:t>.</w:t>
      </w:r>
      <w:r w:rsidRPr="000C1FF8">
        <w:rPr>
          <w:color w:val="000000" w:themeColor="text1"/>
          <w:lang w:val="en-US"/>
        </w:rPr>
        <w:t xml:space="preserve"> </w:t>
      </w:r>
    </w:p>
    <w:p w14:paraId="1DD11C00" w14:textId="77777777" w:rsidR="0034247A" w:rsidRDefault="0034247A" w:rsidP="0034247A">
      <w:pPr>
        <w:pStyle w:val="NoSpacing"/>
        <w:rPr>
          <w:color w:val="000000" w:themeColor="text1"/>
          <w:lang w:val="en-US"/>
        </w:rPr>
      </w:pPr>
      <w:r w:rsidRPr="00A10774">
        <w:rPr>
          <w:color w:val="000000" w:themeColor="text1"/>
          <w:lang w:val="en-US"/>
        </w:rPr>
        <w:t>Number</w:t>
      </w:r>
      <w:r>
        <w:rPr>
          <w:color w:val="000000" w:themeColor="text1"/>
          <w:lang w:val="en-US"/>
        </w:rPr>
        <w:t>:</w:t>
      </w:r>
    </w:p>
    <w:p w14:paraId="7A2BED7C" w14:textId="77777777" w:rsidR="0034247A" w:rsidRDefault="0034247A" w:rsidP="0034247A">
      <w:pPr>
        <w:pStyle w:val="NoSpacing"/>
        <w:rPr>
          <w:color w:val="000000" w:themeColor="text1"/>
          <w:lang w:val="en-US"/>
        </w:rPr>
      </w:pPr>
      <w:r w:rsidRPr="00A10774">
        <w:rPr>
          <w:color w:val="000000" w:themeColor="text1"/>
          <w:lang w:val="en-US"/>
        </w:rPr>
        <w:t>Represents both integer and floating-point numbers.Includes special numeric values like Infinity, -Infinity, and NaN.javascript</w:t>
      </w:r>
      <w:r>
        <w:rPr>
          <w:color w:val="000000" w:themeColor="text1"/>
          <w:lang w:val="en-US"/>
        </w:rPr>
        <w:t xml:space="preserve"> </w:t>
      </w:r>
      <w:r w:rsidRPr="00A10774">
        <w:rPr>
          <w:color w:val="000000" w:themeColor="text1"/>
          <w:lang w:val="en-US"/>
        </w:rPr>
        <w:t>let age = 25; // Integer</w:t>
      </w:r>
      <w:r>
        <w:rPr>
          <w:color w:val="000000" w:themeColor="text1"/>
          <w:lang w:val="en-US"/>
        </w:rPr>
        <w:t xml:space="preserve"> </w:t>
      </w:r>
      <w:r w:rsidRPr="00A10774">
        <w:rPr>
          <w:color w:val="000000" w:themeColor="text1"/>
          <w:lang w:val="en-US"/>
        </w:rPr>
        <w:t>let price = 19.99; // Float</w:t>
      </w:r>
      <w:r>
        <w:rPr>
          <w:color w:val="000000" w:themeColor="text1"/>
          <w:lang w:val="en-US"/>
        </w:rPr>
        <w:t xml:space="preserve"> </w:t>
      </w:r>
      <w:r w:rsidRPr="00A10774">
        <w:rPr>
          <w:color w:val="000000" w:themeColor="text1"/>
          <w:lang w:val="en-US"/>
        </w:rPr>
        <w:t>let infinityValue = Infinity;</w:t>
      </w:r>
      <w:r>
        <w:rPr>
          <w:color w:val="000000" w:themeColor="text1"/>
          <w:lang w:val="en-US"/>
        </w:rPr>
        <w:t xml:space="preserve"> </w:t>
      </w:r>
      <w:r w:rsidRPr="00A10774">
        <w:rPr>
          <w:color w:val="000000" w:themeColor="text1"/>
          <w:lang w:val="en-US"/>
        </w:rPr>
        <w:t>let notANumber = NaN; // Result of an invalid math operation</w:t>
      </w:r>
      <w:r>
        <w:rPr>
          <w:color w:val="000000" w:themeColor="text1"/>
          <w:lang w:val="en-US"/>
        </w:rPr>
        <w:pict w14:anchorId="2D3C05BE">
          <v:rect id="_x0000_i1046" style="width:0;height:1.5pt" o:hralign="center" o:hrstd="t" o:hr="t" fillcolor="#a0a0a0" stroked="f"/>
        </w:pict>
      </w:r>
      <w:r w:rsidRPr="00A10774">
        <w:rPr>
          <w:color w:val="000000" w:themeColor="text1"/>
          <w:lang w:val="en-US"/>
        </w:rPr>
        <w:t>BigInt</w:t>
      </w:r>
      <w:r>
        <w:rPr>
          <w:color w:val="000000" w:themeColor="text1"/>
          <w:lang w:val="en-US"/>
        </w:rPr>
        <w:t xml:space="preserve"> :</w:t>
      </w:r>
    </w:p>
    <w:p w14:paraId="0242A4D0" w14:textId="77777777" w:rsidR="0034247A" w:rsidRDefault="0034247A" w:rsidP="0034247A">
      <w:pPr>
        <w:pStyle w:val="NoSpacing"/>
        <w:rPr>
          <w:color w:val="000000" w:themeColor="text1"/>
          <w:lang w:val="en-US"/>
        </w:rPr>
      </w:pPr>
      <w:r w:rsidRPr="00A10774">
        <w:rPr>
          <w:color w:val="000000" w:themeColor="text1"/>
          <w:lang w:val="en-US"/>
        </w:rPr>
        <w:t>Represents integers larger than the safe limit for Number (2^53 - 1 or 9007199254740991).Defined using the n suffix or BigInt constructor.</w:t>
      </w:r>
      <w:r>
        <w:rPr>
          <w:color w:val="000000" w:themeColor="text1"/>
          <w:lang w:val="en-US"/>
        </w:rPr>
        <w:t xml:space="preserve"> </w:t>
      </w:r>
      <w:r w:rsidRPr="00A10774">
        <w:rPr>
          <w:color w:val="000000" w:themeColor="text1"/>
          <w:lang w:val="en-US"/>
        </w:rPr>
        <w:t>javascriptlet bigNumber = 1234567890123456789012345678901234567890n;</w:t>
      </w:r>
      <w:r>
        <w:rPr>
          <w:color w:val="000000" w:themeColor="text1"/>
          <w:lang w:val="en-US"/>
        </w:rPr>
        <w:pict w14:anchorId="72B5043D">
          <v:rect id="_x0000_i1047" style="width:0;height:1.5pt" o:hralign="center" o:hrstd="t" o:hr="t" fillcolor="#a0a0a0" stroked="f"/>
        </w:pict>
      </w:r>
      <w:r w:rsidRPr="00A10774">
        <w:rPr>
          <w:color w:val="000000" w:themeColor="text1"/>
          <w:lang w:val="en-US"/>
        </w:rPr>
        <w:t>String</w:t>
      </w:r>
      <w:r>
        <w:rPr>
          <w:color w:val="000000" w:themeColor="text1"/>
          <w:lang w:val="en-US"/>
        </w:rPr>
        <w:t>:</w:t>
      </w:r>
    </w:p>
    <w:p w14:paraId="51B96F4B" w14:textId="77777777" w:rsidR="0034247A" w:rsidRDefault="0034247A" w:rsidP="0034247A">
      <w:pPr>
        <w:pStyle w:val="NoSpacing"/>
        <w:rPr>
          <w:color w:val="000000" w:themeColor="text1"/>
          <w:lang w:val="en-US"/>
        </w:rPr>
      </w:pPr>
      <w:r w:rsidRPr="00A10774">
        <w:rPr>
          <w:color w:val="000000" w:themeColor="text1"/>
          <w:lang w:val="en-US"/>
        </w:rPr>
        <w:t>Represents textual data enclosed in single ('), double ("), or backticks (`) for template literals.javascript</w:t>
      </w:r>
      <w:r>
        <w:rPr>
          <w:color w:val="000000" w:themeColor="text1"/>
          <w:lang w:val="en-US"/>
        </w:rPr>
        <w:t xml:space="preserve"> </w:t>
      </w:r>
      <w:r w:rsidRPr="00A10774">
        <w:rPr>
          <w:color w:val="000000" w:themeColor="text1"/>
          <w:lang w:val="en-US"/>
        </w:rPr>
        <w:t>let name = "Alice";</w:t>
      </w:r>
      <w:r>
        <w:rPr>
          <w:color w:val="000000" w:themeColor="text1"/>
          <w:lang w:val="en-US"/>
        </w:rPr>
        <w:t xml:space="preserve"> </w:t>
      </w:r>
      <w:r w:rsidRPr="00A10774">
        <w:rPr>
          <w:color w:val="000000" w:themeColor="text1"/>
          <w:lang w:val="en-US"/>
        </w:rPr>
        <w:t>let greeting = 'Hello, world!';let dynamicString = `Hello, ${name}!`; // Template literal</w:t>
      </w:r>
      <w:r>
        <w:rPr>
          <w:color w:val="000000" w:themeColor="text1"/>
          <w:lang w:val="en-US"/>
        </w:rPr>
        <w:pict w14:anchorId="25709D89">
          <v:rect id="_x0000_i1048" style="width:0;height:1.5pt" o:hralign="center" o:hrstd="t" o:hr="t" fillcolor="#a0a0a0" stroked="f"/>
        </w:pict>
      </w:r>
      <w:r w:rsidRPr="00A10774">
        <w:rPr>
          <w:color w:val="000000" w:themeColor="text1"/>
          <w:lang w:val="en-US"/>
        </w:rPr>
        <w:t>Boolean</w:t>
      </w:r>
      <w:r>
        <w:rPr>
          <w:color w:val="000000" w:themeColor="text1"/>
          <w:lang w:val="en-US"/>
        </w:rPr>
        <w:t>:</w:t>
      </w:r>
    </w:p>
    <w:p w14:paraId="51EF5EC6" w14:textId="77777777" w:rsidR="0034247A" w:rsidRDefault="0034247A" w:rsidP="0034247A">
      <w:pPr>
        <w:pStyle w:val="NoSpacing"/>
        <w:rPr>
          <w:color w:val="000000" w:themeColor="text1"/>
          <w:lang w:val="en-US"/>
        </w:rPr>
      </w:pPr>
      <w:r>
        <w:rPr>
          <w:color w:val="000000" w:themeColor="text1"/>
          <w:lang w:val="en-US"/>
        </w:rPr>
        <w:t xml:space="preserve"> </w:t>
      </w:r>
      <w:r w:rsidRPr="00A10774">
        <w:rPr>
          <w:color w:val="000000" w:themeColor="text1"/>
          <w:lang w:val="en-US"/>
        </w:rPr>
        <w:t>Represents logical values: true or false.</w:t>
      </w:r>
      <w:r>
        <w:rPr>
          <w:color w:val="000000" w:themeColor="text1"/>
          <w:lang w:val="en-US"/>
        </w:rPr>
        <w:t xml:space="preserve"> </w:t>
      </w:r>
      <w:r w:rsidRPr="00A10774">
        <w:rPr>
          <w:color w:val="000000" w:themeColor="text1"/>
          <w:lang w:val="en-US"/>
        </w:rPr>
        <w:t>Javascript</w:t>
      </w:r>
      <w:r>
        <w:rPr>
          <w:color w:val="000000" w:themeColor="text1"/>
          <w:lang w:val="en-US"/>
        </w:rPr>
        <w:t xml:space="preserve"> </w:t>
      </w:r>
      <w:r w:rsidRPr="00A10774">
        <w:rPr>
          <w:color w:val="000000" w:themeColor="text1"/>
          <w:lang w:val="en-US"/>
        </w:rPr>
        <w:t>let isAvailable = true;let hasError = false;</w:t>
      </w:r>
      <w:r>
        <w:rPr>
          <w:color w:val="000000" w:themeColor="text1"/>
          <w:lang w:val="en-US"/>
        </w:rPr>
        <w:pict w14:anchorId="6C585088">
          <v:rect id="_x0000_i1049" style="width:0;height:1.5pt" o:hralign="center" o:hrstd="t" o:hr="t" fillcolor="#a0a0a0" stroked="f"/>
        </w:pict>
      </w:r>
      <w:r w:rsidRPr="00A10774">
        <w:rPr>
          <w:color w:val="000000" w:themeColor="text1"/>
          <w:lang w:val="en-US"/>
        </w:rPr>
        <w:t>Undefined</w:t>
      </w:r>
      <w:r>
        <w:rPr>
          <w:color w:val="000000" w:themeColor="text1"/>
          <w:lang w:val="en-US"/>
        </w:rPr>
        <w:t>:</w:t>
      </w:r>
    </w:p>
    <w:p w14:paraId="6713AA31" w14:textId="77777777" w:rsidR="0034247A" w:rsidRDefault="0034247A" w:rsidP="0034247A">
      <w:pPr>
        <w:pStyle w:val="NoSpacing"/>
        <w:rPr>
          <w:color w:val="000000" w:themeColor="text1"/>
          <w:lang w:val="en-US"/>
        </w:rPr>
      </w:pPr>
      <w:r w:rsidRPr="00A10774">
        <w:rPr>
          <w:color w:val="000000" w:themeColor="text1"/>
          <w:lang w:val="en-US"/>
        </w:rPr>
        <w:t>Represents a variable that has been declared but not initialized.</w:t>
      </w:r>
      <w:r>
        <w:rPr>
          <w:color w:val="000000" w:themeColor="text1"/>
          <w:lang w:val="en-US"/>
        </w:rPr>
        <w:t xml:space="preserve"> </w:t>
      </w:r>
      <w:r w:rsidRPr="00A10774">
        <w:rPr>
          <w:color w:val="000000" w:themeColor="text1"/>
          <w:lang w:val="en-US"/>
        </w:rPr>
        <w:t>Javascript</w:t>
      </w:r>
      <w:r>
        <w:rPr>
          <w:color w:val="000000" w:themeColor="text1"/>
          <w:lang w:val="en-US"/>
        </w:rPr>
        <w:t xml:space="preserve"> </w:t>
      </w:r>
      <w:r w:rsidRPr="00A10774">
        <w:rPr>
          <w:color w:val="000000" w:themeColor="text1"/>
          <w:lang w:val="en-US"/>
        </w:rPr>
        <w:t>let value;console.log(value); // undefined</w:t>
      </w:r>
      <w:r>
        <w:rPr>
          <w:color w:val="000000" w:themeColor="text1"/>
          <w:lang w:val="en-US"/>
        </w:rPr>
        <w:t xml:space="preserve"> </w:t>
      </w:r>
      <w:r>
        <w:rPr>
          <w:color w:val="000000" w:themeColor="text1"/>
          <w:lang w:val="en-US"/>
        </w:rPr>
        <w:pict w14:anchorId="1316615A">
          <v:rect id="_x0000_i1050" style="width:0;height:1.5pt" o:hralign="center" o:hrstd="t" o:hr="t" fillcolor="#a0a0a0" stroked="f"/>
        </w:pict>
      </w:r>
      <w:r w:rsidRPr="00A10774">
        <w:rPr>
          <w:color w:val="000000" w:themeColor="text1"/>
          <w:lang w:val="en-US"/>
        </w:rPr>
        <w:t>Null</w:t>
      </w:r>
      <w:r>
        <w:rPr>
          <w:color w:val="000000" w:themeColor="text1"/>
          <w:lang w:val="en-US"/>
        </w:rPr>
        <w:t>:</w:t>
      </w:r>
    </w:p>
    <w:p w14:paraId="787518F3" w14:textId="77777777" w:rsidR="0034247A" w:rsidRDefault="0034247A" w:rsidP="0034247A">
      <w:pPr>
        <w:pStyle w:val="NoSpacing"/>
        <w:rPr>
          <w:color w:val="000000" w:themeColor="text1"/>
          <w:lang w:val="en-US"/>
        </w:rPr>
      </w:pPr>
      <w:r w:rsidRPr="00A10774">
        <w:rPr>
          <w:color w:val="000000" w:themeColor="text1"/>
          <w:lang w:val="en-US"/>
        </w:rPr>
        <w:t>Represents an intentional absence of any object value.Often used to indicate "no value" or "empty."</w:t>
      </w:r>
      <w:r>
        <w:rPr>
          <w:color w:val="000000" w:themeColor="text1"/>
          <w:lang w:val="en-US"/>
        </w:rPr>
        <w:t xml:space="preserve"> </w:t>
      </w:r>
      <w:r w:rsidRPr="00A10774">
        <w:rPr>
          <w:color w:val="000000" w:themeColor="text1"/>
          <w:lang w:val="en-US"/>
        </w:rPr>
        <w:t>Javascript</w:t>
      </w:r>
      <w:r>
        <w:rPr>
          <w:color w:val="000000" w:themeColor="text1"/>
          <w:lang w:val="en-US"/>
        </w:rPr>
        <w:t xml:space="preserve"> </w:t>
      </w:r>
      <w:r w:rsidRPr="00A10774">
        <w:rPr>
          <w:color w:val="000000" w:themeColor="text1"/>
          <w:lang w:val="en-US"/>
        </w:rPr>
        <w:t>let emptyValue = null;</w:t>
      </w:r>
      <w:r>
        <w:rPr>
          <w:color w:val="000000" w:themeColor="text1"/>
          <w:lang w:val="en-US"/>
        </w:rPr>
        <w:pict w14:anchorId="5CA17B8E">
          <v:rect id="_x0000_i1051" style="width:0;height:1.5pt" o:hralign="center" o:hrstd="t" o:hr="t" fillcolor="#a0a0a0" stroked="f"/>
        </w:pict>
      </w:r>
      <w:r w:rsidRPr="00A10774">
        <w:rPr>
          <w:color w:val="000000" w:themeColor="text1"/>
          <w:lang w:val="en-US"/>
        </w:rPr>
        <w:t>Symbol</w:t>
      </w:r>
      <w:r>
        <w:rPr>
          <w:color w:val="000000" w:themeColor="text1"/>
          <w:lang w:val="en-US"/>
        </w:rPr>
        <w:t xml:space="preserve">: </w:t>
      </w:r>
    </w:p>
    <w:p w14:paraId="3F4B2BD9" w14:textId="77777777" w:rsidR="0034247A" w:rsidRDefault="0034247A" w:rsidP="0034247A">
      <w:pPr>
        <w:pStyle w:val="NoSpacing"/>
        <w:rPr>
          <w:color w:val="000000" w:themeColor="text1"/>
          <w:lang w:val="en-US"/>
        </w:rPr>
      </w:pPr>
      <w:r w:rsidRPr="00A10774">
        <w:rPr>
          <w:color w:val="000000" w:themeColor="text1"/>
          <w:lang w:val="en-US"/>
        </w:rPr>
        <w:t>Represents a unique and immutable value, often used as keys for object properties to avoid collisions.javascript</w:t>
      </w:r>
      <w:r>
        <w:rPr>
          <w:color w:val="000000" w:themeColor="text1"/>
          <w:lang w:val="en-US"/>
        </w:rPr>
        <w:t xml:space="preserve"> </w:t>
      </w:r>
      <w:r w:rsidRPr="00A10774">
        <w:rPr>
          <w:color w:val="000000" w:themeColor="text1"/>
          <w:lang w:val="en-US"/>
        </w:rPr>
        <w:t>let uniqueId = Symbol("id");</w:t>
      </w:r>
      <w:r>
        <w:rPr>
          <w:color w:val="000000" w:themeColor="text1"/>
          <w:lang w:val="en-US"/>
        </w:rPr>
        <w:pict w14:anchorId="3A0DE9D4">
          <v:rect id="_x0000_i1052" style="width:0;height:1.5pt" o:hralign="center" o:hrstd="t" o:hr="t" fillcolor="#a0a0a0" stroked="f"/>
        </w:pict>
      </w:r>
      <w:r w:rsidRPr="00A10774">
        <w:rPr>
          <w:color w:val="000000" w:themeColor="text1"/>
          <w:lang w:val="en-US"/>
        </w:rPr>
        <w:t>Non-Primitive (Complex) Data Types</w:t>
      </w:r>
    </w:p>
    <w:p w14:paraId="41DDEA31" w14:textId="77777777" w:rsidR="0034247A" w:rsidRDefault="0034247A" w:rsidP="0034247A">
      <w:pPr>
        <w:pStyle w:val="NoSpacing"/>
        <w:rPr>
          <w:color w:val="000000" w:themeColor="text1"/>
          <w:lang w:val="en-US"/>
        </w:rPr>
      </w:pPr>
      <w:r w:rsidRPr="00A10774">
        <w:rPr>
          <w:color w:val="000000" w:themeColor="text1"/>
          <w:lang w:val="en-US"/>
        </w:rPr>
        <w:t>These types can store collections of values or more complex entities.ObjectRepresents a collection of key-value pairs.Includes arrays, functions, and objects.</w:t>
      </w:r>
      <w:r>
        <w:rPr>
          <w:color w:val="000000" w:themeColor="text1"/>
          <w:lang w:val="en-US"/>
        </w:rPr>
        <w:t xml:space="preserve"> </w:t>
      </w:r>
      <w:r w:rsidRPr="00A10774">
        <w:rPr>
          <w:color w:val="000000" w:themeColor="text1"/>
          <w:lang w:val="en-US"/>
        </w:rPr>
        <w:t>Javascript</w:t>
      </w:r>
      <w:r>
        <w:rPr>
          <w:color w:val="000000" w:themeColor="text1"/>
          <w:lang w:val="en-US"/>
        </w:rPr>
        <w:t xml:space="preserve"> </w:t>
      </w:r>
      <w:r w:rsidRPr="00A10774">
        <w:rPr>
          <w:color w:val="000000" w:themeColor="text1"/>
          <w:lang w:val="en-US"/>
        </w:rPr>
        <w:t>let person = {    name: "Bob",    age: 30};</w:t>
      </w:r>
    </w:p>
    <w:p w14:paraId="796E22C7" w14:textId="77777777" w:rsidR="0034247A" w:rsidRPr="00A10774" w:rsidRDefault="0034247A" w:rsidP="0034247A">
      <w:pPr>
        <w:pStyle w:val="NoSpacing"/>
        <w:rPr>
          <w:color w:val="000000" w:themeColor="text1"/>
          <w:lang w:val="en-US"/>
        </w:rPr>
      </w:pPr>
      <w:r w:rsidRPr="00A10774">
        <w:rPr>
          <w:color w:val="000000" w:themeColor="text1"/>
          <w:lang w:val="en-US"/>
        </w:rPr>
        <w:t>let array = [1, 2, 3]; // Array is a special type of object</w:t>
      </w:r>
      <w:r>
        <w:rPr>
          <w:color w:val="000000" w:themeColor="text1"/>
          <w:lang w:val="en-US"/>
        </w:rPr>
        <w:t xml:space="preserve"> </w:t>
      </w:r>
      <w:r w:rsidRPr="00A10774">
        <w:rPr>
          <w:color w:val="000000" w:themeColor="text1"/>
          <w:lang w:val="en-US"/>
        </w:rPr>
        <w:t>let func = function () {    return "I am a function!";</w:t>
      </w:r>
    </w:p>
    <w:p w14:paraId="1139295A" w14:textId="77777777" w:rsidR="0034247A" w:rsidRDefault="0034247A" w:rsidP="0034247A">
      <w:pPr>
        <w:pStyle w:val="Heading1"/>
        <w:rPr>
          <w:color w:val="000000" w:themeColor="text1"/>
        </w:rPr>
      </w:pPr>
      <w:r w:rsidRPr="00A10774">
        <w:rPr>
          <w:color w:val="000000" w:themeColor="text1"/>
        </w:rPr>
        <w:t>}; // Function is also an object</w:t>
      </w:r>
    </w:p>
    <w:p w14:paraId="58F41B50" w14:textId="77777777" w:rsidR="0034247A" w:rsidRDefault="0034247A" w:rsidP="0034247A">
      <w:r>
        <w:rPr>
          <w:color w:val="000000" w:themeColor="text1"/>
        </w:rPr>
        <w:pict w14:anchorId="42D02B6E">
          <v:rect id="_x0000_i1053" style="width:0;height:1.5pt" o:hralign="center" o:hrstd="t" o:hr="t" fillcolor="#a0a0a0" stroked="f"/>
        </w:pict>
      </w:r>
    </w:p>
    <w:p w14:paraId="27C8C00E" w14:textId="77777777" w:rsidR="0034247A" w:rsidRDefault="0034247A" w:rsidP="0034247A">
      <w:pPr>
        <w:pStyle w:val="NoSpacing"/>
        <w:rPr>
          <w:b/>
          <w:bCs/>
          <w:sz w:val="40"/>
          <w:szCs w:val="40"/>
          <w:lang w:val="en-US"/>
        </w:rPr>
      </w:pPr>
      <w:r w:rsidRPr="00AD7846">
        <w:rPr>
          <w:b/>
          <w:bCs/>
          <w:sz w:val="40"/>
          <w:szCs w:val="40"/>
          <w:lang w:val="en-US"/>
        </w:rPr>
        <w:lastRenderedPageBreak/>
        <w:t>Q</w:t>
      </w:r>
      <w:r>
        <w:rPr>
          <w:b/>
          <w:bCs/>
          <w:sz w:val="40"/>
          <w:szCs w:val="40"/>
          <w:lang w:val="en-US"/>
        </w:rPr>
        <w:t xml:space="preserve"> 8 </w:t>
      </w:r>
      <w:r w:rsidRPr="00B0205A">
        <w:rPr>
          <w:b/>
          <w:bCs/>
          <w:sz w:val="40"/>
          <w:szCs w:val="40"/>
          <w:lang w:val="en-US"/>
        </w:rPr>
        <w:t>: What is the difference between undefined and null in JavaScript?</w:t>
      </w:r>
    </w:p>
    <w:p w14:paraId="5B7C9374" w14:textId="77777777" w:rsidR="0034247A" w:rsidRDefault="0034247A" w:rsidP="0034247A">
      <w:pPr>
        <w:pStyle w:val="NoSpacing"/>
        <w:rPr>
          <w:color w:val="000000" w:themeColor="text1"/>
          <w:lang w:val="en-US"/>
        </w:rPr>
      </w:pPr>
      <w:r w:rsidRPr="00B0205A">
        <w:rPr>
          <w:b/>
          <w:bCs/>
          <w:sz w:val="40"/>
          <w:szCs w:val="40"/>
          <w:lang w:val="en-US"/>
        </w:rPr>
        <w:t xml:space="preserve"> </w:t>
      </w:r>
      <w:r w:rsidRPr="00137F55">
        <w:rPr>
          <w:b/>
          <w:bCs/>
          <w:sz w:val="36"/>
          <w:szCs w:val="36"/>
          <w:lang w:val="en-US"/>
        </w:rPr>
        <w:t>Ans</w:t>
      </w:r>
      <w:r>
        <w:rPr>
          <w:b/>
          <w:bCs/>
          <w:sz w:val="36"/>
          <w:szCs w:val="36"/>
          <w:lang w:val="en-US"/>
        </w:rPr>
        <w:t>.</w:t>
      </w:r>
      <w:r w:rsidRPr="000C1FF8">
        <w:rPr>
          <w:color w:val="000000" w:themeColor="text1"/>
          <w:lang w:val="en-US"/>
        </w:rPr>
        <w:t xml:space="preserve"> </w:t>
      </w:r>
    </w:p>
    <w:p w14:paraId="5531B616" w14:textId="77777777" w:rsidR="0034247A" w:rsidRPr="00647E2E" w:rsidRDefault="0034247A" w:rsidP="0034247A">
      <w:pPr>
        <w:pStyle w:val="NoSpacing"/>
        <w:rPr>
          <w:b/>
          <w:bCs/>
          <w:color w:val="000000" w:themeColor="text1"/>
          <w:lang w:val="en-US"/>
        </w:rPr>
      </w:pPr>
      <w:r w:rsidRPr="00647E2E">
        <w:rPr>
          <w:b/>
          <w:bCs/>
          <w:color w:val="000000" w:themeColor="text1"/>
          <w:lang w:val="en-US"/>
        </w:rPr>
        <w:t>1. undefined</w:t>
      </w:r>
    </w:p>
    <w:p w14:paraId="6F2347E0" w14:textId="77777777" w:rsidR="0034247A" w:rsidRPr="00647E2E" w:rsidRDefault="0034247A" w:rsidP="0034247A">
      <w:pPr>
        <w:pStyle w:val="NoSpacing"/>
        <w:numPr>
          <w:ilvl w:val="0"/>
          <w:numId w:val="62"/>
        </w:numPr>
        <w:rPr>
          <w:color w:val="000000" w:themeColor="text1"/>
          <w:lang w:val="en-US"/>
        </w:rPr>
      </w:pPr>
      <w:r w:rsidRPr="00647E2E">
        <w:rPr>
          <w:b/>
          <w:bCs/>
          <w:color w:val="000000" w:themeColor="text1"/>
          <w:lang w:val="en-US"/>
        </w:rPr>
        <w:t>Definition</w:t>
      </w:r>
      <w:r w:rsidRPr="00647E2E">
        <w:rPr>
          <w:color w:val="000000" w:themeColor="text1"/>
          <w:lang w:val="en-US"/>
        </w:rPr>
        <w:t xml:space="preserve">: A variable that has been declared but has not been assigned a value is automatically given the value undefined. It indicates the absence of an </w:t>
      </w:r>
      <w:r w:rsidRPr="00647E2E">
        <w:rPr>
          <w:b/>
          <w:bCs/>
          <w:color w:val="000000" w:themeColor="text1"/>
          <w:lang w:val="en-US"/>
        </w:rPr>
        <w:t>assigned value</w:t>
      </w:r>
      <w:r w:rsidRPr="00647E2E">
        <w:rPr>
          <w:color w:val="000000" w:themeColor="text1"/>
          <w:lang w:val="en-US"/>
        </w:rPr>
        <w:t>.</w:t>
      </w:r>
    </w:p>
    <w:p w14:paraId="37894D11" w14:textId="77777777" w:rsidR="0034247A" w:rsidRPr="00647E2E" w:rsidRDefault="0034247A" w:rsidP="0034247A">
      <w:pPr>
        <w:pStyle w:val="NoSpacing"/>
        <w:numPr>
          <w:ilvl w:val="0"/>
          <w:numId w:val="62"/>
        </w:numPr>
        <w:rPr>
          <w:color w:val="000000" w:themeColor="text1"/>
          <w:lang w:val="en-US"/>
        </w:rPr>
      </w:pPr>
      <w:r w:rsidRPr="00647E2E">
        <w:rPr>
          <w:b/>
          <w:bCs/>
          <w:color w:val="000000" w:themeColor="text1"/>
          <w:lang w:val="en-US"/>
        </w:rPr>
        <w:t>Type</w:t>
      </w:r>
      <w:r w:rsidRPr="00647E2E">
        <w:rPr>
          <w:color w:val="000000" w:themeColor="text1"/>
          <w:lang w:val="en-US"/>
        </w:rPr>
        <w:t xml:space="preserve">: undefined is a </w:t>
      </w:r>
      <w:r w:rsidRPr="00647E2E">
        <w:rPr>
          <w:b/>
          <w:bCs/>
          <w:color w:val="000000" w:themeColor="text1"/>
          <w:lang w:val="en-US"/>
        </w:rPr>
        <w:t>primitive type</w:t>
      </w:r>
      <w:r w:rsidRPr="00647E2E">
        <w:rPr>
          <w:color w:val="000000" w:themeColor="text1"/>
          <w:lang w:val="en-US"/>
        </w:rPr>
        <w:t>.</w:t>
      </w:r>
    </w:p>
    <w:p w14:paraId="295E6636" w14:textId="77777777" w:rsidR="0034247A" w:rsidRPr="00647E2E" w:rsidRDefault="0034247A" w:rsidP="0034247A">
      <w:pPr>
        <w:pStyle w:val="NoSpacing"/>
        <w:numPr>
          <w:ilvl w:val="0"/>
          <w:numId w:val="62"/>
        </w:numPr>
        <w:rPr>
          <w:color w:val="000000" w:themeColor="text1"/>
          <w:lang w:val="en-US"/>
        </w:rPr>
      </w:pPr>
      <w:r w:rsidRPr="00647E2E">
        <w:rPr>
          <w:b/>
          <w:bCs/>
          <w:color w:val="000000" w:themeColor="text1"/>
          <w:lang w:val="en-US"/>
        </w:rPr>
        <w:t>Typical Usage</w:t>
      </w:r>
      <w:r w:rsidRPr="00647E2E">
        <w:rPr>
          <w:color w:val="000000" w:themeColor="text1"/>
          <w:lang w:val="en-US"/>
        </w:rPr>
        <w:t>:</w:t>
      </w:r>
    </w:p>
    <w:p w14:paraId="2583E1B6" w14:textId="77777777" w:rsidR="0034247A" w:rsidRPr="00647E2E" w:rsidRDefault="0034247A" w:rsidP="0034247A">
      <w:pPr>
        <w:pStyle w:val="NoSpacing"/>
        <w:numPr>
          <w:ilvl w:val="1"/>
          <w:numId w:val="62"/>
        </w:numPr>
        <w:rPr>
          <w:color w:val="000000" w:themeColor="text1"/>
          <w:lang w:val="en-US"/>
        </w:rPr>
      </w:pPr>
      <w:r w:rsidRPr="00647E2E">
        <w:rPr>
          <w:color w:val="000000" w:themeColor="text1"/>
          <w:lang w:val="en-US"/>
        </w:rPr>
        <w:t>Variables declared but not initialized.</w:t>
      </w:r>
    </w:p>
    <w:p w14:paraId="4F76D084" w14:textId="77777777" w:rsidR="0034247A" w:rsidRPr="00647E2E" w:rsidRDefault="0034247A" w:rsidP="0034247A">
      <w:pPr>
        <w:pStyle w:val="NoSpacing"/>
        <w:numPr>
          <w:ilvl w:val="1"/>
          <w:numId w:val="62"/>
        </w:numPr>
        <w:rPr>
          <w:color w:val="000000" w:themeColor="text1"/>
          <w:lang w:val="en-US"/>
        </w:rPr>
      </w:pPr>
      <w:r w:rsidRPr="00647E2E">
        <w:rPr>
          <w:color w:val="000000" w:themeColor="text1"/>
          <w:lang w:val="en-US"/>
        </w:rPr>
        <w:t>Function parameters that are not provided.</w:t>
      </w:r>
    </w:p>
    <w:p w14:paraId="1C2A4A25" w14:textId="77777777" w:rsidR="0034247A" w:rsidRPr="00647E2E" w:rsidRDefault="0034247A" w:rsidP="0034247A">
      <w:pPr>
        <w:pStyle w:val="NoSpacing"/>
        <w:numPr>
          <w:ilvl w:val="1"/>
          <w:numId w:val="62"/>
        </w:numPr>
        <w:rPr>
          <w:color w:val="000000" w:themeColor="text1"/>
          <w:lang w:val="en-US"/>
        </w:rPr>
      </w:pPr>
      <w:r w:rsidRPr="00647E2E">
        <w:rPr>
          <w:color w:val="000000" w:themeColor="text1"/>
          <w:lang w:val="en-US"/>
        </w:rPr>
        <w:t>Non-existent object properties.</w:t>
      </w:r>
    </w:p>
    <w:p w14:paraId="1D6B4064" w14:textId="77777777" w:rsidR="0034247A" w:rsidRPr="00647E2E" w:rsidRDefault="0034247A" w:rsidP="0034247A">
      <w:pPr>
        <w:pStyle w:val="NoSpacing"/>
        <w:rPr>
          <w:b/>
          <w:bCs/>
          <w:color w:val="000000" w:themeColor="text1"/>
          <w:lang w:val="en-US"/>
        </w:rPr>
      </w:pPr>
      <w:r w:rsidRPr="00647E2E">
        <w:rPr>
          <w:b/>
          <w:bCs/>
          <w:color w:val="000000" w:themeColor="text1"/>
          <w:lang w:val="en-US"/>
        </w:rPr>
        <w:t>Example:</w:t>
      </w:r>
    </w:p>
    <w:p w14:paraId="3691F2BA" w14:textId="77777777" w:rsidR="0034247A" w:rsidRPr="00647E2E" w:rsidRDefault="0034247A" w:rsidP="0034247A">
      <w:pPr>
        <w:pStyle w:val="NoSpacing"/>
        <w:rPr>
          <w:color w:val="000000" w:themeColor="text1"/>
          <w:lang w:val="en-US"/>
        </w:rPr>
      </w:pPr>
      <w:r w:rsidRPr="00647E2E">
        <w:rPr>
          <w:color w:val="000000" w:themeColor="text1"/>
          <w:lang w:val="en-US"/>
        </w:rPr>
        <w:t>javascript</w:t>
      </w:r>
    </w:p>
    <w:p w14:paraId="18199E78" w14:textId="77777777" w:rsidR="0034247A" w:rsidRPr="00647E2E" w:rsidRDefault="0034247A" w:rsidP="0034247A">
      <w:pPr>
        <w:pStyle w:val="NoSpacing"/>
        <w:rPr>
          <w:color w:val="000000" w:themeColor="text1"/>
          <w:lang w:val="en-US"/>
        </w:rPr>
      </w:pPr>
      <w:r w:rsidRPr="00647E2E">
        <w:rPr>
          <w:color w:val="000000" w:themeColor="text1"/>
          <w:lang w:val="en-US"/>
        </w:rPr>
        <w:t>Copy code</w:t>
      </w:r>
    </w:p>
    <w:p w14:paraId="29E10D5B" w14:textId="77777777" w:rsidR="0034247A" w:rsidRPr="00647E2E" w:rsidRDefault="0034247A" w:rsidP="0034247A">
      <w:pPr>
        <w:pStyle w:val="NoSpacing"/>
        <w:rPr>
          <w:color w:val="000000" w:themeColor="text1"/>
          <w:lang w:val="en-US"/>
        </w:rPr>
      </w:pPr>
      <w:r w:rsidRPr="00647E2E">
        <w:rPr>
          <w:color w:val="000000" w:themeColor="text1"/>
          <w:lang w:val="en-US"/>
        </w:rPr>
        <w:t>let a; // Declared but not initialized</w:t>
      </w:r>
    </w:p>
    <w:p w14:paraId="39CA1288" w14:textId="77777777" w:rsidR="0034247A" w:rsidRPr="00647E2E" w:rsidRDefault="0034247A" w:rsidP="0034247A">
      <w:pPr>
        <w:pStyle w:val="NoSpacing"/>
        <w:rPr>
          <w:color w:val="000000" w:themeColor="text1"/>
          <w:lang w:val="en-US"/>
        </w:rPr>
      </w:pPr>
      <w:r w:rsidRPr="00647E2E">
        <w:rPr>
          <w:color w:val="000000" w:themeColor="text1"/>
          <w:lang w:val="en-US"/>
        </w:rPr>
        <w:t>console.log(a); // undefined</w:t>
      </w:r>
    </w:p>
    <w:p w14:paraId="1835C745" w14:textId="77777777" w:rsidR="0034247A" w:rsidRPr="00647E2E" w:rsidRDefault="0034247A" w:rsidP="0034247A">
      <w:pPr>
        <w:pStyle w:val="NoSpacing"/>
        <w:rPr>
          <w:color w:val="000000" w:themeColor="text1"/>
          <w:lang w:val="en-US"/>
        </w:rPr>
      </w:pPr>
    </w:p>
    <w:p w14:paraId="622A7011" w14:textId="77777777" w:rsidR="0034247A" w:rsidRPr="00647E2E" w:rsidRDefault="0034247A" w:rsidP="0034247A">
      <w:pPr>
        <w:pStyle w:val="NoSpacing"/>
        <w:rPr>
          <w:color w:val="000000" w:themeColor="text1"/>
          <w:lang w:val="en-US"/>
        </w:rPr>
      </w:pPr>
      <w:r w:rsidRPr="00647E2E">
        <w:rPr>
          <w:color w:val="000000" w:themeColor="text1"/>
          <w:lang w:val="en-US"/>
        </w:rPr>
        <w:t>function greet(name) {</w:t>
      </w:r>
    </w:p>
    <w:p w14:paraId="111A1964" w14:textId="77777777" w:rsidR="0034247A" w:rsidRPr="00647E2E" w:rsidRDefault="0034247A" w:rsidP="0034247A">
      <w:pPr>
        <w:pStyle w:val="NoSpacing"/>
        <w:rPr>
          <w:color w:val="000000" w:themeColor="text1"/>
          <w:lang w:val="en-US"/>
        </w:rPr>
      </w:pPr>
      <w:r w:rsidRPr="00647E2E">
        <w:rPr>
          <w:color w:val="000000" w:themeColor="text1"/>
          <w:lang w:val="en-US"/>
        </w:rPr>
        <w:t xml:space="preserve">    console.log(name); // undefined if no argument is passed</w:t>
      </w:r>
    </w:p>
    <w:p w14:paraId="314CC34E" w14:textId="77777777" w:rsidR="0034247A" w:rsidRPr="00647E2E" w:rsidRDefault="0034247A" w:rsidP="0034247A">
      <w:pPr>
        <w:pStyle w:val="NoSpacing"/>
        <w:rPr>
          <w:color w:val="000000" w:themeColor="text1"/>
          <w:lang w:val="en-US"/>
        </w:rPr>
      </w:pPr>
      <w:r w:rsidRPr="00647E2E">
        <w:rPr>
          <w:color w:val="000000" w:themeColor="text1"/>
          <w:lang w:val="en-US"/>
        </w:rPr>
        <w:t>}</w:t>
      </w:r>
    </w:p>
    <w:p w14:paraId="68ED6718" w14:textId="77777777" w:rsidR="0034247A" w:rsidRPr="00647E2E" w:rsidRDefault="0034247A" w:rsidP="0034247A">
      <w:pPr>
        <w:pStyle w:val="NoSpacing"/>
        <w:rPr>
          <w:color w:val="000000" w:themeColor="text1"/>
          <w:lang w:val="en-US"/>
        </w:rPr>
      </w:pPr>
      <w:r w:rsidRPr="00647E2E">
        <w:rPr>
          <w:color w:val="000000" w:themeColor="text1"/>
          <w:lang w:val="en-US"/>
        </w:rPr>
        <w:t>greet();</w:t>
      </w:r>
    </w:p>
    <w:p w14:paraId="7698E2CD" w14:textId="77777777" w:rsidR="0034247A" w:rsidRPr="00647E2E" w:rsidRDefault="0034247A" w:rsidP="0034247A">
      <w:pPr>
        <w:pStyle w:val="NoSpacing"/>
        <w:rPr>
          <w:color w:val="000000" w:themeColor="text1"/>
          <w:lang w:val="en-US"/>
        </w:rPr>
      </w:pPr>
    </w:p>
    <w:p w14:paraId="6241BF91" w14:textId="77777777" w:rsidR="0034247A" w:rsidRPr="00647E2E" w:rsidRDefault="0034247A" w:rsidP="0034247A">
      <w:pPr>
        <w:pStyle w:val="NoSpacing"/>
        <w:rPr>
          <w:color w:val="000000" w:themeColor="text1"/>
          <w:lang w:val="en-US"/>
        </w:rPr>
      </w:pPr>
      <w:r w:rsidRPr="00647E2E">
        <w:rPr>
          <w:color w:val="000000" w:themeColor="text1"/>
          <w:lang w:val="en-US"/>
        </w:rPr>
        <w:t>let obj = {};</w:t>
      </w:r>
    </w:p>
    <w:p w14:paraId="0F5F0980" w14:textId="77777777" w:rsidR="0034247A" w:rsidRPr="00647E2E" w:rsidRDefault="0034247A" w:rsidP="0034247A">
      <w:pPr>
        <w:pStyle w:val="NoSpacing"/>
        <w:rPr>
          <w:color w:val="000000" w:themeColor="text1"/>
          <w:lang w:val="en-US"/>
        </w:rPr>
      </w:pPr>
      <w:r w:rsidRPr="00647E2E">
        <w:rPr>
          <w:color w:val="000000" w:themeColor="text1"/>
          <w:lang w:val="en-US"/>
        </w:rPr>
        <w:t>console.log(obj.age); // undefined because "age" is not a property of obj</w:t>
      </w:r>
    </w:p>
    <w:p w14:paraId="4BFC3596" w14:textId="77777777" w:rsidR="0034247A" w:rsidRPr="00647E2E" w:rsidRDefault="0034247A" w:rsidP="0034247A">
      <w:pPr>
        <w:pStyle w:val="NoSpacing"/>
        <w:rPr>
          <w:color w:val="000000" w:themeColor="text1"/>
          <w:lang w:val="en-US"/>
        </w:rPr>
      </w:pPr>
      <w:r>
        <w:rPr>
          <w:color w:val="000000" w:themeColor="text1"/>
          <w:lang w:val="en-US"/>
        </w:rPr>
        <w:pict w14:anchorId="471EE464">
          <v:rect id="_x0000_i1054" style="width:0;height:1.5pt" o:hralign="center" o:hrstd="t" o:hr="t" fillcolor="#a0a0a0" stroked="f"/>
        </w:pict>
      </w:r>
    </w:p>
    <w:p w14:paraId="25A09D47" w14:textId="77777777" w:rsidR="0034247A" w:rsidRPr="00647E2E" w:rsidRDefault="0034247A" w:rsidP="0034247A">
      <w:pPr>
        <w:pStyle w:val="NoSpacing"/>
        <w:rPr>
          <w:b/>
          <w:bCs/>
          <w:color w:val="000000" w:themeColor="text1"/>
          <w:lang w:val="en-US"/>
        </w:rPr>
      </w:pPr>
      <w:r w:rsidRPr="00647E2E">
        <w:rPr>
          <w:b/>
          <w:bCs/>
          <w:color w:val="000000" w:themeColor="text1"/>
          <w:lang w:val="en-US"/>
        </w:rPr>
        <w:t>2. null</w:t>
      </w:r>
    </w:p>
    <w:p w14:paraId="1DBE61D8" w14:textId="77777777" w:rsidR="0034247A" w:rsidRPr="00647E2E" w:rsidRDefault="0034247A" w:rsidP="0034247A">
      <w:pPr>
        <w:pStyle w:val="NoSpacing"/>
        <w:numPr>
          <w:ilvl w:val="0"/>
          <w:numId w:val="63"/>
        </w:numPr>
        <w:rPr>
          <w:color w:val="000000" w:themeColor="text1"/>
          <w:lang w:val="en-US"/>
        </w:rPr>
      </w:pPr>
      <w:r w:rsidRPr="00647E2E">
        <w:rPr>
          <w:b/>
          <w:bCs/>
          <w:color w:val="000000" w:themeColor="text1"/>
          <w:lang w:val="en-US"/>
        </w:rPr>
        <w:t>Definition</w:t>
      </w:r>
      <w:r w:rsidRPr="00647E2E">
        <w:rPr>
          <w:color w:val="000000" w:themeColor="text1"/>
          <w:lang w:val="en-US"/>
        </w:rPr>
        <w:t xml:space="preserve">: Represents the intentional absence of a value or an </w:t>
      </w:r>
      <w:r w:rsidRPr="00647E2E">
        <w:rPr>
          <w:b/>
          <w:bCs/>
          <w:color w:val="000000" w:themeColor="text1"/>
          <w:lang w:val="en-US"/>
        </w:rPr>
        <w:t>empty value</w:t>
      </w:r>
      <w:r w:rsidRPr="00647E2E">
        <w:rPr>
          <w:color w:val="000000" w:themeColor="text1"/>
          <w:lang w:val="en-US"/>
        </w:rPr>
        <w:t>. It is explicitly assigned by the programmer to indicate "no value."</w:t>
      </w:r>
    </w:p>
    <w:p w14:paraId="2BBC6606" w14:textId="77777777" w:rsidR="0034247A" w:rsidRPr="00647E2E" w:rsidRDefault="0034247A" w:rsidP="0034247A">
      <w:pPr>
        <w:pStyle w:val="NoSpacing"/>
        <w:numPr>
          <w:ilvl w:val="0"/>
          <w:numId w:val="63"/>
        </w:numPr>
        <w:rPr>
          <w:color w:val="000000" w:themeColor="text1"/>
          <w:lang w:val="en-US"/>
        </w:rPr>
      </w:pPr>
      <w:r w:rsidRPr="00647E2E">
        <w:rPr>
          <w:b/>
          <w:bCs/>
          <w:color w:val="000000" w:themeColor="text1"/>
          <w:lang w:val="en-US"/>
        </w:rPr>
        <w:t>Type</w:t>
      </w:r>
      <w:r w:rsidRPr="00647E2E">
        <w:rPr>
          <w:color w:val="000000" w:themeColor="text1"/>
          <w:lang w:val="en-US"/>
        </w:rPr>
        <w:t xml:space="preserve">: null is a </w:t>
      </w:r>
      <w:r w:rsidRPr="00647E2E">
        <w:rPr>
          <w:b/>
          <w:bCs/>
          <w:color w:val="000000" w:themeColor="text1"/>
          <w:lang w:val="en-US"/>
        </w:rPr>
        <w:t>primitive type</w:t>
      </w:r>
      <w:r w:rsidRPr="00647E2E">
        <w:rPr>
          <w:color w:val="000000" w:themeColor="text1"/>
          <w:lang w:val="en-US"/>
        </w:rPr>
        <w:t>, but its typeof incorrectly returns "object" (this is a long-standing JavaScript quirk).</w:t>
      </w:r>
    </w:p>
    <w:p w14:paraId="75A2C3C0" w14:textId="77777777" w:rsidR="0034247A" w:rsidRPr="00647E2E" w:rsidRDefault="0034247A" w:rsidP="0034247A">
      <w:pPr>
        <w:pStyle w:val="NoSpacing"/>
        <w:numPr>
          <w:ilvl w:val="0"/>
          <w:numId w:val="63"/>
        </w:numPr>
        <w:rPr>
          <w:color w:val="000000" w:themeColor="text1"/>
          <w:lang w:val="en-US"/>
        </w:rPr>
      </w:pPr>
      <w:r w:rsidRPr="00647E2E">
        <w:rPr>
          <w:b/>
          <w:bCs/>
          <w:color w:val="000000" w:themeColor="text1"/>
          <w:lang w:val="en-US"/>
        </w:rPr>
        <w:t>Typical Usage</w:t>
      </w:r>
      <w:r w:rsidRPr="00647E2E">
        <w:rPr>
          <w:color w:val="000000" w:themeColor="text1"/>
          <w:lang w:val="en-US"/>
        </w:rPr>
        <w:t>:</w:t>
      </w:r>
    </w:p>
    <w:p w14:paraId="003C9936" w14:textId="77777777" w:rsidR="0034247A" w:rsidRPr="00647E2E" w:rsidRDefault="0034247A" w:rsidP="0034247A">
      <w:pPr>
        <w:pStyle w:val="NoSpacing"/>
        <w:numPr>
          <w:ilvl w:val="1"/>
          <w:numId w:val="63"/>
        </w:numPr>
        <w:rPr>
          <w:color w:val="000000" w:themeColor="text1"/>
          <w:lang w:val="en-US"/>
        </w:rPr>
      </w:pPr>
      <w:r w:rsidRPr="00647E2E">
        <w:rPr>
          <w:color w:val="000000" w:themeColor="text1"/>
          <w:lang w:val="en-US"/>
        </w:rPr>
        <w:t>To reset or clear a value.</w:t>
      </w:r>
    </w:p>
    <w:p w14:paraId="2FCE54DB" w14:textId="77777777" w:rsidR="0034247A" w:rsidRPr="00647E2E" w:rsidRDefault="0034247A" w:rsidP="0034247A">
      <w:pPr>
        <w:pStyle w:val="NoSpacing"/>
        <w:numPr>
          <w:ilvl w:val="1"/>
          <w:numId w:val="63"/>
        </w:numPr>
        <w:rPr>
          <w:color w:val="000000" w:themeColor="text1"/>
          <w:lang w:val="en-US"/>
        </w:rPr>
      </w:pPr>
      <w:r w:rsidRPr="00647E2E">
        <w:rPr>
          <w:color w:val="000000" w:themeColor="text1"/>
          <w:lang w:val="en-US"/>
        </w:rPr>
        <w:t>To represent an empty object reference.</w:t>
      </w:r>
    </w:p>
    <w:p w14:paraId="199A1DCB" w14:textId="77777777" w:rsidR="0034247A" w:rsidRPr="00647E2E" w:rsidRDefault="0034247A" w:rsidP="0034247A">
      <w:pPr>
        <w:pStyle w:val="NoSpacing"/>
        <w:rPr>
          <w:b/>
          <w:bCs/>
          <w:color w:val="000000" w:themeColor="text1"/>
          <w:lang w:val="en-US"/>
        </w:rPr>
      </w:pPr>
      <w:r w:rsidRPr="00647E2E">
        <w:rPr>
          <w:b/>
          <w:bCs/>
          <w:color w:val="000000" w:themeColor="text1"/>
          <w:lang w:val="en-US"/>
        </w:rPr>
        <w:t>Example:</w:t>
      </w:r>
    </w:p>
    <w:p w14:paraId="4875BA81" w14:textId="77777777" w:rsidR="0034247A" w:rsidRPr="00647E2E" w:rsidRDefault="0034247A" w:rsidP="0034247A">
      <w:pPr>
        <w:pStyle w:val="NoSpacing"/>
        <w:rPr>
          <w:color w:val="000000" w:themeColor="text1"/>
          <w:lang w:val="en-US"/>
        </w:rPr>
      </w:pPr>
      <w:r w:rsidRPr="00647E2E">
        <w:rPr>
          <w:color w:val="000000" w:themeColor="text1"/>
          <w:lang w:val="en-US"/>
        </w:rPr>
        <w:t>javascript</w:t>
      </w:r>
    </w:p>
    <w:p w14:paraId="6780C4D2" w14:textId="77777777" w:rsidR="0034247A" w:rsidRPr="00647E2E" w:rsidRDefault="0034247A" w:rsidP="0034247A">
      <w:pPr>
        <w:pStyle w:val="NoSpacing"/>
        <w:rPr>
          <w:color w:val="000000" w:themeColor="text1"/>
          <w:lang w:val="en-US"/>
        </w:rPr>
      </w:pPr>
      <w:r w:rsidRPr="00647E2E">
        <w:rPr>
          <w:color w:val="000000" w:themeColor="text1"/>
          <w:lang w:val="en-US"/>
        </w:rPr>
        <w:t>Copy code</w:t>
      </w:r>
    </w:p>
    <w:p w14:paraId="520BA3F3" w14:textId="77777777" w:rsidR="0034247A" w:rsidRPr="00647E2E" w:rsidRDefault="0034247A" w:rsidP="0034247A">
      <w:pPr>
        <w:pStyle w:val="NoSpacing"/>
        <w:rPr>
          <w:color w:val="000000" w:themeColor="text1"/>
          <w:lang w:val="en-US"/>
        </w:rPr>
      </w:pPr>
      <w:r w:rsidRPr="00647E2E">
        <w:rPr>
          <w:color w:val="000000" w:themeColor="text1"/>
          <w:lang w:val="en-US"/>
        </w:rPr>
        <w:t>let b = null; // Explicitly assigned</w:t>
      </w:r>
    </w:p>
    <w:p w14:paraId="239D7E31" w14:textId="77777777" w:rsidR="0034247A" w:rsidRPr="00647E2E" w:rsidRDefault="0034247A" w:rsidP="0034247A">
      <w:pPr>
        <w:pStyle w:val="NoSpacing"/>
        <w:rPr>
          <w:color w:val="000000" w:themeColor="text1"/>
          <w:lang w:val="en-US"/>
        </w:rPr>
      </w:pPr>
      <w:r w:rsidRPr="00647E2E">
        <w:rPr>
          <w:color w:val="000000" w:themeColor="text1"/>
          <w:lang w:val="en-US"/>
        </w:rPr>
        <w:t>console.log(b); // null</w:t>
      </w:r>
    </w:p>
    <w:p w14:paraId="6BFEDA44" w14:textId="77777777" w:rsidR="0034247A" w:rsidRPr="00647E2E" w:rsidRDefault="0034247A" w:rsidP="0034247A">
      <w:pPr>
        <w:pStyle w:val="NoSpacing"/>
        <w:rPr>
          <w:color w:val="000000" w:themeColor="text1"/>
          <w:lang w:val="en-US"/>
        </w:rPr>
      </w:pPr>
    </w:p>
    <w:p w14:paraId="2B0852F3" w14:textId="77777777" w:rsidR="0034247A" w:rsidRPr="00647E2E" w:rsidRDefault="0034247A" w:rsidP="0034247A">
      <w:pPr>
        <w:pStyle w:val="NoSpacing"/>
        <w:rPr>
          <w:color w:val="000000" w:themeColor="text1"/>
          <w:lang w:val="en-US"/>
        </w:rPr>
      </w:pPr>
      <w:r w:rsidRPr="00647E2E">
        <w:rPr>
          <w:color w:val="000000" w:themeColor="text1"/>
          <w:lang w:val="en-US"/>
        </w:rPr>
        <w:t>let obj = { name: "Alice" };</w:t>
      </w:r>
    </w:p>
    <w:p w14:paraId="7962EBA5" w14:textId="77777777" w:rsidR="0034247A" w:rsidRPr="00647E2E" w:rsidRDefault="0034247A" w:rsidP="0034247A">
      <w:pPr>
        <w:pStyle w:val="NoSpacing"/>
        <w:rPr>
          <w:color w:val="000000" w:themeColor="text1"/>
          <w:lang w:val="en-US"/>
        </w:rPr>
      </w:pPr>
      <w:r w:rsidRPr="00647E2E">
        <w:rPr>
          <w:color w:val="000000" w:themeColor="text1"/>
          <w:lang w:val="en-US"/>
        </w:rPr>
        <w:t>obj = null; // Resetting the object reference</w:t>
      </w:r>
    </w:p>
    <w:p w14:paraId="62F7220F" w14:textId="77777777" w:rsidR="0034247A" w:rsidRPr="00647E2E" w:rsidRDefault="0034247A" w:rsidP="0034247A">
      <w:pPr>
        <w:pStyle w:val="NoSpacing"/>
        <w:rPr>
          <w:color w:val="000000" w:themeColor="text1"/>
          <w:lang w:val="en-US"/>
        </w:rPr>
      </w:pPr>
      <w:r w:rsidRPr="00647E2E">
        <w:rPr>
          <w:color w:val="000000" w:themeColor="text1"/>
          <w:lang w:val="en-US"/>
        </w:rPr>
        <w:t>console.log(obj); // null</w:t>
      </w:r>
    </w:p>
    <w:p w14:paraId="3DE282E0" w14:textId="77777777" w:rsidR="0034247A" w:rsidRDefault="0034247A" w:rsidP="0034247A">
      <w:pPr>
        <w:pStyle w:val="NoSpacing"/>
        <w:rPr>
          <w:color w:val="000000" w:themeColor="text1"/>
          <w:lang w:val="en-US"/>
        </w:rPr>
      </w:pPr>
      <w:r>
        <w:rPr>
          <w:color w:val="000000" w:themeColor="text1"/>
          <w:lang w:val="en-US"/>
        </w:rPr>
        <w:pict w14:anchorId="072CAA78">
          <v:rect id="_x0000_i1055" style="width:0;height:1.5pt" o:hralign="center" o:hrstd="t" o:hr="t" fillcolor="#a0a0a0" stroked="f"/>
        </w:pict>
      </w:r>
    </w:p>
    <w:p w14:paraId="35C394A8" w14:textId="77777777" w:rsidR="0034247A" w:rsidRDefault="0034247A" w:rsidP="0034247A">
      <w:pPr>
        <w:pStyle w:val="NoSpacing"/>
        <w:rPr>
          <w:b/>
          <w:bCs/>
          <w:sz w:val="40"/>
          <w:szCs w:val="40"/>
          <w:lang w:val="en-US"/>
        </w:rPr>
      </w:pPr>
      <w:r w:rsidRPr="00AD7846">
        <w:rPr>
          <w:b/>
          <w:bCs/>
          <w:sz w:val="40"/>
          <w:szCs w:val="40"/>
          <w:lang w:val="en-US"/>
        </w:rPr>
        <w:lastRenderedPageBreak/>
        <w:t>Q</w:t>
      </w:r>
      <w:r>
        <w:rPr>
          <w:b/>
          <w:bCs/>
          <w:sz w:val="40"/>
          <w:szCs w:val="40"/>
          <w:lang w:val="en-US"/>
        </w:rPr>
        <w:t xml:space="preserve"> 9 </w:t>
      </w:r>
      <w:r w:rsidRPr="00816874">
        <w:rPr>
          <w:b/>
          <w:bCs/>
          <w:sz w:val="40"/>
          <w:szCs w:val="40"/>
          <w:lang w:val="en-US"/>
        </w:rPr>
        <w:t>: What is control flow in JavaScript? Explain how if-else statements work withan example.</w:t>
      </w:r>
    </w:p>
    <w:p w14:paraId="2B2ABD3C" w14:textId="77777777" w:rsidR="0034247A" w:rsidRDefault="0034247A" w:rsidP="0034247A">
      <w:pPr>
        <w:pStyle w:val="NoSpacing"/>
        <w:rPr>
          <w:b/>
          <w:bCs/>
          <w:sz w:val="40"/>
          <w:szCs w:val="40"/>
          <w:lang w:val="en-US"/>
        </w:rPr>
      </w:pPr>
      <w:r w:rsidRPr="00137F55">
        <w:rPr>
          <w:b/>
          <w:bCs/>
          <w:sz w:val="36"/>
          <w:szCs w:val="36"/>
          <w:lang w:val="en-US"/>
        </w:rPr>
        <w:t>Ans</w:t>
      </w:r>
      <w:r>
        <w:rPr>
          <w:b/>
          <w:bCs/>
          <w:sz w:val="36"/>
          <w:szCs w:val="36"/>
          <w:lang w:val="en-US"/>
        </w:rPr>
        <w:t>.</w:t>
      </w:r>
    </w:p>
    <w:p w14:paraId="21AA7639" w14:textId="77777777" w:rsidR="0034247A" w:rsidRPr="00F12352" w:rsidRDefault="0034247A" w:rsidP="0034247A">
      <w:pPr>
        <w:pStyle w:val="NoSpacing"/>
        <w:rPr>
          <w:lang w:val="en-US"/>
        </w:rPr>
      </w:pPr>
      <w:r w:rsidRPr="00F12352">
        <w:rPr>
          <w:lang w:val="en-US"/>
        </w:rPr>
        <w:t>Control flow in JavaScript refers to the order in which individual statements, instructions, or functions are executed or evaluated in a program. By default, JavaScript executes code sequentially from top to bottom. However, using control flow structures like conditionals (if-else), loops, and functions, you can change the execution path based on specific conditions or input.</w:t>
      </w:r>
    </w:p>
    <w:p w14:paraId="238630DD" w14:textId="77777777" w:rsidR="0034247A" w:rsidRPr="00F12352" w:rsidRDefault="0034247A" w:rsidP="0034247A">
      <w:pPr>
        <w:pStyle w:val="NoSpacing"/>
        <w:rPr>
          <w:lang w:val="en-US"/>
        </w:rPr>
      </w:pPr>
      <w:r>
        <w:rPr>
          <w:lang w:val="en-US"/>
        </w:rPr>
        <w:pict w14:anchorId="579484C6">
          <v:rect id="_x0000_i1056" style="width:0;height:1.5pt" o:hralign="center" o:hrstd="t" o:hr="t" fillcolor="#a0a0a0" stroked="f"/>
        </w:pict>
      </w:r>
    </w:p>
    <w:p w14:paraId="6E0D650D" w14:textId="77777777" w:rsidR="0034247A" w:rsidRPr="00F12352" w:rsidRDefault="0034247A" w:rsidP="0034247A">
      <w:pPr>
        <w:pStyle w:val="NoSpacing"/>
        <w:rPr>
          <w:b/>
          <w:bCs/>
          <w:lang w:val="en-US"/>
        </w:rPr>
      </w:pPr>
      <w:r w:rsidRPr="00F12352">
        <w:rPr>
          <w:b/>
          <w:bCs/>
          <w:lang w:val="en-US"/>
        </w:rPr>
        <w:t>How if-else Statements Work</w:t>
      </w:r>
    </w:p>
    <w:p w14:paraId="12EA8A9A" w14:textId="77777777" w:rsidR="0034247A" w:rsidRPr="00F12352" w:rsidRDefault="0034247A" w:rsidP="0034247A">
      <w:pPr>
        <w:pStyle w:val="NoSpacing"/>
        <w:rPr>
          <w:lang w:val="en-US"/>
        </w:rPr>
      </w:pPr>
      <w:r w:rsidRPr="00F12352">
        <w:rPr>
          <w:lang w:val="en-US"/>
        </w:rPr>
        <w:t>An if-else statement is used to execute different blocks of code based on whether a specified condition evaluates to true or false.</w:t>
      </w:r>
    </w:p>
    <w:p w14:paraId="4AD3F88E" w14:textId="77777777" w:rsidR="0034247A" w:rsidRDefault="0034247A" w:rsidP="0034247A">
      <w:pPr>
        <w:pStyle w:val="NoSpacing"/>
        <w:rPr>
          <w:b/>
          <w:bCs/>
          <w:lang w:val="en-US"/>
        </w:rPr>
      </w:pPr>
    </w:p>
    <w:p w14:paraId="40F34BC8" w14:textId="77777777" w:rsidR="0034247A" w:rsidRPr="00F12352" w:rsidRDefault="0034247A" w:rsidP="0034247A">
      <w:pPr>
        <w:pStyle w:val="NoSpacing"/>
        <w:rPr>
          <w:b/>
          <w:bCs/>
          <w:lang w:val="en-US"/>
        </w:rPr>
      </w:pPr>
      <w:r w:rsidRPr="00F12352">
        <w:rPr>
          <w:b/>
          <w:bCs/>
          <w:lang w:val="en-US"/>
        </w:rPr>
        <w:t>Syntax:</w:t>
      </w:r>
    </w:p>
    <w:p w14:paraId="50AF1C95" w14:textId="77777777" w:rsidR="0034247A" w:rsidRPr="00F12352" w:rsidRDefault="0034247A" w:rsidP="0034247A">
      <w:pPr>
        <w:pStyle w:val="NoSpacing"/>
        <w:rPr>
          <w:lang w:val="en-US"/>
        </w:rPr>
      </w:pPr>
      <w:r w:rsidRPr="00F12352">
        <w:rPr>
          <w:lang w:val="en-US"/>
        </w:rPr>
        <w:t>if (condition) {</w:t>
      </w:r>
    </w:p>
    <w:p w14:paraId="68E873AB" w14:textId="77777777" w:rsidR="0034247A" w:rsidRPr="00F12352" w:rsidRDefault="0034247A" w:rsidP="0034247A">
      <w:pPr>
        <w:pStyle w:val="NoSpacing"/>
        <w:rPr>
          <w:lang w:val="en-US"/>
        </w:rPr>
      </w:pPr>
      <w:r w:rsidRPr="00F12352">
        <w:rPr>
          <w:lang w:val="en-US"/>
        </w:rPr>
        <w:t xml:space="preserve">    // condition is true</w:t>
      </w:r>
    </w:p>
    <w:p w14:paraId="38AA4468" w14:textId="77777777" w:rsidR="0034247A" w:rsidRPr="00F12352" w:rsidRDefault="0034247A" w:rsidP="0034247A">
      <w:pPr>
        <w:pStyle w:val="NoSpacing"/>
        <w:rPr>
          <w:lang w:val="en-US"/>
        </w:rPr>
      </w:pPr>
      <w:r w:rsidRPr="00F12352">
        <w:rPr>
          <w:lang w:val="en-US"/>
        </w:rPr>
        <w:t>} else {</w:t>
      </w:r>
    </w:p>
    <w:p w14:paraId="770F2916" w14:textId="77777777" w:rsidR="0034247A" w:rsidRPr="00F12352" w:rsidRDefault="0034247A" w:rsidP="0034247A">
      <w:pPr>
        <w:pStyle w:val="NoSpacing"/>
        <w:rPr>
          <w:lang w:val="en-US"/>
        </w:rPr>
      </w:pPr>
      <w:r w:rsidRPr="00F12352">
        <w:rPr>
          <w:lang w:val="en-US"/>
        </w:rPr>
        <w:t xml:space="preserve">    // condition is false</w:t>
      </w:r>
    </w:p>
    <w:p w14:paraId="1BA832FF" w14:textId="77777777" w:rsidR="0034247A" w:rsidRDefault="0034247A" w:rsidP="0034247A">
      <w:pPr>
        <w:pStyle w:val="NoSpacing"/>
        <w:rPr>
          <w:lang w:val="en-US"/>
        </w:rPr>
      </w:pPr>
      <w:r w:rsidRPr="00F12352">
        <w:rPr>
          <w:lang w:val="en-US"/>
        </w:rPr>
        <w:t>}</w:t>
      </w:r>
    </w:p>
    <w:p w14:paraId="1EB919CF" w14:textId="77777777" w:rsidR="0034247A" w:rsidRPr="00F12352" w:rsidRDefault="0034247A" w:rsidP="0034247A">
      <w:pPr>
        <w:pStyle w:val="NoSpacing"/>
        <w:rPr>
          <w:lang w:val="en-US"/>
        </w:rPr>
      </w:pPr>
    </w:p>
    <w:p w14:paraId="3E1FE461" w14:textId="77777777" w:rsidR="0034247A" w:rsidRPr="00F12352" w:rsidRDefault="0034247A" w:rsidP="0034247A">
      <w:pPr>
        <w:pStyle w:val="NoSpacing"/>
        <w:rPr>
          <w:b/>
          <w:bCs/>
          <w:lang w:val="en-US"/>
        </w:rPr>
      </w:pPr>
      <w:r w:rsidRPr="00F12352">
        <w:rPr>
          <w:b/>
          <w:bCs/>
          <w:lang w:val="en-US"/>
        </w:rPr>
        <w:t>Explanation:</w:t>
      </w:r>
    </w:p>
    <w:p w14:paraId="68893055" w14:textId="77777777" w:rsidR="0034247A" w:rsidRPr="00F12352" w:rsidRDefault="0034247A" w:rsidP="0034247A">
      <w:pPr>
        <w:pStyle w:val="NoSpacing"/>
        <w:numPr>
          <w:ilvl w:val="0"/>
          <w:numId w:val="64"/>
        </w:numPr>
        <w:rPr>
          <w:lang w:val="en-US"/>
        </w:rPr>
      </w:pPr>
      <w:r w:rsidRPr="00F12352">
        <w:rPr>
          <w:lang w:val="en-US"/>
        </w:rPr>
        <w:t>The if block contains a condition that is evaluated.</w:t>
      </w:r>
    </w:p>
    <w:p w14:paraId="72101793" w14:textId="77777777" w:rsidR="0034247A" w:rsidRPr="00F12352" w:rsidRDefault="0034247A" w:rsidP="0034247A">
      <w:pPr>
        <w:pStyle w:val="NoSpacing"/>
        <w:numPr>
          <w:ilvl w:val="0"/>
          <w:numId w:val="64"/>
        </w:numPr>
        <w:rPr>
          <w:lang w:val="en-US"/>
        </w:rPr>
      </w:pPr>
      <w:r w:rsidRPr="00F12352">
        <w:rPr>
          <w:lang w:val="en-US"/>
        </w:rPr>
        <w:t>If the condition is true, the code inside the if block is executed.</w:t>
      </w:r>
    </w:p>
    <w:p w14:paraId="6E65556A" w14:textId="77777777" w:rsidR="0034247A" w:rsidRDefault="0034247A" w:rsidP="0034247A">
      <w:pPr>
        <w:pStyle w:val="NoSpacing"/>
        <w:numPr>
          <w:ilvl w:val="0"/>
          <w:numId w:val="64"/>
        </w:numPr>
        <w:rPr>
          <w:lang w:val="en-US"/>
        </w:rPr>
      </w:pPr>
      <w:r w:rsidRPr="00F12352">
        <w:rPr>
          <w:lang w:val="en-US"/>
        </w:rPr>
        <w:t>If the condition is false, the code inside the else block is executed (if present).</w:t>
      </w:r>
    </w:p>
    <w:p w14:paraId="408ABCD1" w14:textId="77777777" w:rsidR="0034247A" w:rsidRDefault="0034247A" w:rsidP="0034247A">
      <w:pPr>
        <w:pStyle w:val="NoSpacing"/>
        <w:rPr>
          <w:lang w:val="en-US"/>
        </w:rPr>
      </w:pPr>
    </w:p>
    <w:p w14:paraId="257A7AC4" w14:textId="77777777" w:rsidR="0034247A" w:rsidRPr="00486134" w:rsidRDefault="0034247A" w:rsidP="0034247A">
      <w:pPr>
        <w:pStyle w:val="NoSpacing"/>
        <w:rPr>
          <w:b/>
          <w:bCs/>
          <w:lang w:val="en-US"/>
        </w:rPr>
      </w:pPr>
      <w:r w:rsidRPr="00486134">
        <w:rPr>
          <w:b/>
          <w:bCs/>
          <w:lang w:val="en-US"/>
        </w:rPr>
        <w:t>Key Points:</w:t>
      </w:r>
    </w:p>
    <w:p w14:paraId="66C466B3" w14:textId="77777777" w:rsidR="0034247A" w:rsidRPr="00486134" w:rsidRDefault="0034247A" w:rsidP="0034247A">
      <w:pPr>
        <w:pStyle w:val="NoSpacing"/>
        <w:numPr>
          <w:ilvl w:val="0"/>
          <w:numId w:val="65"/>
        </w:numPr>
        <w:rPr>
          <w:lang w:val="en-US"/>
        </w:rPr>
      </w:pPr>
      <w:r w:rsidRPr="00486134">
        <w:rPr>
          <w:lang w:val="en-US"/>
        </w:rPr>
        <w:t>The if block executes when the condition is true.</w:t>
      </w:r>
    </w:p>
    <w:p w14:paraId="17A4D565" w14:textId="77777777" w:rsidR="0034247A" w:rsidRPr="00486134" w:rsidRDefault="0034247A" w:rsidP="0034247A">
      <w:pPr>
        <w:pStyle w:val="NoSpacing"/>
        <w:numPr>
          <w:ilvl w:val="0"/>
          <w:numId w:val="65"/>
        </w:numPr>
        <w:rPr>
          <w:lang w:val="en-US"/>
        </w:rPr>
      </w:pPr>
      <w:r w:rsidRPr="00486134">
        <w:rPr>
          <w:lang w:val="en-US"/>
        </w:rPr>
        <w:t>The else block executes when the condition is false.</w:t>
      </w:r>
    </w:p>
    <w:p w14:paraId="299B3A8A" w14:textId="77777777" w:rsidR="0034247A" w:rsidRPr="00486134" w:rsidRDefault="0034247A" w:rsidP="0034247A">
      <w:pPr>
        <w:pStyle w:val="NoSpacing"/>
        <w:numPr>
          <w:ilvl w:val="0"/>
          <w:numId w:val="65"/>
        </w:numPr>
        <w:rPr>
          <w:lang w:val="en-US"/>
        </w:rPr>
      </w:pPr>
      <w:r w:rsidRPr="00486134">
        <w:rPr>
          <w:lang w:val="en-US"/>
        </w:rPr>
        <w:t>Multiple conditions can be handled using else if statements.</w:t>
      </w:r>
    </w:p>
    <w:p w14:paraId="43219879" w14:textId="77777777" w:rsidR="0034247A" w:rsidRPr="00486134" w:rsidRDefault="0034247A" w:rsidP="0034247A">
      <w:pPr>
        <w:pStyle w:val="NoSpacing"/>
        <w:numPr>
          <w:ilvl w:val="0"/>
          <w:numId w:val="65"/>
        </w:numPr>
        <w:rPr>
          <w:lang w:val="en-US"/>
        </w:rPr>
      </w:pPr>
      <w:r w:rsidRPr="00486134">
        <w:rPr>
          <w:lang w:val="en-US"/>
        </w:rPr>
        <w:t>Nesting if-else statements lets you manage complex decision-making logic.</w:t>
      </w:r>
    </w:p>
    <w:p w14:paraId="7AE339B6" w14:textId="77777777" w:rsidR="0034247A" w:rsidRPr="00F12352" w:rsidRDefault="0034247A" w:rsidP="0034247A">
      <w:pPr>
        <w:pStyle w:val="NoSpacing"/>
        <w:rPr>
          <w:lang w:val="en-US"/>
        </w:rPr>
      </w:pPr>
    </w:p>
    <w:p w14:paraId="7A2A0090" w14:textId="77777777" w:rsidR="0034247A" w:rsidRDefault="0034247A" w:rsidP="0034247A">
      <w:pPr>
        <w:pStyle w:val="NoSpacing"/>
        <w:rPr>
          <w:lang w:val="en-US"/>
        </w:rPr>
      </w:pPr>
      <w:r>
        <w:rPr>
          <w:lang w:val="en-US"/>
        </w:rPr>
        <w:pict w14:anchorId="77B68F32">
          <v:rect id="_x0000_i1057" style="width:0;height:1.5pt" o:hralign="center" o:hrstd="t" o:hr="t" fillcolor="#a0a0a0" stroked="f"/>
        </w:pict>
      </w:r>
    </w:p>
    <w:p w14:paraId="3864817C" w14:textId="77777777" w:rsidR="0034247A" w:rsidRDefault="0034247A" w:rsidP="0034247A">
      <w:pPr>
        <w:pStyle w:val="NoSpacing"/>
        <w:rPr>
          <w:lang w:val="en-US"/>
        </w:rPr>
      </w:pPr>
    </w:p>
    <w:p w14:paraId="02C83E8D" w14:textId="77777777" w:rsidR="0034247A" w:rsidRDefault="0034247A" w:rsidP="0034247A">
      <w:pPr>
        <w:pStyle w:val="NoSpacing"/>
        <w:rPr>
          <w:lang w:val="en-US"/>
        </w:rPr>
      </w:pPr>
    </w:p>
    <w:p w14:paraId="57146C28" w14:textId="77777777" w:rsidR="0034247A" w:rsidRDefault="0034247A" w:rsidP="0034247A">
      <w:pPr>
        <w:pStyle w:val="NoSpacing"/>
        <w:rPr>
          <w:lang w:val="en-US"/>
        </w:rPr>
      </w:pPr>
    </w:p>
    <w:p w14:paraId="45861892" w14:textId="77777777" w:rsidR="0034247A" w:rsidRDefault="0034247A" w:rsidP="0034247A">
      <w:pPr>
        <w:pStyle w:val="NoSpacing"/>
        <w:rPr>
          <w:lang w:val="en-US"/>
        </w:rPr>
      </w:pPr>
    </w:p>
    <w:p w14:paraId="446961F2" w14:textId="77777777" w:rsidR="0034247A" w:rsidRDefault="0034247A" w:rsidP="0034247A">
      <w:pPr>
        <w:pStyle w:val="NoSpacing"/>
        <w:rPr>
          <w:lang w:val="en-US"/>
        </w:rPr>
      </w:pPr>
    </w:p>
    <w:p w14:paraId="19DF50A4" w14:textId="77777777" w:rsidR="0034247A" w:rsidRDefault="0034247A" w:rsidP="0034247A">
      <w:pPr>
        <w:pStyle w:val="NoSpacing"/>
        <w:rPr>
          <w:lang w:val="en-US"/>
        </w:rPr>
      </w:pPr>
    </w:p>
    <w:p w14:paraId="2725613F" w14:textId="77777777" w:rsidR="0034247A" w:rsidRDefault="0034247A" w:rsidP="0034247A">
      <w:pPr>
        <w:pStyle w:val="NoSpacing"/>
        <w:rPr>
          <w:lang w:val="en-US"/>
        </w:rPr>
      </w:pPr>
    </w:p>
    <w:p w14:paraId="6010742B" w14:textId="77777777" w:rsidR="0034247A" w:rsidRDefault="0034247A" w:rsidP="0034247A">
      <w:pPr>
        <w:pStyle w:val="NoSpacing"/>
        <w:rPr>
          <w:lang w:val="en-US"/>
        </w:rPr>
      </w:pPr>
    </w:p>
    <w:p w14:paraId="72457DFE" w14:textId="77777777" w:rsidR="0034247A" w:rsidRDefault="0034247A" w:rsidP="0034247A">
      <w:pPr>
        <w:pStyle w:val="NoSpacing"/>
        <w:rPr>
          <w:lang w:val="en-US"/>
        </w:rPr>
      </w:pPr>
    </w:p>
    <w:p w14:paraId="6EFF7A73" w14:textId="77777777" w:rsidR="0034247A" w:rsidRDefault="0034247A" w:rsidP="0034247A">
      <w:pPr>
        <w:pStyle w:val="NoSpacing"/>
        <w:rPr>
          <w:lang w:val="en-US"/>
        </w:rPr>
      </w:pPr>
    </w:p>
    <w:p w14:paraId="5A096D4F" w14:textId="77777777" w:rsidR="0034247A" w:rsidRDefault="0034247A" w:rsidP="0034247A">
      <w:pPr>
        <w:pStyle w:val="NoSpacing"/>
        <w:rPr>
          <w:lang w:val="en-US"/>
        </w:rPr>
      </w:pPr>
    </w:p>
    <w:p w14:paraId="36B36051" w14:textId="77777777" w:rsidR="0034247A" w:rsidRDefault="0034247A" w:rsidP="0034247A">
      <w:pPr>
        <w:pStyle w:val="NoSpacing"/>
        <w:rPr>
          <w:b/>
          <w:bCs/>
          <w:sz w:val="40"/>
          <w:szCs w:val="40"/>
          <w:lang w:val="en-US"/>
        </w:rPr>
      </w:pPr>
      <w:r w:rsidRPr="00AD7846">
        <w:rPr>
          <w:b/>
          <w:bCs/>
          <w:sz w:val="40"/>
          <w:szCs w:val="40"/>
          <w:lang w:val="en-US"/>
        </w:rPr>
        <w:lastRenderedPageBreak/>
        <w:t>Q</w:t>
      </w:r>
      <w:r>
        <w:rPr>
          <w:b/>
          <w:bCs/>
          <w:sz w:val="40"/>
          <w:szCs w:val="40"/>
          <w:lang w:val="en-US"/>
        </w:rPr>
        <w:t xml:space="preserve"> 10 </w:t>
      </w:r>
      <w:r w:rsidRPr="00816874">
        <w:rPr>
          <w:b/>
          <w:bCs/>
          <w:sz w:val="40"/>
          <w:szCs w:val="40"/>
          <w:lang w:val="en-US"/>
        </w:rPr>
        <w:t>:</w:t>
      </w:r>
      <w:r w:rsidRPr="00AE6F01">
        <w:rPr>
          <w:b/>
          <w:bCs/>
          <w:sz w:val="40"/>
          <w:szCs w:val="40"/>
          <w:lang w:val="en-US"/>
        </w:rPr>
        <w:t>Describe how switch statements work in Java</w:t>
      </w:r>
      <w:r>
        <w:rPr>
          <w:b/>
          <w:bCs/>
          <w:sz w:val="40"/>
          <w:szCs w:val="40"/>
          <w:lang w:val="en-US"/>
        </w:rPr>
        <w:t xml:space="preserve"> </w:t>
      </w:r>
      <w:r w:rsidRPr="00AE6F01">
        <w:rPr>
          <w:b/>
          <w:bCs/>
          <w:sz w:val="40"/>
          <w:szCs w:val="40"/>
          <w:lang w:val="en-US"/>
        </w:rPr>
        <w:t>Script. When should you use a switch statement instead of if-else?</w:t>
      </w:r>
    </w:p>
    <w:p w14:paraId="1A82DD7E" w14:textId="77777777" w:rsidR="0034247A" w:rsidRDefault="0034247A" w:rsidP="0034247A">
      <w:pPr>
        <w:pStyle w:val="NoSpacing"/>
        <w:rPr>
          <w:b/>
          <w:bCs/>
          <w:sz w:val="36"/>
          <w:szCs w:val="36"/>
          <w:lang w:val="en-US"/>
        </w:rPr>
      </w:pPr>
      <w:r w:rsidRPr="00137F55">
        <w:rPr>
          <w:b/>
          <w:bCs/>
          <w:sz w:val="36"/>
          <w:szCs w:val="36"/>
          <w:lang w:val="en-US"/>
        </w:rPr>
        <w:t>Ans</w:t>
      </w:r>
      <w:r>
        <w:rPr>
          <w:b/>
          <w:bCs/>
          <w:sz w:val="36"/>
          <w:szCs w:val="36"/>
          <w:lang w:val="en-US"/>
        </w:rPr>
        <w:t>.</w:t>
      </w:r>
    </w:p>
    <w:p w14:paraId="2977EAFD" w14:textId="77777777" w:rsidR="0034247A" w:rsidRDefault="0034247A" w:rsidP="0034247A">
      <w:pPr>
        <w:pStyle w:val="NoSpacing"/>
        <w:rPr>
          <w:sz w:val="32"/>
          <w:szCs w:val="32"/>
          <w:lang w:val="en-US"/>
        </w:rPr>
      </w:pPr>
      <w:r w:rsidRPr="00211304">
        <w:rPr>
          <w:sz w:val="32"/>
          <w:szCs w:val="32"/>
          <w:lang w:val="en-US"/>
        </w:rPr>
        <w:t>How switch Statements Work in JavaScript</w:t>
      </w:r>
      <w:r>
        <w:rPr>
          <w:sz w:val="32"/>
          <w:szCs w:val="32"/>
          <w:lang w:val="en-US"/>
        </w:rPr>
        <w:t>.</w:t>
      </w:r>
    </w:p>
    <w:p w14:paraId="787EB8EF" w14:textId="77777777" w:rsidR="0034247A" w:rsidRDefault="0034247A" w:rsidP="0034247A">
      <w:pPr>
        <w:pStyle w:val="NoSpacing"/>
        <w:rPr>
          <w:sz w:val="32"/>
          <w:szCs w:val="32"/>
          <w:lang w:val="en-US"/>
        </w:rPr>
      </w:pPr>
      <w:r w:rsidRPr="00211304">
        <w:rPr>
          <w:sz w:val="32"/>
          <w:szCs w:val="32"/>
          <w:lang w:val="en-US"/>
        </w:rPr>
        <w:t>The switch statement in JavaScript is a control structure that evaluates an expression and executes code based on matching cases. It is particularly useful when comparing a single value against several possible outcomes.</w:t>
      </w:r>
      <w:r>
        <w:rPr>
          <w:sz w:val="32"/>
          <w:szCs w:val="32"/>
          <w:lang w:val="en-US"/>
        </w:rPr>
        <w:pict w14:anchorId="31A06741">
          <v:rect id="_x0000_i1058" style="width:0;height:1.5pt" o:hralign="center" o:hrstd="t" o:hr="t" fillcolor="#a0a0a0" stroked="f"/>
        </w:pict>
      </w:r>
      <w:r w:rsidRPr="00211304">
        <w:rPr>
          <w:sz w:val="32"/>
          <w:szCs w:val="32"/>
          <w:lang w:val="en-US"/>
        </w:rPr>
        <w:t>Syntax:</w:t>
      </w:r>
    </w:p>
    <w:p w14:paraId="30899E8A" w14:textId="77777777" w:rsidR="0034247A" w:rsidRDefault="0034247A" w:rsidP="0034247A">
      <w:pPr>
        <w:pStyle w:val="NoSpacing"/>
        <w:rPr>
          <w:sz w:val="32"/>
          <w:szCs w:val="32"/>
          <w:lang w:val="en-US"/>
        </w:rPr>
      </w:pPr>
      <w:r w:rsidRPr="00211304">
        <w:rPr>
          <w:sz w:val="32"/>
          <w:szCs w:val="32"/>
          <w:lang w:val="en-US"/>
        </w:rPr>
        <w:t>Javascript</w:t>
      </w:r>
    </w:p>
    <w:p w14:paraId="2A93D566" w14:textId="77777777" w:rsidR="0034247A" w:rsidRDefault="0034247A" w:rsidP="0034247A">
      <w:pPr>
        <w:pStyle w:val="NoSpacing"/>
        <w:rPr>
          <w:sz w:val="32"/>
          <w:szCs w:val="32"/>
          <w:lang w:val="en-US"/>
        </w:rPr>
      </w:pPr>
      <w:r w:rsidRPr="00211304">
        <w:rPr>
          <w:sz w:val="32"/>
          <w:szCs w:val="32"/>
          <w:lang w:val="en-US"/>
        </w:rPr>
        <w:t>switch (expression) {</w:t>
      </w:r>
    </w:p>
    <w:p w14:paraId="046E658D" w14:textId="77777777" w:rsidR="0034247A" w:rsidRDefault="0034247A" w:rsidP="0034247A">
      <w:pPr>
        <w:pStyle w:val="NoSpacing"/>
        <w:rPr>
          <w:sz w:val="32"/>
          <w:szCs w:val="32"/>
          <w:lang w:val="en-US"/>
        </w:rPr>
      </w:pPr>
      <w:r w:rsidRPr="00211304">
        <w:rPr>
          <w:sz w:val="32"/>
          <w:szCs w:val="32"/>
          <w:lang w:val="en-US"/>
        </w:rPr>
        <w:t xml:space="preserve">    case value1:</w:t>
      </w:r>
    </w:p>
    <w:p w14:paraId="1A3A8E3E" w14:textId="77777777" w:rsidR="0034247A" w:rsidRDefault="0034247A" w:rsidP="0034247A">
      <w:pPr>
        <w:pStyle w:val="NoSpacing"/>
        <w:rPr>
          <w:sz w:val="32"/>
          <w:szCs w:val="32"/>
          <w:lang w:val="en-US"/>
        </w:rPr>
      </w:pPr>
      <w:r w:rsidRPr="00211304">
        <w:rPr>
          <w:sz w:val="32"/>
          <w:szCs w:val="32"/>
          <w:lang w:val="en-US"/>
        </w:rPr>
        <w:t xml:space="preserve">        // Code to execute if expression === value1</w:t>
      </w:r>
    </w:p>
    <w:p w14:paraId="536FA6F5" w14:textId="77777777" w:rsidR="0034247A" w:rsidRDefault="0034247A" w:rsidP="0034247A">
      <w:pPr>
        <w:pStyle w:val="NoSpacing"/>
        <w:rPr>
          <w:sz w:val="32"/>
          <w:szCs w:val="32"/>
          <w:lang w:val="en-US"/>
        </w:rPr>
      </w:pPr>
      <w:r w:rsidRPr="00211304">
        <w:rPr>
          <w:sz w:val="32"/>
          <w:szCs w:val="32"/>
          <w:lang w:val="en-US"/>
        </w:rPr>
        <w:t xml:space="preserve">        break;</w:t>
      </w:r>
    </w:p>
    <w:p w14:paraId="7D64D4F3" w14:textId="77777777" w:rsidR="0034247A" w:rsidRDefault="0034247A" w:rsidP="0034247A">
      <w:pPr>
        <w:pStyle w:val="NoSpacing"/>
        <w:rPr>
          <w:sz w:val="32"/>
          <w:szCs w:val="32"/>
          <w:lang w:val="en-US"/>
        </w:rPr>
      </w:pPr>
      <w:r w:rsidRPr="00211304">
        <w:rPr>
          <w:sz w:val="32"/>
          <w:szCs w:val="32"/>
          <w:lang w:val="en-US"/>
        </w:rPr>
        <w:t xml:space="preserve">    case value2:</w:t>
      </w:r>
    </w:p>
    <w:p w14:paraId="204A6737" w14:textId="77777777" w:rsidR="0034247A" w:rsidRDefault="0034247A" w:rsidP="0034247A">
      <w:pPr>
        <w:pStyle w:val="NoSpacing"/>
        <w:rPr>
          <w:sz w:val="32"/>
          <w:szCs w:val="32"/>
          <w:lang w:val="en-US"/>
        </w:rPr>
      </w:pPr>
      <w:r w:rsidRPr="00211304">
        <w:rPr>
          <w:sz w:val="32"/>
          <w:szCs w:val="32"/>
          <w:lang w:val="en-US"/>
        </w:rPr>
        <w:t xml:space="preserve">        // Code to execute if expression === value2</w:t>
      </w:r>
    </w:p>
    <w:p w14:paraId="6166630C" w14:textId="77777777" w:rsidR="0034247A" w:rsidRDefault="0034247A" w:rsidP="0034247A">
      <w:pPr>
        <w:pStyle w:val="NoSpacing"/>
        <w:rPr>
          <w:sz w:val="32"/>
          <w:szCs w:val="32"/>
          <w:lang w:val="en-US"/>
        </w:rPr>
      </w:pPr>
      <w:r w:rsidRPr="00211304">
        <w:rPr>
          <w:sz w:val="32"/>
          <w:szCs w:val="32"/>
          <w:lang w:val="en-US"/>
        </w:rPr>
        <w:t xml:space="preserve">        break;</w:t>
      </w:r>
    </w:p>
    <w:p w14:paraId="2FF2BACC" w14:textId="77777777" w:rsidR="0034247A" w:rsidRDefault="0034247A" w:rsidP="0034247A">
      <w:pPr>
        <w:pStyle w:val="NoSpacing"/>
        <w:rPr>
          <w:sz w:val="32"/>
          <w:szCs w:val="32"/>
          <w:lang w:val="en-US"/>
        </w:rPr>
      </w:pPr>
      <w:r w:rsidRPr="00211304">
        <w:rPr>
          <w:sz w:val="32"/>
          <w:szCs w:val="32"/>
          <w:lang w:val="en-US"/>
        </w:rPr>
        <w:t xml:space="preserve">    // Add more cases as needed</w:t>
      </w:r>
    </w:p>
    <w:p w14:paraId="0DF4EC1E" w14:textId="77777777" w:rsidR="0034247A" w:rsidRDefault="0034247A" w:rsidP="0034247A">
      <w:pPr>
        <w:pStyle w:val="NoSpacing"/>
        <w:rPr>
          <w:sz w:val="32"/>
          <w:szCs w:val="32"/>
          <w:lang w:val="en-US"/>
        </w:rPr>
      </w:pPr>
      <w:r w:rsidRPr="00211304">
        <w:rPr>
          <w:sz w:val="32"/>
          <w:szCs w:val="32"/>
          <w:lang w:val="en-US"/>
        </w:rPr>
        <w:t xml:space="preserve">    default:</w:t>
      </w:r>
    </w:p>
    <w:p w14:paraId="081303BC" w14:textId="77777777" w:rsidR="0034247A" w:rsidRDefault="0034247A" w:rsidP="0034247A">
      <w:pPr>
        <w:pStyle w:val="NoSpacing"/>
        <w:rPr>
          <w:sz w:val="32"/>
          <w:szCs w:val="32"/>
          <w:lang w:val="en-US"/>
        </w:rPr>
      </w:pPr>
      <w:r w:rsidRPr="00211304">
        <w:rPr>
          <w:sz w:val="32"/>
          <w:szCs w:val="32"/>
          <w:lang w:val="en-US"/>
        </w:rPr>
        <w:t xml:space="preserve">        // Code to execute if no case matches</w:t>
      </w:r>
    </w:p>
    <w:p w14:paraId="5C82E5B0" w14:textId="77777777" w:rsidR="0034247A" w:rsidRDefault="0034247A" w:rsidP="0034247A">
      <w:pPr>
        <w:pStyle w:val="NoSpacing"/>
        <w:rPr>
          <w:sz w:val="32"/>
          <w:szCs w:val="32"/>
          <w:lang w:val="en-US"/>
        </w:rPr>
      </w:pPr>
      <w:r w:rsidRPr="00211304">
        <w:rPr>
          <w:sz w:val="32"/>
          <w:szCs w:val="32"/>
          <w:lang w:val="en-US"/>
        </w:rPr>
        <w:t>}</w:t>
      </w:r>
    </w:p>
    <w:p w14:paraId="24B27917" w14:textId="77777777" w:rsidR="0034247A" w:rsidRDefault="0034247A" w:rsidP="0034247A">
      <w:pPr>
        <w:pStyle w:val="NoSpacing"/>
        <w:rPr>
          <w:sz w:val="32"/>
          <w:szCs w:val="32"/>
          <w:lang w:val="en-US"/>
        </w:rPr>
      </w:pPr>
    </w:p>
    <w:p w14:paraId="6DDC2D43" w14:textId="77777777" w:rsidR="0034247A" w:rsidRDefault="0034247A" w:rsidP="0034247A">
      <w:pPr>
        <w:pStyle w:val="NoSpacing"/>
        <w:rPr>
          <w:sz w:val="32"/>
          <w:szCs w:val="32"/>
          <w:lang w:val="en-US"/>
        </w:rPr>
      </w:pPr>
      <w:r w:rsidRPr="00211304">
        <w:rPr>
          <w:sz w:val="32"/>
          <w:szCs w:val="32"/>
          <w:lang w:val="en-US"/>
        </w:rPr>
        <w:t>Key Features:</w:t>
      </w:r>
    </w:p>
    <w:p w14:paraId="32C14F3D" w14:textId="77777777" w:rsidR="0034247A" w:rsidRDefault="0034247A" w:rsidP="0034247A">
      <w:pPr>
        <w:pStyle w:val="NoSpacing"/>
        <w:rPr>
          <w:sz w:val="32"/>
          <w:szCs w:val="32"/>
          <w:lang w:val="en-US"/>
        </w:rPr>
      </w:pPr>
      <w:r w:rsidRPr="00211304">
        <w:rPr>
          <w:sz w:val="32"/>
          <w:szCs w:val="32"/>
          <w:lang w:val="en-US"/>
        </w:rPr>
        <w:t>Expression Evaluation: The switch statement evaluates the provided expression once and compares it with each case.</w:t>
      </w:r>
    </w:p>
    <w:p w14:paraId="3D09A037" w14:textId="77777777" w:rsidR="0034247A" w:rsidRDefault="0034247A" w:rsidP="0034247A">
      <w:pPr>
        <w:pStyle w:val="NoSpacing"/>
        <w:rPr>
          <w:sz w:val="32"/>
          <w:szCs w:val="32"/>
          <w:lang w:val="en-US"/>
        </w:rPr>
      </w:pPr>
      <w:r w:rsidRPr="00211304">
        <w:rPr>
          <w:sz w:val="32"/>
          <w:szCs w:val="32"/>
          <w:lang w:val="en-US"/>
        </w:rPr>
        <w:t>Strict Equality: Case comparisons use strict equality (===), meaning both value and type must match.break Statement: Stops further execution within the switch block. Without break, the code "falls through" to subsequent cases.Default Case: Executes if no case matches. This block is optional but recommended for handling unexpected input.</w:t>
      </w:r>
    </w:p>
    <w:p w14:paraId="35543BA4" w14:textId="77777777" w:rsidR="0034247A" w:rsidRDefault="0034247A" w:rsidP="0034247A">
      <w:pPr>
        <w:pStyle w:val="NoSpacing"/>
        <w:rPr>
          <w:rFonts w:asciiTheme="majorHAnsi" w:eastAsiaTheme="majorEastAsia" w:hAnsiTheme="majorHAnsi" w:cstheme="majorBidi"/>
          <w:b/>
          <w:bCs/>
          <w:sz w:val="32"/>
          <w:szCs w:val="32"/>
          <w:lang w:val="en-US"/>
        </w:rPr>
      </w:pPr>
    </w:p>
    <w:p w14:paraId="7B80DE5D" w14:textId="77777777" w:rsidR="0034247A" w:rsidRDefault="0034247A" w:rsidP="0034247A">
      <w:pPr>
        <w:pStyle w:val="NoSpacing"/>
        <w:rPr>
          <w:rFonts w:asciiTheme="majorHAnsi" w:eastAsiaTheme="majorEastAsia" w:hAnsiTheme="majorHAnsi" w:cstheme="majorBidi"/>
          <w:b/>
          <w:bCs/>
          <w:sz w:val="32"/>
          <w:szCs w:val="32"/>
          <w:lang w:val="en-US"/>
        </w:rPr>
      </w:pPr>
      <w:r w:rsidRPr="00FE25C6">
        <w:rPr>
          <w:rFonts w:asciiTheme="majorHAnsi" w:eastAsiaTheme="majorEastAsia" w:hAnsiTheme="majorHAnsi" w:cstheme="majorBidi"/>
          <w:b/>
          <w:bCs/>
          <w:sz w:val="32"/>
          <w:szCs w:val="32"/>
          <w:lang w:val="en-US"/>
        </w:rPr>
        <w:t>How It Works:</w:t>
      </w:r>
    </w:p>
    <w:p w14:paraId="19DF832F" w14:textId="77777777" w:rsidR="0034247A" w:rsidRDefault="0034247A" w:rsidP="0034247A">
      <w:pPr>
        <w:pStyle w:val="NoSpacing"/>
        <w:rPr>
          <w:rFonts w:asciiTheme="majorHAnsi" w:eastAsiaTheme="majorEastAsia" w:hAnsiTheme="majorHAnsi" w:cstheme="majorBidi"/>
          <w:sz w:val="32"/>
          <w:szCs w:val="32"/>
          <w:lang w:val="en-US"/>
        </w:rPr>
      </w:pPr>
      <w:r w:rsidRPr="00FE25C6">
        <w:rPr>
          <w:rFonts w:asciiTheme="majorHAnsi" w:eastAsiaTheme="majorEastAsia" w:hAnsiTheme="majorHAnsi" w:cstheme="majorBidi"/>
          <w:sz w:val="32"/>
          <w:szCs w:val="32"/>
          <w:lang w:val="en-US"/>
        </w:rPr>
        <w:t>The fruit variable is evaluated.</w:t>
      </w:r>
    </w:p>
    <w:p w14:paraId="2EB85D0B" w14:textId="77777777" w:rsidR="0034247A" w:rsidRDefault="0034247A" w:rsidP="0034247A">
      <w:pPr>
        <w:pStyle w:val="NoSpacing"/>
        <w:rPr>
          <w:rFonts w:asciiTheme="majorHAnsi" w:eastAsiaTheme="majorEastAsia" w:hAnsiTheme="majorHAnsi" w:cstheme="majorBidi"/>
          <w:sz w:val="32"/>
          <w:szCs w:val="32"/>
          <w:lang w:val="en-US"/>
        </w:rPr>
      </w:pPr>
      <w:r w:rsidRPr="00FE25C6">
        <w:rPr>
          <w:rFonts w:asciiTheme="majorHAnsi" w:eastAsiaTheme="majorEastAsia" w:hAnsiTheme="majorHAnsi" w:cstheme="majorBidi"/>
          <w:sz w:val="32"/>
          <w:szCs w:val="32"/>
          <w:lang w:val="en-US"/>
        </w:rPr>
        <w:t>If it matches "apple", the first case executes, and "You selected an apple." is printed.</w:t>
      </w:r>
    </w:p>
    <w:p w14:paraId="71D646F6" w14:textId="77777777" w:rsidR="0034247A" w:rsidRDefault="0034247A" w:rsidP="0034247A">
      <w:pPr>
        <w:pStyle w:val="NoSpacing"/>
        <w:rPr>
          <w:rFonts w:asciiTheme="majorHAnsi" w:eastAsiaTheme="majorEastAsia" w:hAnsiTheme="majorHAnsi" w:cstheme="majorBidi"/>
          <w:sz w:val="32"/>
          <w:szCs w:val="32"/>
          <w:lang w:val="en-US"/>
        </w:rPr>
      </w:pPr>
      <w:r w:rsidRPr="00FE25C6">
        <w:rPr>
          <w:rFonts w:asciiTheme="majorHAnsi" w:eastAsiaTheme="majorEastAsia" w:hAnsiTheme="majorHAnsi" w:cstheme="majorBidi"/>
          <w:sz w:val="32"/>
          <w:szCs w:val="32"/>
          <w:lang w:val="en-US"/>
        </w:rPr>
        <w:t>If no match is found, the default block executes.</w:t>
      </w:r>
    </w:p>
    <w:p w14:paraId="446D2EA6" w14:textId="77777777" w:rsidR="0034247A" w:rsidRDefault="0034247A" w:rsidP="0034247A">
      <w:pPr>
        <w:pStyle w:val="NoSpacing"/>
        <w:rPr>
          <w:rFonts w:asciiTheme="majorHAnsi" w:eastAsiaTheme="majorEastAsia" w:hAnsiTheme="majorHAnsi" w:cstheme="majorBidi"/>
          <w:sz w:val="32"/>
          <w:szCs w:val="32"/>
          <w:lang w:val="en-US"/>
        </w:rPr>
      </w:pPr>
    </w:p>
    <w:p w14:paraId="2BA363B5" w14:textId="77777777" w:rsidR="0034247A" w:rsidRDefault="0034247A" w:rsidP="0034247A">
      <w:pPr>
        <w:pStyle w:val="NoSpacing"/>
        <w:rPr>
          <w:b/>
          <w:bCs/>
          <w:sz w:val="40"/>
          <w:szCs w:val="40"/>
          <w:lang w:val="en-US"/>
        </w:rPr>
      </w:pPr>
      <w:r w:rsidRPr="00AD7846">
        <w:rPr>
          <w:b/>
          <w:bCs/>
          <w:sz w:val="40"/>
          <w:szCs w:val="40"/>
          <w:lang w:val="en-US"/>
        </w:rPr>
        <w:t>Q</w:t>
      </w:r>
      <w:r>
        <w:rPr>
          <w:b/>
          <w:bCs/>
          <w:sz w:val="40"/>
          <w:szCs w:val="40"/>
          <w:lang w:val="en-US"/>
        </w:rPr>
        <w:t xml:space="preserve"> 11 </w:t>
      </w:r>
      <w:r w:rsidRPr="00816874">
        <w:rPr>
          <w:b/>
          <w:bCs/>
          <w:sz w:val="40"/>
          <w:szCs w:val="40"/>
          <w:lang w:val="en-US"/>
        </w:rPr>
        <w:t>:</w:t>
      </w:r>
      <w:r w:rsidRPr="00530EBD">
        <w:rPr>
          <w:b/>
          <w:bCs/>
          <w:sz w:val="40"/>
          <w:szCs w:val="40"/>
          <w:lang w:val="en-US"/>
        </w:rPr>
        <w:t>Explain the different types of loops in JavaScript (for, while, do-while). Provide abasic example of each.</w:t>
      </w:r>
    </w:p>
    <w:p w14:paraId="3634E295" w14:textId="77777777" w:rsidR="0034247A" w:rsidRDefault="0034247A" w:rsidP="0034247A">
      <w:pPr>
        <w:pStyle w:val="NoSpacing"/>
        <w:rPr>
          <w:b/>
          <w:bCs/>
          <w:sz w:val="36"/>
          <w:szCs w:val="36"/>
          <w:lang w:val="en-US"/>
        </w:rPr>
      </w:pPr>
      <w:r w:rsidRPr="00137F55">
        <w:rPr>
          <w:b/>
          <w:bCs/>
          <w:sz w:val="36"/>
          <w:szCs w:val="36"/>
          <w:lang w:val="en-US"/>
        </w:rPr>
        <w:t>Ans</w:t>
      </w:r>
      <w:r>
        <w:rPr>
          <w:b/>
          <w:bCs/>
          <w:sz w:val="36"/>
          <w:szCs w:val="36"/>
          <w:lang w:val="en-US"/>
        </w:rPr>
        <w:t>.</w:t>
      </w:r>
    </w:p>
    <w:p w14:paraId="25E54114" w14:textId="77777777" w:rsidR="0034247A" w:rsidRPr="00357DDD" w:rsidRDefault="0034247A" w:rsidP="0034247A">
      <w:pPr>
        <w:pStyle w:val="NoSpacing"/>
        <w:rPr>
          <w:b/>
          <w:bCs/>
          <w:sz w:val="32"/>
          <w:szCs w:val="32"/>
          <w:lang w:val="en-US"/>
        </w:rPr>
      </w:pPr>
      <w:r w:rsidRPr="00357DDD">
        <w:rPr>
          <w:b/>
          <w:bCs/>
          <w:sz w:val="32"/>
          <w:szCs w:val="32"/>
          <w:lang w:val="en-US"/>
        </w:rPr>
        <w:t>Loops in JavaScript</w:t>
      </w:r>
    </w:p>
    <w:p w14:paraId="66FE52A9" w14:textId="77777777" w:rsidR="0034247A" w:rsidRPr="00357DDD" w:rsidRDefault="0034247A" w:rsidP="0034247A">
      <w:pPr>
        <w:pStyle w:val="NoSpacing"/>
        <w:rPr>
          <w:sz w:val="32"/>
          <w:szCs w:val="32"/>
          <w:lang w:val="en-US"/>
        </w:rPr>
      </w:pPr>
      <w:r w:rsidRPr="00357DDD">
        <w:rPr>
          <w:sz w:val="32"/>
          <w:szCs w:val="32"/>
          <w:lang w:val="en-US"/>
        </w:rPr>
        <w:t>Loops in JavaScript are used to execute a block of code repeatedly as long as a specified condition is true. JavaScript provides several types of loops, each suited to different scenarios.</w:t>
      </w:r>
    </w:p>
    <w:p w14:paraId="45B618A7" w14:textId="77777777" w:rsidR="0034247A" w:rsidRPr="00357DDD" w:rsidRDefault="0034247A" w:rsidP="0034247A">
      <w:pPr>
        <w:pStyle w:val="NoSpacing"/>
        <w:rPr>
          <w:sz w:val="32"/>
          <w:szCs w:val="32"/>
          <w:lang w:val="en-US"/>
        </w:rPr>
      </w:pPr>
      <w:r>
        <w:rPr>
          <w:sz w:val="32"/>
          <w:szCs w:val="32"/>
          <w:lang w:val="en-US"/>
        </w:rPr>
        <w:pict w14:anchorId="71A5E647">
          <v:rect id="_x0000_i1059" style="width:0;height:1.5pt" o:hralign="center" o:hrstd="t" o:hr="t" fillcolor="#a0a0a0" stroked="f"/>
        </w:pict>
      </w:r>
    </w:p>
    <w:p w14:paraId="75DC90C9" w14:textId="77777777" w:rsidR="0034247A" w:rsidRPr="00357DDD" w:rsidRDefault="0034247A" w:rsidP="0034247A">
      <w:pPr>
        <w:pStyle w:val="NoSpacing"/>
        <w:rPr>
          <w:b/>
          <w:bCs/>
          <w:sz w:val="32"/>
          <w:szCs w:val="32"/>
          <w:lang w:val="en-US"/>
        </w:rPr>
      </w:pPr>
      <w:r w:rsidRPr="00357DDD">
        <w:rPr>
          <w:b/>
          <w:bCs/>
          <w:sz w:val="32"/>
          <w:szCs w:val="32"/>
          <w:lang w:val="en-US"/>
        </w:rPr>
        <w:t>1. for Loop</w:t>
      </w:r>
    </w:p>
    <w:p w14:paraId="29AB7238" w14:textId="77777777" w:rsidR="0034247A" w:rsidRDefault="0034247A" w:rsidP="0034247A">
      <w:pPr>
        <w:pStyle w:val="NoSpacing"/>
        <w:rPr>
          <w:sz w:val="32"/>
          <w:szCs w:val="32"/>
          <w:lang w:val="en-US"/>
        </w:rPr>
      </w:pPr>
      <w:r w:rsidRPr="00357DDD">
        <w:rPr>
          <w:sz w:val="32"/>
          <w:szCs w:val="32"/>
          <w:lang w:val="en-US"/>
        </w:rPr>
        <w:t>A for loop is used when the number of iterations is known beforehand. It consists of three parts: initialization, condition, and increment/decrement.</w:t>
      </w:r>
    </w:p>
    <w:p w14:paraId="3149AA48" w14:textId="77777777" w:rsidR="0034247A" w:rsidRPr="00357DDD" w:rsidRDefault="0034247A" w:rsidP="0034247A">
      <w:pPr>
        <w:pStyle w:val="NoSpacing"/>
        <w:rPr>
          <w:sz w:val="32"/>
          <w:szCs w:val="32"/>
          <w:lang w:val="en-US"/>
        </w:rPr>
      </w:pPr>
    </w:p>
    <w:p w14:paraId="7216611F" w14:textId="77777777" w:rsidR="0034247A" w:rsidRPr="00357DDD" w:rsidRDefault="0034247A" w:rsidP="0034247A">
      <w:pPr>
        <w:pStyle w:val="NoSpacing"/>
        <w:rPr>
          <w:b/>
          <w:bCs/>
          <w:sz w:val="32"/>
          <w:szCs w:val="32"/>
          <w:lang w:val="en-US"/>
        </w:rPr>
      </w:pPr>
      <w:r w:rsidRPr="00357DDD">
        <w:rPr>
          <w:b/>
          <w:bCs/>
          <w:sz w:val="32"/>
          <w:szCs w:val="32"/>
          <w:lang w:val="en-US"/>
        </w:rPr>
        <w:t>Syntax:</w:t>
      </w:r>
    </w:p>
    <w:p w14:paraId="5F98E1B7" w14:textId="77777777" w:rsidR="0034247A" w:rsidRPr="00357DDD" w:rsidRDefault="0034247A" w:rsidP="0034247A">
      <w:pPr>
        <w:pStyle w:val="NoSpacing"/>
        <w:rPr>
          <w:sz w:val="32"/>
          <w:szCs w:val="32"/>
          <w:lang w:val="en-US"/>
        </w:rPr>
      </w:pPr>
      <w:r w:rsidRPr="00357DDD">
        <w:rPr>
          <w:sz w:val="32"/>
          <w:szCs w:val="32"/>
          <w:lang w:val="en-US"/>
        </w:rPr>
        <w:t>for (initialization; condition; update) {</w:t>
      </w:r>
    </w:p>
    <w:p w14:paraId="07180246" w14:textId="77777777" w:rsidR="0034247A" w:rsidRPr="00357DDD" w:rsidRDefault="0034247A" w:rsidP="0034247A">
      <w:pPr>
        <w:pStyle w:val="NoSpacing"/>
        <w:rPr>
          <w:sz w:val="32"/>
          <w:szCs w:val="32"/>
          <w:lang w:val="en-US"/>
        </w:rPr>
      </w:pPr>
      <w:r w:rsidRPr="00357DDD">
        <w:rPr>
          <w:sz w:val="32"/>
          <w:szCs w:val="32"/>
          <w:lang w:val="en-US"/>
        </w:rPr>
        <w:t xml:space="preserve">    // Code to execute</w:t>
      </w:r>
    </w:p>
    <w:p w14:paraId="3F1BF446" w14:textId="77777777" w:rsidR="0034247A" w:rsidRDefault="0034247A" w:rsidP="0034247A">
      <w:pPr>
        <w:pStyle w:val="NoSpacing"/>
        <w:rPr>
          <w:sz w:val="32"/>
          <w:szCs w:val="32"/>
          <w:lang w:val="en-US"/>
        </w:rPr>
      </w:pPr>
      <w:r w:rsidRPr="00357DDD">
        <w:rPr>
          <w:sz w:val="32"/>
          <w:szCs w:val="32"/>
          <w:lang w:val="en-US"/>
        </w:rPr>
        <w:t>}</w:t>
      </w:r>
    </w:p>
    <w:p w14:paraId="2E76E7CA" w14:textId="77777777" w:rsidR="0034247A" w:rsidRDefault="0034247A" w:rsidP="0034247A">
      <w:pPr>
        <w:pStyle w:val="NoSpacing"/>
        <w:rPr>
          <w:sz w:val="32"/>
          <w:szCs w:val="32"/>
          <w:lang w:val="en-US"/>
        </w:rPr>
      </w:pPr>
    </w:p>
    <w:p w14:paraId="22A6F95D" w14:textId="77777777" w:rsidR="0034247A" w:rsidRDefault="0034247A" w:rsidP="0034247A">
      <w:pPr>
        <w:pStyle w:val="NoSpacing"/>
        <w:rPr>
          <w:sz w:val="32"/>
          <w:szCs w:val="32"/>
          <w:lang w:val="en-US"/>
        </w:rPr>
      </w:pPr>
      <w:r>
        <w:rPr>
          <w:sz w:val="32"/>
          <w:szCs w:val="32"/>
          <w:lang w:val="en-US"/>
        </w:rPr>
        <w:pict w14:anchorId="04801E71">
          <v:rect id="_x0000_i1060" style="width:0;height:1.5pt" o:hralign="center" o:hrstd="t" o:hr="t" fillcolor="#a0a0a0" stroked="f"/>
        </w:pict>
      </w:r>
    </w:p>
    <w:p w14:paraId="7AB93B79" w14:textId="77777777" w:rsidR="0034247A" w:rsidRDefault="0034247A" w:rsidP="0034247A">
      <w:pPr>
        <w:pStyle w:val="NoSpacing"/>
        <w:rPr>
          <w:b/>
          <w:bCs/>
          <w:sz w:val="32"/>
          <w:szCs w:val="32"/>
          <w:lang w:val="en-US"/>
        </w:rPr>
      </w:pPr>
    </w:p>
    <w:p w14:paraId="2F2B973B" w14:textId="77777777" w:rsidR="0034247A" w:rsidRPr="001C061B" w:rsidRDefault="0034247A" w:rsidP="0034247A">
      <w:pPr>
        <w:pStyle w:val="NoSpacing"/>
        <w:rPr>
          <w:b/>
          <w:bCs/>
          <w:sz w:val="32"/>
          <w:szCs w:val="32"/>
          <w:lang w:val="en-US"/>
        </w:rPr>
      </w:pPr>
      <w:r w:rsidRPr="001C061B">
        <w:rPr>
          <w:b/>
          <w:bCs/>
          <w:sz w:val="32"/>
          <w:szCs w:val="32"/>
          <w:lang w:val="en-US"/>
        </w:rPr>
        <w:t>2. while Loop</w:t>
      </w:r>
    </w:p>
    <w:p w14:paraId="36557918" w14:textId="77777777" w:rsidR="0034247A" w:rsidRDefault="0034247A" w:rsidP="0034247A">
      <w:pPr>
        <w:pStyle w:val="NoSpacing"/>
        <w:rPr>
          <w:sz w:val="32"/>
          <w:szCs w:val="32"/>
          <w:lang w:val="en-US"/>
        </w:rPr>
      </w:pPr>
      <w:r w:rsidRPr="001C061B">
        <w:rPr>
          <w:sz w:val="32"/>
          <w:szCs w:val="32"/>
          <w:lang w:val="en-US"/>
        </w:rPr>
        <w:t>A while loop is used when the number of iterations is not known in advance. It executes the block of code as long as the specified condition is true.</w:t>
      </w:r>
    </w:p>
    <w:p w14:paraId="08134C36" w14:textId="77777777" w:rsidR="0034247A" w:rsidRPr="001C061B" w:rsidRDefault="0034247A" w:rsidP="0034247A">
      <w:pPr>
        <w:pStyle w:val="NoSpacing"/>
        <w:rPr>
          <w:sz w:val="32"/>
          <w:szCs w:val="32"/>
          <w:lang w:val="en-US"/>
        </w:rPr>
      </w:pPr>
    </w:p>
    <w:p w14:paraId="675F79D3" w14:textId="77777777" w:rsidR="0034247A" w:rsidRPr="001C061B" w:rsidRDefault="0034247A" w:rsidP="0034247A">
      <w:pPr>
        <w:pStyle w:val="NoSpacing"/>
        <w:rPr>
          <w:b/>
          <w:bCs/>
          <w:sz w:val="32"/>
          <w:szCs w:val="32"/>
          <w:lang w:val="en-US"/>
        </w:rPr>
      </w:pPr>
      <w:r w:rsidRPr="001C061B">
        <w:rPr>
          <w:b/>
          <w:bCs/>
          <w:sz w:val="32"/>
          <w:szCs w:val="32"/>
          <w:lang w:val="en-US"/>
        </w:rPr>
        <w:t>Syntax:</w:t>
      </w:r>
    </w:p>
    <w:p w14:paraId="54D1750F" w14:textId="77777777" w:rsidR="0034247A" w:rsidRPr="001C061B" w:rsidRDefault="0034247A" w:rsidP="0034247A">
      <w:pPr>
        <w:pStyle w:val="NoSpacing"/>
        <w:rPr>
          <w:sz w:val="32"/>
          <w:szCs w:val="32"/>
          <w:lang w:val="en-US"/>
        </w:rPr>
      </w:pPr>
      <w:r w:rsidRPr="001C061B">
        <w:rPr>
          <w:sz w:val="32"/>
          <w:szCs w:val="32"/>
          <w:lang w:val="en-US"/>
        </w:rPr>
        <w:t>while (condition) {</w:t>
      </w:r>
    </w:p>
    <w:p w14:paraId="02849F63" w14:textId="77777777" w:rsidR="0034247A" w:rsidRPr="001C061B" w:rsidRDefault="0034247A" w:rsidP="0034247A">
      <w:pPr>
        <w:pStyle w:val="NoSpacing"/>
        <w:rPr>
          <w:sz w:val="32"/>
          <w:szCs w:val="32"/>
          <w:lang w:val="en-US"/>
        </w:rPr>
      </w:pPr>
      <w:r w:rsidRPr="001C061B">
        <w:rPr>
          <w:sz w:val="32"/>
          <w:szCs w:val="32"/>
          <w:lang w:val="en-US"/>
        </w:rPr>
        <w:t xml:space="preserve">    // Code to execute</w:t>
      </w:r>
    </w:p>
    <w:p w14:paraId="34E351C3" w14:textId="77777777" w:rsidR="0034247A" w:rsidRDefault="0034247A" w:rsidP="0034247A">
      <w:pPr>
        <w:pStyle w:val="NoSpacing"/>
        <w:rPr>
          <w:sz w:val="32"/>
          <w:szCs w:val="32"/>
          <w:lang w:val="en-US"/>
        </w:rPr>
      </w:pPr>
      <w:r w:rsidRPr="001C061B">
        <w:rPr>
          <w:sz w:val="32"/>
          <w:szCs w:val="32"/>
          <w:lang w:val="en-US"/>
        </w:rPr>
        <w:t>}</w:t>
      </w:r>
    </w:p>
    <w:p w14:paraId="0FC4738C" w14:textId="77777777" w:rsidR="0034247A" w:rsidRDefault="0034247A" w:rsidP="0034247A">
      <w:pPr>
        <w:pStyle w:val="NoSpacing"/>
        <w:rPr>
          <w:sz w:val="32"/>
          <w:szCs w:val="32"/>
          <w:lang w:val="en-US"/>
        </w:rPr>
      </w:pPr>
    </w:p>
    <w:p w14:paraId="7E9173D5" w14:textId="77777777" w:rsidR="0034247A" w:rsidRDefault="0034247A" w:rsidP="0034247A">
      <w:pPr>
        <w:pStyle w:val="NoSpacing"/>
        <w:rPr>
          <w:sz w:val="32"/>
          <w:szCs w:val="32"/>
          <w:lang w:val="en-US"/>
        </w:rPr>
      </w:pPr>
      <w:r>
        <w:rPr>
          <w:sz w:val="32"/>
          <w:szCs w:val="32"/>
          <w:lang w:val="en-US"/>
        </w:rPr>
        <w:pict w14:anchorId="421C9736">
          <v:rect id="_x0000_i1061" style="width:0;height:1.5pt" o:hralign="center" o:hrstd="t" o:hr="t" fillcolor="#a0a0a0" stroked="f"/>
        </w:pict>
      </w:r>
    </w:p>
    <w:p w14:paraId="2D15B881" w14:textId="77777777" w:rsidR="0034247A" w:rsidRDefault="0034247A" w:rsidP="0034247A">
      <w:pPr>
        <w:pStyle w:val="NoSpacing"/>
        <w:rPr>
          <w:sz w:val="32"/>
          <w:szCs w:val="32"/>
          <w:lang w:val="en-US"/>
        </w:rPr>
      </w:pPr>
    </w:p>
    <w:p w14:paraId="3553E5BC" w14:textId="77777777" w:rsidR="0034247A" w:rsidRPr="000A2F1B" w:rsidRDefault="0034247A" w:rsidP="0034247A">
      <w:pPr>
        <w:pStyle w:val="NoSpacing"/>
        <w:rPr>
          <w:b/>
          <w:bCs/>
          <w:sz w:val="32"/>
          <w:szCs w:val="32"/>
          <w:lang w:val="en-US"/>
        </w:rPr>
      </w:pPr>
      <w:r w:rsidRPr="000A2F1B">
        <w:rPr>
          <w:b/>
          <w:bCs/>
          <w:sz w:val="32"/>
          <w:szCs w:val="32"/>
          <w:lang w:val="en-US"/>
        </w:rPr>
        <w:t>3. do-while Loop</w:t>
      </w:r>
    </w:p>
    <w:p w14:paraId="6EA131F7" w14:textId="77777777" w:rsidR="0034247A" w:rsidRPr="000A2F1B" w:rsidRDefault="0034247A" w:rsidP="0034247A">
      <w:pPr>
        <w:pStyle w:val="NoSpacing"/>
        <w:rPr>
          <w:sz w:val="32"/>
          <w:szCs w:val="32"/>
          <w:lang w:val="en-US"/>
        </w:rPr>
      </w:pPr>
      <w:r w:rsidRPr="000A2F1B">
        <w:rPr>
          <w:sz w:val="32"/>
          <w:szCs w:val="32"/>
          <w:lang w:val="en-US"/>
        </w:rPr>
        <w:t>A do-while loop is similar to a while loop but guarantees that the code block executes at least once, regardless of the condition.</w:t>
      </w:r>
    </w:p>
    <w:p w14:paraId="3906B450" w14:textId="77777777" w:rsidR="0034247A" w:rsidRDefault="0034247A" w:rsidP="0034247A">
      <w:pPr>
        <w:pStyle w:val="NoSpacing"/>
        <w:rPr>
          <w:b/>
          <w:bCs/>
          <w:sz w:val="32"/>
          <w:szCs w:val="32"/>
          <w:lang w:val="en-US"/>
        </w:rPr>
      </w:pPr>
    </w:p>
    <w:p w14:paraId="514023F9" w14:textId="77777777" w:rsidR="0034247A" w:rsidRPr="000A2F1B" w:rsidRDefault="0034247A" w:rsidP="0034247A">
      <w:pPr>
        <w:pStyle w:val="NoSpacing"/>
        <w:rPr>
          <w:b/>
          <w:bCs/>
          <w:sz w:val="32"/>
          <w:szCs w:val="32"/>
          <w:lang w:val="en-US"/>
        </w:rPr>
      </w:pPr>
      <w:r w:rsidRPr="000A2F1B">
        <w:rPr>
          <w:b/>
          <w:bCs/>
          <w:sz w:val="32"/>
          <w:szCs w:val="32"/>
          <w:lang w:val="en-US"/>
        </w:rPr>
        <w:lastRenderedPageBreak/>
        <w:t>Syntax:</w:t>
      </w:r>
    </w:p>
    <w:p w14:paraId="24B0E92A" w14:textId="77777777" w:rsidR="0034247A" w:rsidRPr="000A2F1B" w:rsidRDefault="0034247A" w:rsidP="0034247A">
      <w:pPr>
        <w:pStyle w:val="NoSpacing"/>
        <w:rPr>
          <w:sz w:val="32"/>
          <w:szCs w:val="32"/>
          <w:lang w:val="en-US"/>
        </w:rPr>
      </w:pPr>
      <w:r w:rsidRPr="000A2F1B">
        <w:rPr>
          <w:sz w:val="32"/>
          <w:szCs w:val="32"/>
          <w:lang w:val="en-US"/>
        </w:rPr>
        <w:t>do {</w:t>
      </w:r>
    </w:p>
    <w:p w14:paraId="31EDC4B4" w14:textId="77777777" w:rsidR="0034247A" w:rsidRPr="000A2F1B" w:rsidRDefault="0034247A" w:rsidP="0034247A">
      <w:pPr>
        <w:pStyle w:val="NoSpacing"/>
        <w:rPr>
          <w:sz w:val="32"/>
          <w:szCs w:val="32"/>
          <w:lang w:val="en-US"/>
        </w:rPr>
      </w:pPr>
      <w:r w:rsidRPr="000A2F1B">
        <w:rPr>
          <w:sz w:val="32"/>
          <w:szCs w:val="32"/>
          <w:lang w:val="en-US"/>
        </w:rPr>
        <w:t xml:space="preserve">    // Code to execute</w:t>
      </w:r>
    </w:p>
    <w:p w14:paraId="099FFC12" w14:textId="77777777" w:rsidR="0034247A" w:rsidRPr="000A2F1B" w:rsidRDefault="0034247A" w:rsidP="0034247A">
      <w:pPr>
        <w:pStyle w:val="NoSpacing"/>
        <w:rPr>
          <w:sz w:val="32"/>
          <w:szCs w:val="32"/>
          <w:lang w:val="en-US"/>
        </w:rPr>
      </w:pPr>
      <w:r w:rsidRPr="000A2F1B">
        <w:rPr>
          <w:sz w:val="32"/>
          <w:szCs w:val="32"/>
          <w:lang w:val="en-US"/>
        </w:rPr>
        <w:t>} while (condition);</w:t>
      </w:r>
    </w:p>
    <w:p w14:paraId="5995E760" w14:textId="77777777" w:rsidR="0034247A" w:rsidRPr="001C061B" w:rsidRDefault="0034247A" w:rsidP="0034247A">
      <w:pPr>
        <w:pStyle w:val="NoSpacing"/>
        <w:rPr>
          <w:sz w:val="32"/>
          <w:szCs w:val="32"/>
          <w:lang w:val="en-US"/>
        </w:rPr>
      </w:pPr>
      <w:r>
        <w:rPr>
          <w:sz w:val="32"/>
          <w:szCs w:val="32"/>
          <w:lang w:val="en-US"/>
        </w:rPr>
        <w:pict w14:anchorId="5DE1DB5E">
          <v:rect id="_x0000_i1062" style="width:0;height:1.5pt" o:hralign="center" o:hrstd="t" o:hr="t" fillcolor="#a0a0a0" stroked="f"/>
        </w:pict>
      </w:r>
    </w:p>
    <w:p w14:paraId="66DA277D" w14:textId="77777777" w:rsidR="0034247A" w:rsidRPr="00357DDD" w:rsidRDefault="0034247A" w:rsidP="0034247A">
      <w:pPr>
        <w:pStyle w:val="NoSpacing"/>
        <w:rPr>
          <w:sz w:val="32"/>
          <w:szCs w:val="32"/>
          <w:lang w:val="en-US"/>
        </w:rPr>
      </w:pPr>
    </w:p>
    <w:p w14:paraId="5A29C98A" w14:textId="77777777" w:rsidR="0034247A" w:rsidRDefault="0034247A" w:rsidP="0034247A">
      <w:pPr>
        <w:pStyle w:val="NoSpacing"/>
        <w:rPr>
          <w:b/>
          <w:bCs/>
          <w:sz w:val="40"/>
          <w:szCs w:val="40"/>
          <w:lang w:val="en-US"/>
        </w:rPr>
      </w:pPr>
      <w:r w:rsidRPr="00AD7846">
        <w:rPr>
          <w:b/>
          <w:bCs/>
          <w:sz w:val="40"/>
          <w:szCs w:val="40"/>
          <w:lang w:val="en-US"/>
        </w:rPr>
        <w:t>Q</w:t>
      </w:r>
      <w:r>
        <w:rPr>
          <w:b/>
          <w:bCs/>
          <w:sz w:val="40"/>
          <w:szCs w:val="40"/>
          <w:lang w:val="en-US"/>
        </w:rPr>
        <w:t xml:space="preserve"> 12 </w:t>
      </w:r>
      <w:r w:rsidRPr="00BD574B">
        <w:rPr>
          <w:b/>
          <w:bCs/>
          <w:sz w:val="40"/>
          <w:szCs w:val="40"/>
          <w:lang w:val="en-US"/>
        </w:rPr>
        <w:t xml:space="preserve">: What are functions in JavaScript? Explain the syntax for declaring and calling a function. </w:t>
      </w:r>
    </w:p>
    <w:p w14:paraId="102598E4" w14:textId="77777777" w:rsidR="0034247A" w:rsidRDefault="0034247A" w:rsidP="0034247A">
      <w:pPr>
        <w:pStyle w:val="NoSpacing"/>
        <w:rPr>
          <w:b/>
          <w:bCs/>
          <w:sz w:val="36"/>
          <w:szCs w:val="36"/>
          <w:lang w:val="en-US"/>
        </w:rPr>
      </w:pPr>
      <w:r w:rsidRPr="00137F55">
        <w:rPr>
          <w:b/>
          <w:bCs/>
          <w:sz w:val="36"/>
          <w:szCs w:val="36"/>
          <w:lang w:val="en-US"/>
        </w:rPr>
        <w:t>Ans</w:t>
      </w:r>
      <w:r>
        <w:rPr>
          <w:b/>
          <w:bCs/>
          <w:sz w:val="36"/>
          <w:szCs w:val="36"/>
          <w:lang w:val="en-US"/>
        </w:rPr>
        <w:t>.</w:t>
      </w:r>
    </w:p>
    <w:p w14:paraId="0D670992" w14:textId="77777777" w:rsidR="0034247A" w:rsidRPr="002F5510" w:rsidRDefault="0034247A" w:rsidP="0034247A">
      <w:pPr>
        <w:pStyle w:val="NoSpacing"/>
        <w:rPr>
          <w:sz w:val="32"/>
          <w:szCs w:val="32"/>
          <w:lang w:val="en-US"/>
        </w:rPr>
      </w:pPr>
      <w:r w:rsidRPr="002F5510">
        <w:rPr>
          <w:sz w:val="32"/>
          <w:szCs w:val="32"/>
          <w:lang w:val="en-US"/>
        </w:rPr>
        <w:t xml:space="preserve">The main difference between a </w:t>
      </w:r>
      <w:r w:rsidRPr="002F5510">
        <w:rPr>
          <w:b/>
          <w:bCs/>
          <w:sz w:val="32"/>
          <w:szCs w:val="32"/>
          <w:lang w:val="en-US"/>
        </w:rPr>
        <w:t>while loop</w:t>
      </w:r>
      <w:r w:rsidRPr="002F5510">
        <w:rPr>
          <w:sz w:val="32"/>
          <w:szCs w:val="32"/>
          <w:lang w:val="en-US"/>
        </w:rPr>
        <w:t xml:space="preserve"> and a </w:t>
      </w:r>
      <w:r w:rsidRPr="002F5510">
        <w:rPr>
          <w:b/>
          <w:bCs/>
          <w:sz w:val="32"/>
          <w:szCs w:val="32"/>
          <w:lang w:val="en-US"/>
        </w:rPr>
        <w:t>do-while loop</w:t>
      </w:r>
      <w:r w:rsidRPr="002F5510">
        <w:rPr>
          <w:sz w:val="32"/>
          <w:szCs w:val="32"/>
          <w:lang w:val="en-US"/>
        </w:rPr>
        <w:t xml:space="preserve"> lies in </w:t>
      </w:r>
      <w:r w:rsidRPr="002F5510">
        <w:rPr>
          <w:b/>
          <w:bCs/>
          <w:sz w:val="32"/>
          <w:szCs w:val="32"/>
          <w:lang w:val="en-US"/>
        </w:rPr>
        <w:t>when the condition is checked</w:t>
      </w:r>
      <w:r w:rsidRPr="002F5510">
        <w:rPr>
          <w:sz w:val="32"/>
          <w:szCs w:val="32"/>
          <w:lang w:val="en-US"/>
        </w:rPr>
        <w:t xml:space="preserve"> and </w:t>
      </w:r>
      <w:r w:rsidRPr="002F5510">
        <w:rPr>
          <w:b/>
          <w:bCs/>
          <w:sz w:val="32"/>
          <w:szCs w:val="32"/>
          <w:lang w:val="en-US"/>
        </w:rPr>
        <w:t>whether the loop is guaranteed to execute at least once</w:t>
      </w:r>
      <w:r w:rsidRPr="002F5510">
        <w:rPr>
          <w:sz w:val="32"/>
          <w:szCs w:val="32"/>
          <w:lang w:val="en-US"/>
        </w:rPr>
        <w:t>.</w:t>
      </w:r>
    </w:p>
    <w:p w14:paraId="44E6D5FE" w14:textId="77777777" w:rsidR="0034247A" w:rsidRPr="002F5510" w:rsidRDefault="0034247A" w:rsidP="0034247A">
      <w:pPr>
        <w:pStyle w:val="NoSpacing"/>
        <w:rPr>
          <w:sz w:val="32"/>
          <w:szCs w:val="32"/>
          <w:lang w:val="en-US"/>
        </w:rPr>
      </w:pPr>
      <w:r>
        <w:rPr>
          <w:sz w:val="32"/>
          <w:szCs w:val="32"/>
          <w:lang w:val="en-US"/>
        </w:rPr>
        <w:pict w14:anchorId="3CA97C71">
          <v:rect id="_x0000_i1063" style="width:0;height:1.5pt" o:hralign="center" o:hrstd="t" o:hr="t" fillcolor="#a0a0a0" stroked="f"/>
        </w:pict>
      </w:r>
    </w:p>
    <w:p w14:paraId="66AC54B4" w14:textId="77777777" w:rsidR="0034247A" w:rsidRPr="002F5510" w:rsidRDefault="0034247A" w:rsidP="0034247A">
      <w:pPr>
        <w:pStyle w:val="NoSpacing"/>
        <w:rPr>
          <w:b/>
          <w:bCs/>
          <w:sz w:val="32"/>
          <w:szCs w:val="32"/>
          <w:lang w:val="en-US"/>
        </w:rPr>
      </w:pPr>
      <w:r w:rsidRPr="002F5510">
        <w:rPr>
          <w:b/>
          <w:bCs/>
          <w:sz w:val="32"/>
          <w:szCs w:val="32"/>
          <w:lang w:val="en-U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4"/>
        <w:gridCol w:w="3486"/>
        <w:gridCol w:w="3784"/>
      </w:tblGrid>
      <w:tr w:rsidR="0034247A" w:rsidRPr="002F5510" w14:paraId="3FC4DB7A" w14:textId="77777777" w:rsidTr="00C82F79">
        <w:trPr>
          <w:tblHeader/>
          <w:tblCellSpacing w:w="15" w:type="dxa"/>
        </w:trPr>
        <w:tc>
          <w:tcPr>
            <w:tcW w:w="0" w:type="auto"/>
            <w:vAlign w:val="center"/>
            <w:hideMark/>
          </w:tcPr>
          <w:p w14:paraId="7C3A58A6" w14:textId="77777777" w:rsidR="0034247A" w:rsidRPr="002F5510" w:rsidRDefault="0034247A" w:rsidP="00C82F79">
            <w:pPr>
              <w:pStyle w:val="NoSpacing"/>
              <w:rPr>
                <w:b/>
                <w:bCs/>
                <w:sz w:val="32"/>
                <w:szCs w:val="32"/>
                <w:lang w:val="en-US"/>
              </w:rPr>
            </w:pPr>
            <w:r w:rsidRPr="002F5510">
              <w:rPr>
                <w:b/>
                <w:bCs/>
                <w:sz w:val="32"/>
                <w:szCs w:val="32"/>
                <w:lang w:val="en-US"/>
              </w:rPr>
              <w:t>Feature</w:t>
            </w:r>
          </w:p>
        </w:tc>
        <w:tc>
          <w:tcPr>
            <w:tcW w:w="0" w:type="auto"/>
            <w:vAlign w:val="center"/>
            <w:hideMark/>
          </w:tcPr>
          <w:p w14:paraId="6567E1A5" w14:textId="77777777" w:rsidR="0034247A" w:rsidRPr="002F5510" w:rsidRDefault="0034247A" w:rsidP="00C82F79">
            <w:pPr>
              <w:pStyle w:val="NoSpacing"/>
              <w:rPr>
                <w:b/>
                <w:bCs/>
                <w:sz w:val="32"/>
                <w:szCs w:val="32"/>
                <w:lang w:val="en-US"/>
              </w:rPr>
            </w:pPr>
            <w:r w:rsidRPr="002F5510">
              <w:rPr>
                <w:b/>
                <w:bCs/>
                <w:sz w:val="32"/>
                <w:szCs w:val="32"/>
                <w:lang w:val="en-US"/>
              </w:rPr>
              <w:t>while Loop</w:t>
            </w:r>
          </w:p>
        </w:tc>
        <w:tc>
          <w:tcPr>
            <w:tcW w:w="0" w:type="auto"/>
            <w:vAlign w:val="center"/>
            <w:hideMark/>
          </w:tcPr>
          <w:p w14:paraId="5D487532" w14:textId="77777777" w:rsidR="0034247A" w:rsidRPr="002F5510" w:rsidRDefault="0034247A" w:rsidP="00C82F79">
            <w:pPr>
              <w:pStyle w:val="NoSpacing"/>
              <w:rPr>
                <w:b/>
                <w:bCs/>
                <w:sz w:val="32"/>
                <w:szCs w:val="32"/>
                <w:lang w:val="en-US"/>
              </w:rPr>
            </w:pPr>
            <w:r w:rsidRPr="002F5510">
              <w:rPr>
                <w:b/>
                <w:bCs/>
                <w:sz w:val="32"/>
                <w:szCs w:val="32"/>
                <w:lang w:val="en-US"/>
              </w:rPr>
              <w:t>do-while Loop</w:t>
            </w:r>
          </w:p>
        </w:tc>
      </w:tr>
      <w:tr w:rsidR="0034247A" w:rsidRPr="009A11DA" w14:paraId="76BA626E" w14:textId="77777777" w:rsidTr="00C82F79">
        <w:trPr>
          <w:tblCellSpacing w:w="15" w:type="dxa"/>
        </w:trPr>
        <w:tc>
          <w:tcPr>
            <w:tcW w:w="0" w:type="auto"/>
            <w:vAlign w:val="center"/>
            <w:hideMark/>
          </w:tcPr>
          <w:p w14:paraId="7E24A8C4" w14:textId="77777777" w:rsidR="0034247A" w:rsidRPr="002F5510" w:rsidRDefault="0034247A" w:rsidP="00C82F79">
            <w:pPr>
              <w:pStyle w:val="NoSpacing"/>
              <w:rPr>
                <w:sz w:val="32"/>
                <w:szCs w:val="32"/>
                <w:lang w:val="en-US"/>
              </w:rPr>
            </w:pPr>
            <w:r w:rsidRPr="002F5510">
              <w:rPr>
                <w:b/>
                <w:bCs/>
                <w:sz w:val="32"/>
                <w:szCs w:val="32"/>
                <w:lang w:val="en-US"/>
              </w:rPr>
              <w:t>Condition Check</w:t>
            </w:r>
          </w:p>
        </w:tc>
        <w:tc>
          <w:tcPr>
            <w:tcW w:w="0" w:type="auto"/>
            <w:vAlign w:val="center"/>
            <w:hideMark/>
          </w:tcPr>
          <w:p w14:paraId="5F6B520D" w14:textId="77777777" w:rsidR="0034247A" w:rsidRPr="002F5510" w:rsidRDefault="0034247A" w:rsidP="00C82F79">
            <w:pPr>
              <w:pStyle w:val="NoSpacing"/>
              <w:rPr>
                <w:sz w:val="32"/>
                <w:szCs w:val="32"/>
                <w:lang w:val="en-US"/>
              </w:rPr>
            </w:pPr>
            <w:r w:rsidRPr="002F5510">
              <w:rPr>
                <w:sz w:val="32"/>
                <w:szCs w:val="32"/>
                <w:lang w:val="en-US"/>
              </w:rPr>
              <w:t xml:space="preserve">The condition is checked </w:t>
            </w:r>
            <w:r w:rsidRPr="002F5510">
              <w:rPr>
                <w:b/>
                <w:bCs/>
                <w:sz w:val="32"/>
                <w:szCs w:val="32"/>
                <w:lang w:val="en-US"/>
              </w:rPr>
              <w:t>before</w:t>
            </w:r>
            <w:r w:rsidRPr="002F5510">
              <w:rPr>
                <w:sz w:val="32"/>
                <w:szCs w:val="32"/>
                <w:lang w:val="en-US"/>
              </w:rPr>
              <w:t xml:space="preserve"> the loop body executes.</w:t>
            </w:r>
          </w:p>
        </w:tc>
        <w:tc>
          <w:tcPr>
            <w:tcW w:w="0" w:type="auto"/>
            <w:vAlign w:val="center"/>
            <w:hideMark/>
          </w:tcPr>
          <w:p w14:paraId="33379776" w14:textId="77777777" w:rsidR="0034247A" w:rsidRPr="002F5510" w:rsidRDefault="0034247A" w:rsidP="00C82F79">
            <w:pPr>
              <w:pStyle w:val="NoSpacing"/>
              <w:rPr>
                <w:sz w:val="32"/>
                <w:szCs w:val="32"/>
                <w:lang w:val="en-US"/>
              </w:rPr>
            </w:pPr>
            <w:r w:rsidRPr="002F5510">
              <w:rPr>
                <w:sz w:val="32"/>
                <w:szCs w:val="32"/>
                <w:lang w:val="en-US"/>
              </w:rPr>
              <w:t xml:space="preserve">The condition is checked </w:t>
            </w:r>
            <w:r w:rsidRPr="002F5510">
              <w:rPr>
                <w:b/>
                <w:bCs/>
                <w:sz w:val="32"/>
                <w:szCs w:val="32"/>
                <w:lang w:val="en-US"/>
              </w:rPr>
              <w:t>after</w:t>
            </w:r>
            <w:r w:rsidRPr="002F5510">
              <w:rPr>
                <w:sz w:val="32"/>
                <w:szCs w:val="32"/>
                <w:lang w:val="en-US"/>
              </w:rPr>
              <w:t xml:space="preserve"> the loop body executes.</w:t>
            </w:r>
          </w:p>
        </w:tc>
      </w:tr>
      <w:tr w:rsidR="0034247A" w:rsidRPr="009A11DA" w14:paraId="5355A516" w14:textId="77777777" w:rsidTr="00C82F79">
        <w:trPr>
          <w:tblCellSpacing w:w="15" w:type="dxa"/>
        </w:trPr>
        <w:tc>
          <w:tcPr>
            <w:tcW w:w="0" w:type="auto"/>
            <w:vAlign w:val="center"/>
            <w:hideMark/>
          </w:tcPr>
          <w:p w14:paraId="675F0A9F" w14:textId="77777777" w:rsidR="0034247A" w:rsidRPr="002F5510" w:rsidRDefault="0034247A" w:rsidP="00C82F79">
            <w:pPr>
              <w:pStyle w:val="NoSpacing"/>
              <w:rPr>
                <w:sz w:val="32"/>
                <w:szCs w:val="32"/>
                <w:lang w:val="en-US"/>
              </w:rPr>
            </w:pPr>
            <w:r w:rsidRPr="002F5510">
              <w:rPr>
                <w:b/>
                <w:bCs/>
                <w:sz w:val="32"/>
                <w:szCs w:val="32"/>
                <w:lang w:val="en-US"/>
              </w:rPr>
              <w:t>Guaranteed Execution</w:t>
            </w:r>
          </w:p>
        </w:tc>
        <w:tc>
          <w:tcPr>
            <w:tcW w:w="0" w:type="auto"/>
            <w:vAlign w:val="center"/>
            <w:hideMark/>
          </w:tcPr>
          <w:p w14:paraId="44276EEC" w14:textId="77777777" w:rsidR="0034247A" w:rsidRPr="002F5510" w:rsidRDefault="0034247A" w:rsidP="00C82F79">
            <w:pPr>
              <w:pStyle w:val="NoSpacing"/>
              <w:rPr>
                <w:sz w:val="32"/>
                <w:szCs w:val="32"/>
                <w:lang w:val="en-US"/>
              </w:rPr>
            </w:pPr>
            <w:r w:rsidRPr="002F5510">
              <w:rPr>
                <w:sz w:val="32"/>
                <w:szCs w:val="32"/>
                <w:lang w:val="en-US"/>
              </w:rPr>
              <w:t>May not execute at all if the condition is false initially.</w:t>
            </w:r>
          </w:p>
        </w:tc>
        <w:tc>
          <w:tcPr>
            <w:tcW w:w="0" w:type="auto"/>
            <w:vAlign w:val="center"/>
            <w:hideMark/>
          </w:tcPr>
          <w:p w14:paraId="37D7228F" w14:textId="77777777" w:rsidR="0034247A" w:rsidRPr="002F5510" w:rsidRDefault="0034247A" w:rsidP="00C82F79">
            <w:pPr>
              <w:pStyle w:val="NoSpacing"/>
              <w:rPr>
                <w:sz w:val="32"/>
                <w:szCs w:val="32"/>
                <w:lang w:val="en-US"/>
              </w:rPr>
            </w:pPr>
            <w:r w:rsidRPr="002F5510">
              <w:rPr>
                <w:sz w:val="32"/>
                <w:szCs w:val="32"/>
                <w:lang w:val="en-US"/>
              </w:rPr>
              <w:t xml:space="preserve">Executes the loop body </w:t>
            </w:r>
            <w:r w:rsidRPr="002F5510">
              <w:rPr>
                <w:b/>
                <w:bCs/>
                <w:sz w:val="32"/>
                <w:szCs w:val="32"/>
                <w:lang w:val="en-US"/>
              </w:rPr>
              <w:t>at least once</w:t>
            </w:r>
            <w:r w:rsidRPr="002F5510">
              <w:rPr>
                <w:sz w:val="32"/>
                <w:szCs w:val="32"/>
                <w:lang w:val="en-US"/>
              </w:rPr>
              <w:t>, regardless of the condition.</w:t>
            </w:r>
          </w:p>
        </w:tc>
      </w:tr>
      <w:tr w:rsidR="0034247A" w:rsidRPr="009A11DA" w14:paraId="4F3AAED9" w14:textId="77777777" w:rsidTr="00C82F79">
        <w:trPr>
          <w:tblCellSpacing w:w="15" w:type="dxa"/>
        </w:trPr>
        <w:tc>
          <w:tcPr>
            <w:tcW w:w="0" w:type="auto"/>
            <w:vAlign w:val="center"/>
            <w:hideMark/>
          </w:tcPr>
          <w:p w14:paraId="17AB0E5E" w14:textId="77777777" w:rsidR="0034247A" w:rsidRPr="002F5510" w:rsidRDefault="0034247A" w:rsidP="00C82F79">
            <w:pPr>
              <w:pStyle w:val="NoSpacing"/>
              <w:rPr>
                <w:sz w:val="32"/>
                <w:szCs w:val="32"/>
                <w:lang w:val="en-US"/>
              </w:rPr>
            </w:pPr>
            <w:r w:rsidRPr="002F5510">
              <w:rPr>
                <w:b/>
                <w:bCs/>
                <w:sz w:val="32"/>
                <w:szCs w:val="32"/>
                <w:lang w:val="en-US"/>
              </w:rPr>
              <w:t>Use Case</w:t>
            </w:r>
          </w:p>
        </w:tc>
        <w:tc>
          <w:tcPr>
            <w:tcW w:w="0" w:type="auto"/>
            <w:vAlign w:val="center"/>
            <w:hideMark/>
          </w:tcPr>
          <w:p w14:paraId="1852E9AB" w14:textId="77777777" w:rsidR="0034247A" w:rsidRPr="002F5510" w:rsidRDefault="0034247A" w:rsidP="00C82F79">
            <w:pPr>
              <w:pStyle w:val="NoSpacing"/>
              <w:rPr>
                <w:sz w:val="32"/>
                <w:szCs w:val="32"/>
                <w:lang w:val="en-US"/>
              </w:rPr>
            </w:pPr>
            <w:r w:rsidRPr="002F5510">
              <w:rPr>
                <w:sz w:val="32"/>
                <w:szCs w:val="32"/>
                <w:lang w:val="en-US"/>
              </w:rPr>
              <w:t xml:space="preserve">When you want the loop to run </w:t>
            </w:r>
            <w:r w:rsidRPr="002F5510">
              <w:rPr>
                <w:b/>
                <w:bCs/>
                <w:sz w:val="32"/>
                <w:szCs w:val="32"/>
                <w:lang w:val="en-US"/>
              </w:rPr>
              <w:t>only if the condition is true</w:t>
            </w:r>
            <w:r w:rsidRPr="002F5510">
              <w:rPr>
                <w:sz w:val="32"/>
                <w:szCs w:val="32"/>
                <w:lang w:val="en-US"/>
              </w:rPr>
              <w:t xml:space="preserve"> from the start.</w:t>
            </w:r>
          </w:p>
        </w:tc>
        <w:tc>
          <w:tcPr>
            <w:tcW w:w="0" w:type="auto"/>
            <w:vAlign w:val="center"/>
            <w:hideMark/>
          </w:tcPr>
          <w:p w14:paraId="3FDAFD78" w14:textId="77777777" w:rsidR="0034247A" w:rsidRPr="002F5510" w:rsidRDefault="0034247A" w:rsidP="00C82F79">
            <w:pPr>
              <w:pStyle w:val="NoSpacing"/>
              <w:rPr>
                <w:sz w:val="32"/>
                <w:szCs w:val="32"/>
                <w:lang w:val="en-US"/>
              </w:rPr>
            </w:pPr>
            <w:r w:rsidRPr="002F5510">
              <w:rPr>
                <w:sz w:val="32"/>
                <w:szCs w:val="32"/>
                <w:lang w:val="en-US"/>
              </w:rPr>
              <w:t xml:space="preserve">When you want the loop to run </w:t>
            </w:r>
            <w:r w:rsidRPr="002F5510">
              <w:rPr>
                <w:b/>
                <w:bCs/>
                <w:sz w:val="32"/>
                <w:szCs w:val="32"/>
                <w:lang w:val="en-US"/>
              </w:rPr>
              <w:t>at least once</w:t>
            </w:r>
            <w:r w:rsidRPr="002F5510">
              <w:rPr>
                <w:sz w:val="32"/>
                <w:szCs w:val="32"/>
                <w:lang w:val="en-US"/>
              </w:rPr>
              <w:t>, even if the condition is initially false.</w:t>
            </w:r>
          </w:p>
        </w:tc>
      </w:tr>
    </w:tbl>
    <w:p w14:paraId="195294E6" w14:textId="77777777" w:rsidR="0034247A" w:rsidRPr="002F5510" w:rsidRDefault="0034247A" w:rsidP="0034247A">
      <w:pPr>
        <w:pStyle w:val="NoSpacing"/>
        <w:rPr>
          <w:sz w:val="32"/>
          <w:szCs w:val="32"/>
          <w:lang w:val="en-US"/>
        </w:rPr>
      </w:pPr>
      <w:r>
        <w:rPr>
          <w:sz w:val="32"/>
          <w:szCs w:val="32"/>
          <w:lang w:val="en-US"/>
        </w:rPr>
        <w:pict w14:anchorId="4D17C5FB">
          <v:rect id="_x0000_i1064" style="width:0;height:1.5pt" o:hralign="center" o:hrstd="t" o:hr="t" fillcolor="#a0a0a0" stroked="f"/>
        </w:pict>
      </w:r>
    </w:p>
    <w:p w14:paraId="1026FBC5" w14:textId="77777777" w:rsidR="0034247A" w:rsidRDefault="0034247A" w:rsidP="0034247A">
      <w:pPr>
        <w:pStyle w:val="NoSpacing"/>
        <w:rPr>
          <w:sz w:val="32"/>
          <w:szCs w:val="32"/>
          <w:lang w:val="en-US"/>
        </w:rPr>
      </w:pPr>
    </w:p>
    <w:p w14:paraId="42958198" w14:textId="77777777" w:rsidR="0034247A" w:rsidRDefault="0034247A" w:rsidP="0034247A">
      <w:pPr>
        <w:pStyle w:val="NoSpacing"/>
        <w:rPr>
          <w:sz w:val="32"/>
          <w:szCs w:val="32"/>
          <w:lang w:val="en-US"/>
        </w:rPr>
      </w:pPr>
    </w:p>
    <w:p w14:paraId="7C997390" w14:textId="77777777" w:rsidR="0034247A" w:rsidRPr="00BD574B" w:rsidRDefault="0034247A" w:rsidP="0034247A">
      <w:pPr>
        <w:pStyle w:val="NoSpacing"/>
        <w:rPr>
          <w:b/>
          <w:bCs/>
          <w:sz w:val="40"/>
          <w:szCs w:val="40"/>
          <w:lang w:val="en-US"/>
        </w:rPr>
      </w:pPr>
      <w:r w:rsidRPr="00AD7846">
        <w:rPr>
          <w:b/>
          <w:bCs/>
          <w:sz w:val="40"/>
          <w:szCs w:val="40"/>
          <w:lang w:val="en-US"/>
        </w:rPr>
        <w:t>Q</w:t>
      </w:r>
      <w:r>
        <w:rPr>
          <w:b/>
          <w:bCs/>
          <w:sz w:val="40"/>
          <w:szCs w:val="40"/>
          <w:lang w:val="en-US"/>
        </w:rPr>
        <w:t xml:space="preserve"> 13 </w:t>
      </w:r>
      <w:r w:rsidRPr="00BD574B">
        <w:rPr>
          <w:b/>
          <w:bCs/>
          <w:sz w:val="40"/>
          <w:szCs w:val="40"/>
          <w:lang w:val="en-US"/>
        </w:rPr>
        <w:t>: What is the difference between a function declaration and a function</w:t>
      </w:r>
    </w:p>
    <w:p w14:paraId="25F3693B" w14:textId="77777777" w:rsidR="0034247A" w:rsidRDefault="0034247A" w:rsidP="0034247A">
      <w:pPr>
        <w:pStyle w:val="NoSpacing"/>
        <w:rPr>
          <w:b/>
          <w:bCs/>
          <w:sz w:val="36"/>
          <w:szCs w:val="36"/>
          <w:lang w:val="en-US"/>
        </w:rPr>
      </w:pPr>
      <w:r w:rsidRPr="00137F55">
        <w:rPr>
          <w:b/>
          <w:bCs/>
          <w:sz w:val="36"/>
          <w:szCs w:val="36"/>
          <w:lang w:val="en-US"/>
        </w:rPr>
        <w:t>Ans</w:t>
      </w:r>
      <w:r>
        <w:rPr>
          <w:b/>
          <w:bCs/>
          <w:sz w:val="36"/>
          <w:szCs w:val="36"/>
          <w:lang w:val="en-US"/>
        </w:rPr>
        <w:t>.</w:t>
      </w:r>
    </w:p>
    <w:p w14:paraId="0618B11D" w14:textId="77777777" w:rsidR="0034247A" w:rsidRPr="007C1760" w:rsidRDefault="0034247A" w:rsidP="0034247A">
      <w:pPr>
        <w:pStyle w:val="NoSpacing"/>
        <w:rPr>
          <w:lang w:val="en-US"/>
        </w:rPr>
      </w:pPr>
      <w:r w:rsidRPr="007C1760">
        <w:rPr>
          <w:lang w:val="en-US"/>
        </w:rPr>
        <w:t>Functions in JavaScript</w:t>
      </w:r>
      <w:r>
        <w:rPr>
          <w:lang w:val="en-US"/>
        </w:rPr>
        <w:t xml:space="preserve"> </w:t>
      </w:r>
      <w:r w:rsidRPr="007C1760">
        <w:rPr>
          <w:lang w:val="en-US"/>
        </w:rPr>
        <w:t>A function in JavaScript is a block of reusable code designed to perform a specific task. Functions allow you to write modular, maintainable, and reusable code. They can accept inputs, perform operations, and return results.</w:t>
      </w:r>
      <w:r>
        <w:rPr>
          <w:lang w:val="en-US"/>
        </w:rPr>
        <w:pict w14:anchorId="2412FA3D">
          <v:rect id="_x0000_i1065" style="width:0;height:1.5pt" o:hralign="center" o:hrstd="t" o:hr="t" fillcolor="#a0a0a0" stroked="f"/>
        </w:pict>
      </w:r>
    </w:p>
    <w:p w14:paraId="7C4F4D3E" w14:textId="77777777" w:rsidR="0034247A" w:rsidRPr="007C1760" w:rsidRDefault="0034247A" w:rsidP="0034247A">
      <w:pPr>
        <w:pStyle w:val="Heading1"/>
        <w:rPr>
          <w:color w:val="auto"/>
        </w:rPr>
      </w:pPr>
      <w:r w:rsidRPr="007C1760">
        <w:rPr>
          <w:color w:val="auto"/>
        </w:rPr>
        <w:lastRenderedPageBreak/>
        <w:t>Declaring a Function</w:t>
      </w:r>
    </w:p>
    <w:p w14:paraId="09534E12" w14:textId="77777777" w:rsidR="0034247A" w:rsidRPr="007C1760" w:rsidRDefault="0034247A" w:rsidP="0034247A">
      <w:pPr>
        <w:pStyle w:val="Heading1"/>
        <w:rPr>
          <w:color w:val="auto"/>
        </w:rPr>
      </w:pPr>
      <w:r w:rsidRPr="007C1760">
        <w:rPr>
          <w:color w:val="auto"/>
        </w:rPr>
        <w:t>There are several ways to declare functions in JavaScript, but the two most common are function declarations and function expressions.</w:t>
      </w:r>
    </w:p>
    <w:p w14:paraId="5BE6B678" w14:textId="77777777" w:rsidR="0034247A" w:rsidRPr="007C1760" w:rsidRDefault="0034247A" w:rsidP="0034247A">
      <w:pPr>
        <w:pStyle w:val="Heading1"/>
        <w:rPr>
          <w:color w:val="auto"/>
        </w:rPr>
      </w:pPr>
      <w:r w:rsidRPr="007C1760">
        <w:rPr>
          <w:color w:val="auto"/>
        </w:rPr>
        <w:t>Function Declaration:</w:t>
      </w:r>
    </w:p>
    <w:p w14:paraId="3CF300B2" w14:textId="77777777" w:rsidR="0034247A" w:rsidRPr="007C1760" w:rsidRDefault="0034247A" w:rsidP="0034247A">
      <w:pPr>
        <w:pStyle w:val="Heading1"/>
        <w:rPr>
          <w:color w:val="auto"/>
        </w:rPr>
      </w:pPr>
      <w:r w:rsidRPr="007C1760">
        <w:rPr>
          <w:color w:val="auto"/>
        </w:rPr>
        <w:t>The traditional way to define a function.</w:t>
      </w:r>
    </w:p>
    <w:p w14:paraId="516E841B" w14:textId="77777777" w:rsidR="0034247A" w:rsidRPr="007C1760" w:rsidRDefault="0034247A" w:rsidP="0034247A">
      <w:pPr>
        <w:pStyle w:val="Heading1"/>
        <w:rPr>
          <w:color w:val="auto"/>
        </w:rPr>
      </w:pPr>
      <w:r w:rsidRPr="007C1760">
        <w:rPr>
          <w:color w:val="auto"/>
        </w:rPr>
        <w:t>Syntax:</w:t>
      </w:r>
    </w:p>
    <w:p w14:paraId="17CED8AD" w14:textId="77777777" w:rsidR="0034247A" w:rsidRPr="007C1760" w:rsidRDefault="0034247A" w:rsidP="0034247A">
      <w:pPr>
        <w:pStyle w:val="Heading1"/>
        <w:rPr>
          <w:color w:val="auto"/>
        </w:rPr>
      </w:pPr>
      <w:r w:rsidRPr="007C1760">
        <w:rPr>
          <w:color w:val="auto"/>
        </w:rPr>
        <w:t>function functionName(parameters) {</w:t>
      </w:r>
    </w:p>
    <w:p w14:paraId="755B28A8" w14:textId="77777777" w:rsidR="0034247A" w:rsidRPr="007C1760" w:rsidRDefault="0034247A" w:rsidP="0034247A">
      <w:pPr>
        <w:pStyle w:val="Heading1"/>
        <w:rPr>
          <w:color w:val="auto"/>
        </w:rPr>
      </w:pPr>
      <w:r w:rsidRPr="007C1760">
        <w:rPr>
          <w:color w:val="auto"/>
        </w:rPr>
        <w:t xml:space="preserve">    // Code to execute</w:t>
      </w:r>
    </w:p>
    <w:p w14:paraId="45339DA2" w14:textId="77777777" w:rsidR="0034247A" w:rsidRPr="007C1760" w:rsidRDefault="0034247A" w:rsidP="0034247A">
      <w:pPr>
        <w:pStyle w:val="Heading1"/>
        <w:rPr>
          <w:color w:val="auto"/>
        </w:rPr>
      </w:pPr>
      <w:r w:rsidRPr="007C1760">
        <w:rPr>
          <w:color w:val="auto"/>
        </w:rPr>
        <w:t xml:space="preserve">    return result; // Optional</w:t>
      </w:r>
    </w:p>
    <w:p w14:paraId="68331934" w14:textId="77777777" w:rsidR="0034247A" w:rsidRDefault="0034247A" w:rsidP="0034247A">
      <w:pPr>
        <w:pStyle w:val="Heading1"/>
        <w:rPr>
          <w:color w:val="auto"/>
        </w:rPr>
      </w:pPr>
      <w:r w:rsidRPr="007C1760">
        <w:rPr>
          <w:color w:val="auto"/>
        </w:rPr>
        <w:t>}</w:t>
      </w:r>
    </w:p>
    <w:p w14:paraId="0B5AD96E" w14:textId="77777777" w:rsidR="0034247A" w:rsidRDefault="0034247A" w:rsidP="0034247A"/>
    <w:p w14:paraId="3753F5E7" w14:textId="77777777" w:rsidR="0034247A" w:rsidRPr="00C539A4" w:rsidRDefault="0034247A" w:rsidP="0034247A">
      <w:pPr>
        <w:rPr>
          <w:b/>
          <w:bCs/>
        </w:rPr>
      </w:pPr>
      <w:r w:rsidRPr="00C539A4">
        <w:rPr>
          <w:b/>
          <w:bCs/>
        </w:rPr>
        <w:t>Key Points About Functions:</w:t>
      </w:r>
    </w:p>
    <w:p w14:paraId="2B0D6773" w14:textId="77777777" w:rsidR="0034247A" w:rsidRPr="00C539A4" w:rsidRDefault="0034247A" w:rsidP="0034247A">
      <w:pPr>
        <w:numPr>
          <w:ilvl w:val="0"/>
          <w:numId w:val="68"/>
        </w:numPr>
        <w:spacing w:after="160"/>
      </w:pPr>
      <w:r w:rsidRPr="00C539A4">
        <w:rPr>
          <w:b/>
          <w:bCs/>
        </w:rPr>
        <w:t>Parameters and Arguments</w:t>
      </w:r>
      <w:r w:rsidRPr="00C539A4">
        <w:t>:</w:t>
      </w:r>
    </w:p>
    <w:p w14:paraId="3C467A06" w14:textId="77777777" w:rsidR="0034247A" w:rsidRPr="00C539A4" w:rsidRDefault="0034247A" w:rsidP="0034247A">
      <w:pPr>
        <w:numPr>
          <w:ilvl w:val="1"/>
          <w:numId w:val="68"/>
        </w:numPr>
        <w:spacing w:after="160"/>
      </w:pPr>
      <w:r w:rsidRPr="00C539A4">
        <w:t>Parameters are placeholders in the function definition (a, b in the example).</w:t>
      </w:r>
    </w:p>
    <w:p w14:paraId="76C40A73" w14:textId="77777777" w:rsidR="0034247A" w:rsidRPr="00C539A4" w:rsidRDefault="0034247A" w:rsidP="0034247A">
      <w:pPr>
        <w:numPr>
          <w:ilvl w:val="1"/>
          <w:numId w:val="68"/>
        </w:numPr>
        <w:spacing w:after="160"/>
      </w:pPr>
      <w:r w:rsidRPr="00C539A4">
        <w:t>Arguments are the actual values passed to the function during a call (5, 3 in the example).</w:t>
      </w:r>
    </w:p>
    <w:p w14:paraId="59D1C88D" w14:textId="77777777" w:rsidR="0034247A" w:rsidRPr="00C539A4" w:rsidRDefault="0034247A" w:rsidP="0034247A">
      <w:pPr>
        <w:numPr>
          <w:ilvl w:val="0"/>
          <w:numId w:val="68"/>
        </w:numPr>
        <w:spacing w:after="160"/>
      </w:pPr>
      <w:r w:rsidRPr="00C539A4">
        <w:rPr>
          <w:b/>
          <w:bCs/>
        </w:rPr>
        <w:t>Return Statement</w:t>
      </w:r>
      <w:r w:rsidRPr="00C539A4">
        <w:t>:</w:t>
      </w:r>
    </w:p>
    <w:p w14:paraId="60079CEA" w14:textId="77777777" w:rsidR="0034247A" w:rsidRPr="00C539A4" w:rsidRDefault="0034247A" w:rsidP="0034247A">
      <w:pPr>
        <w:numPr>
          <w:ilvl w:val="1"/>
          <w:numId w:val="68"/>
        </w:numPr>
        <w:spacing w:after="160"/>
      </w:pPr>
      <w:r w:rsidRPr="00C539A4">
        <w:t>A function can use the return keyword to send a value back to the caller.</w:t>
      </w:r>
    </w:p>
    <w:p w14:paraId="1F1BB917" w14:textId="77777777" w:rsidR="0034247A" w:rsidRPr="00C539A4" w:rsidRDefault="0034247A" w:rsidP="0034247A">
      <w:pPr>
        <w:numPr>
          <w:ilvl w:val="1"/>
          <w:numId w:val="68"/>
        </w:numPr>
        <w:spacing w:after="160"/>
      </w:pPr>
      <w:r w:rsidRPr="00C539A4">
        <w:t>If no return is provided, the function returns undefined by default.</w:t>
      </w:r>
    </w:p>
    <w:p w14:paraId="05987968" w14:textId="77777777" w:rsidR="0034247A" w:rsidRPr="00C539A4" w:rsidRDefault="0034247A" w:rsidP="0034247A">
      <w:pPr>
        <w:numPr>
          <w:ilvl w:val="0"/>
          <w:numId w:val="68"/>
        </w:numPr>
        <w:spacing w:after="160"/>
      </w:pPr>
      <w:r w:rsidRPr="00C539A4">
        <w:rPr>
          <w:b/>
          <w:bCs/>
        </w:rPr>
        <w:t>Anonymous Functions</w:t>
      </w:r>
      <w:r w:rsidRPr="00C539A4">
        <w:t>:</w:t>
      </w:r>
    </w:p>
    <w:p w14:paraId="45763A49" w14:textId="77777777" w:rsidR="0034247A" w:rsidRPr="00C539A4" w:rsidRDefault="0034247A" w:rsidP="0034247A">
      <w:pPr>
        <w:numPr>
          <w:ilvl w:val="1"/>
          <w:numId w:val="68"/>
        </w:numPr>
        <w:spacing w:after="160"/>
      </w:pPr>
      <w:r w:rsidRPr="00C539A4">
        <w:t>Functions without a name, often used in function expressions.</w:t>
      </w:r>
    </w:p>
    <w:p w14:paraId="63A6E280" w14:textId="77777777" w:rsidR="0034247A" w:rsidRPr="00C539A4" w:rsidRDefault="0034247A" w:rsidP="0034247A">
      <w:pPr>
        <w:numPr>
          <w:ilvl w:val="0"/>
          <w:numId w:val="68"/>
        </w:numPr>
        <w:spacing w:after="160"/>
      </w:pPr>
      <w:r w:rsidRPr="00C539A4">
        <w:rPr>
          <w:b/>
          <w:bCs/>
        </w:rPr>
        <w:t>Arrow Functions</w:t>
      </w:r>
      <w:r w:rsidRPr="00C539A4">
        <w:t>:</w:t>
      </w:r>
    </w:p>
    <w:p w14:paraId="144C3C7E" w14:textId="77777777" w:rsidR="0034247A" w:rsidRPr="00F27180" w:rsidRDefault="0034247A" w:rsidP="0034247A">
      <w:pPr>
        <w:numPr>
          <w:ilvl w:val="1"/>
          <w:numId w:val="68"/>
        </w:numPr>
        <w:spacing w:before="100" w:beforeAutospacing="1" w:after="100" w:afterAutospacing="1"/>
        <w:rPr>
          <w:rFonts w:eastAsia="Times New Roman" w:cs="Times New Roman"/>
          <w:sz w:val="24"/>
          <w:szCs w:val="24"/>
          <w:lang w:bidi="hi-IN"/>
        </w:rPr>
      </w:pPr>
      <w:r w:rsidRPr="00F27180">
        <w:rPr>
          <w:rFonts w:eastAsia="Times New Roman" w:cs="Times New Roman"/>
          <w:sz w:val="24"/>
          <w:szCs w:val="24"/>
          <w:lang w:bidi="hi-IN"/>
        </w:rPr>
        <w:t>A concise way to write functions introduced in ES6:</w:t>
      </w:r>
    </w:p>
    <w:p w14:paraId="4BB96824" w14:textId="77777777" w:rsidR="0034247A" w:rsidRPr="00F27180" w:rsidRDefault="0034247A" w:rsidP="00342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lang w:bidi="hi-IN"/>
        </w:rPr>
      </w:pPr>
      <w:r w:rsidRPr="00F27180">
        <w:rPr>
          <w:rFonts w:ascii="Courier New" w:eastAsia="Times New Roman" w:hAnsi="Courier New" w:cs="Courier New"/>
          <w:sz w:val="20"/>
          <w:szCs w:val="20"/>
          <w:lang w:bidi="hi-IN"/>
        </w:rPr>
        <w:t>const addNumbers = (a, b) =&gt; a + b;</w:t>
      </w:r>
    </w:p>
    <w:p w14:paraId="22DD1A07" w14:textId="77777777" w:rsidR="0034247A" w:rsidRPr="00F27180" w:rsidRDefault="0034247A" w:rsidP="0034247A">
      <w:pPr>
        <w:spacing w:before="100" w:beforeAutospacing="1" w:after="100" w:afterAutospacing="1"/>
        <w:rPr>
          <w:rFonts w:eastAsia="Times New Roman" w:cs="Times New Roman"/>
          <w:sz w:val="24"/>
          <w:szCs w:val="24"/>
          <w:lang w:bidi="hi-IN"/>
        </w:rPr>
      </w:pPr>
      <w:r w:rsidRPr="00F27180">
        <w:rPr>
          <w:rFonts w:eastAsia="Times New Roman" w:cs="Times New Roman"/>
          <w:sz w:val="24"/>
          <w:szCs w:val="24"/>
          <w:lang w:bidi="hi-IN"/>
        </w:rPr>
        <w:t>Functions are the building blocks of JavaScript programming and allow you to create modular, organized, and maintainable code.</w:t>
      </w:r>
    </w:p>
    <w:p w14:paraId="173C3611" w14:textId="77777777" w:rsidR="0034247A" w:rsidRPr="00C539A4" w:rsidRDefault="0034247A" w:rsidP="0034247A">
      <w:r>
        <w:pict w14:anchorId="0716B7A7">
          <v:rect id="_x0000_i1066" style="width:0;height:1.5pt" o:hralign="center" o:hrstd="t" o:hr="t" fillcolor="#a0a0a0" stroked="f"/>
        </w:pict>
      </w:r>
    </w:p>
    <w:p w14:paraId="7BF2F480" w14:textId="77777777" w:rsidR="0034247A" w:rsidRPr="0007562F" w:rsidRDefault="0034247A" w:rsidP="0034247A">
      <w:pPr>
        <w:pStyle w:val="NoSpacing"/>
        <w:rPr>
          <w:b/>
          <w:bCs/>
          <w:sz w:val="40"/>
          <w:szCs w:val="40"/>
          <w:lang w:val="en-US"/>
        </w:rPr>
      </w:pPr>
      <w:r w:rsidRPr="00AD7846">
        <w:rPr>
          <w:b/>
          <w:bCs/>
          <w:sz w:val="40"/>
          <w:szCs w:val="40"/>
          <w:lang w:val="en-US"/>
        </w:rPr>
        <w:t>Q</w:t>
      </w:r>
      <w:r>
        <w:rPr>
          <w:b/>
          <w:bCs/>
          <w:sz w:val="40"/>
          <w:szCs w:val="40"/>
          <w:lang w:val="en-US"/>
        </w:rPr>
        <w:t xml:space="preserve"> 14</w:t>
      </w:r>
      <w:r w:rsidRPr="0007562F">
        <w:rPr>
          <w:b/>
          <w:bCs/>
          <w:sz w:val="40"/>
          <w:szCs w:val="40"/>
          <w:lang w:val="en-US"/>
        </w:rPr>
        <w:t>: Discuss the concept of parameters and return values in functions.</w:t>
      </w:r>
    </w:p>
    <w:p w14:paraId="329AD9E6" w14:textId="77777777" w:rsidR="0034247A" w:rsidRDefault="0034247A" w:rsidP="0034247A">
      <w:pPr>
        <w:pStyle w:val="NoSpacing"/>
        <w:rPr>
          <w:b/>
          <w:bCs/>
          <w:sz w:val="36"/>
          <w:szCs w:val="36"/>
          <w:lang w:val="en-US"/>
        </w:rPr>
      </w:pPr>
      <w:r w:rsidRPr="00137F55">
        <w:rPr>
          <w:b/>
          <w:bCs/>
          <w:sz w:val="36"/>
          <w:szCs w:val="36"/>
          <w:lang w:val="en-US"/>
        </w:rPr>
        <w:t>Ans</w:t>
      </w:r>
      <w:r>
        <w:rPr>
          <w:b/>
          <w:bCs/>
          <w:sz w:val="36"/>
          <w:szCs w:val="36"/>
          <w:lang w:val="en-US"/>
        </w:rPr>
        <w:t>.</w:t>
      </w:r>
    </w:p>
    <w:p w14:paraId="79A608B8" w14:textId="77777777" w:rsidR="0034247A" w:rsidRDefault="0034247A" w:rsidP="0034247A">
      <w:pPr>
        <w:pStyle w:val="NoSpacing"/>
        <w:rPr>
          <w:rFonts w:asciiTheme="majorHAnsi" w:eastAsiaTheme="majorEastAsia" w:hAnsiTheme="majorHAnsi" w:cstheme="majorBidi"/>
          <w:b/>
          <w:bCs/>
          <w:sz w:val="32"/>
          <w:szCs w:val="32"/>
          <w:lang w:val="en-US"/>
        </w:rPr>
      </w:pPr>
      <w:r w:rsidRPr="004B2221">
        <w:rPr>
          <w:rFonts w:asciiTheme="majorHAnsi" w:eastAsiaTheme="majorEastAsia" w:hAnsiTheme="majorHAnsi" w:cstheme="majorBidi"/>
          <w:b/>
          <w:bCs/>
          <w:sz w:val="32"/>
          <w:szCs w:val="32"/>
          <w:lang w:val="en-US"/>
        </w:rPr>
        <w:lastRenderedPageBreak/>
        <w:t>Difference Between a Function Declaration and a Function Expression</w:t>
      </w:r>
      <w:r w:rsidRPr="004B2221">
        <w:rPr>
          <w:rFonts w:asciiTheme="majorHAnsi" w:eastAsiaTheme="majorEastAsia" w:hAnsiTheme="majorHAnsi" w:cstheme="majorBidi"/>
          <w:sz w:val="32"/>
          <w:szCs w:val="32"/>
          <w:lang w:val="en-US"/>
        </w:rPr>
        <w:t xml:space="preserve">In JavaScript, </w:t>
      </w:r>
      <w:r w:rsidRPr="004B2221">
        <w:rPr>
          <w:rFonts w:asciiTheme="majorHAnsi" w:eastAsiaTheme="majorEastAsia" w:hAnsiTheme="majorHAnsi" w:cstheme="majorBidi"/>
          <w:b/>
          <w:bCs/>
          <w:sz w:val="32"/>
          <w:szCs w:val="32"/>
          <w:lang w:val="en-US"/>
        </w:rPr>
        <w:t>function declarations</w:t>
      </w:r>
      <w:r w:rsidRPr="004B2221">
        <w:rPr>
          <w:rFonts w:asciiTheme="majorHAnsi" w:eastAsiaTheme="majorEastAsia" w:hAnsiTheme="majorHAnsi" w:cstheme="majorBidi"/>
          <w:sz w:val="32"/>
          <w:szCs w:val="32"/>
          <w:lang w:val="en-US"/>
        </w:rPr>
        <w:t xml:space="preserve"> and </w:t>
      </w:r>
      <w:r w:rsidRPr="004B2221">
        <w:rPr>
          <w:rFonts w:asciiTheme="majorHAnsi" w:eastAsiaTheme="majorEastAsia" w:hAnsiTheme="majorHAnsi" w:cstheme="majorBidi"/>
          <w:b/>
          <w:bCs/>
          <w:sz w:val="32"/>
          <w:szCs w:val="32"/>
          <w:lang w:val="en-US"/>
        </w:rPr>
        <w:t>function expressions</w:t>
      </w:r>
      <w:r w:rsidRPr="004B2221">
        <w:rPr>
          <w:rFonts w:asciiTheme="majorHAnsi" w:eastAsiaTheme="majorEastAsia" w:hAnsiTheme="majorHAnsi" w:cstheme="majorBidi"/>
          <w:sz w:val="32"/>
          <w:szCs w:val="32"/>
          <w:lang w:val="en-US"/>
        </w:rPr>
        <w:t xml:space="preserve"> are two ways to define functions, but they have key differences in how they behave and are used in code.</w:t>
      </w:r>
      <w:r>
        <w:rPr>
          <w:rFonts w:asciiTheme="majorHAnsi" w:eastAsiaTheme="majorEastAsia" w:hAnsiTheme="majorHAnsi" w:cstheme="majorBidi"/>
          <w:sz w:val="32"/>
          <w:szCs w:val="32"/>
          <w:lang w:val="en-US"/>
        </w:rPr>
        <w:pict w14:anchorId="0D902BB5">
          <v:rect id="_x0000_i1067" style="width:0;height:1.5pt" o:hralign="center" o:hrstd="t" o:hr="t" fillcolor="#a0a0a0" stroked="f"/>
        </w:pict>
      </w:r>
      <w:r w:rsidRPr="004B2221">
        <w:rPr>
          <w:rFonts w:asciiTheme="majorHAnsi" w:eastAsiaTheme="majorEastAsia" w:hAnsiTheme="majorHAnsi" w:cstheme="majorBidi"/>
          <w:b/>
          <w:bCs/>
          <w:sz w:val="32"/>
          <w:szCs w:val="32"/>
          <w:lang w:val="en-US"/>
        </w:rPr>
        <w:t>1. Function Declaration</w:t>
      </w:r>
    </w:p>
    <w:p w14:paraId="71A97593" w14:textId="77777777" w:rsidR="0034247A" w:rsidRDefault="0034247A" w:rsidP="0034247A">
      <w:pPr>
        <w:pStyle w:val="NoSpacing"/>
        <w:rPr>
          <w:rFonts w:asciiTheme="majorHAnsi" w:eastAsiaTheme="majorEastAsia" w:hAnsiTheme="majorHAnsi" w:cstheme="majorBidi"/>
          <w:sz w:val="32"/>
          <w:szCs w:val="32"/>
          <w:lang w:val="en-US"/>
        </w:rPr>
      </w:pPr>
      <w:r w:rsidRPr="004B2221">
        <w:rPr>
          <w:rFonts w:asciiTheme="majorHAnsi" w:eastAsiaTheme="majorEastAsia" w:hAnsiTheme="majorHAnsi" w:cstheme="majorBidi"/>
          <w:sz w:val="32"/>
          <w:szCs w:val="32"/>
          <w:lang w:val="en-US"/>
        </w:rPr>
        <w:t xml:space="preserve">A </w:t>
      </w:r>
      <w:r w:rsidRPr="004B2221">
        <w:rPr>
          <w:rFonts w:asciiTheme="majorHAnsi" w:eastAsiaTheme="majorEastAsia" w:hAnsiTheme="majorHAnsi" w:cstheme="majorBidi"/>
          <w:b/>
          <w:bCs/>
          <w:sz w:val="32"/>
          <w:szCs w:val="32"/>
          <w:lang w:val="en-US"/>
        </w:rPr>
        <w:t>function declaration</w:t>
      </w:r>
      <w:r w:rsidRPr="004B2221">
        <w:rPr>
          <w:rFonts w:asciiTheme="majorHAnsi" w:eastAsiaTheme="majorEastAsia" w:hAnsiTheme="majorHAnsi" w:cstheme="majorBidi"/>
          <w:sz w:val="32"/>
          <w:szCs w:val="32"/>
          <w:lang w:val="en-US"/>
        </w:rPr>
        <w:t xml:space="preserve"> is the traditional way to define a function in JavaScript. It is hoisted to the top of its scope, meaning it can be called before the line where it is defined.</w:t>
      </w:r>
    </w:p>
    <w:p w14:paraId="0D1076A0" w14:textId="77777777" w:rsidR="0034247A" w:rsidRDefault="0034247A" w:rsidP="0034247A">
      <w:pPr>
        <w:pStyle w:val="NoSpacing"/>
        <w:rPr>
          <w:rFonts w:asciiTheme="majorHAnsi" w:eastAsiaTheme="majorEastAsia" w:hAnsiTheme="majorHAnsi" w:cstheme="majorBidi"/>
          <w:b/>
          <w:bCs/>
          <w:sz w:val="32"/>
          <w:szCs w:val="32"/>
          <w:lang w:val="en-US"/>
        </w:rPr>
      </w:pPr>
      <w:r w:rsidRPr="004B2221">
        <w:rPr>
          <w:rFonts w:asciiTheme="majorHAnsi" w:eastAsiaTheme="majorEastAsia" w:hAnsiTheme="majorHAnsi" w:cstheme="majorBidi"/>
          <w:b/>
          <w:bCs/>
          <w:sz w:val="32"/>
          <w:szCs w:val="32"/>
          <w:lang w:val="en-US"/>
        </w:rPr>
        <w:t>Syntax:</w:t>
      </w:r>
    </w:p>
    <w:p w14:paraId="4BA39318" w14:textId="77777777" w:rsidR="0034247A" w:rsidRDefault="0034247A" w:rsidP="0034247A">
      <w:pPr>
        <w:pStyle w:val="NoSpacing"/>
        <w:rPr>
          <w:rFonts w:asciiTheme="majorHAnsi" w:eastAsiaTheme="majorEastAsia" w:hAnsiTheme="majorHAnsi" w:cstheme="majorBidi"/>
          <w:sz w:val="32"/>
          <w:szCs w:val="32"/>
          <w:lang w:val="en-US"/>
        </w:rPr>
      </w:pPr>
      <w:r w:rsidRPr="004B2221">
        <w:rPr>
          <w:rFonts w:asciiTheme="majorHAnsi" w:eastAsiaTheme="majorEastAsia" w:hAnsiTheme="majorHAnsi" w:cstheme="majorBidi"/>
          <w:sz w:val="32"/>
          <w:szCs w:val="32"/>
          <w:lang w:val="en-US"/>
        </w:rPr>
        <w:t>function functionName(parameters) {</w:t>
      </w:r>
    </w:p>
    <w:p w14:paraId="5D4ED7AF" w14:textId="77777777" w:rsidR="0034247A" w:rsidRDefault="0034247A" w:rsidP="0034247A">
      <w:pPr>
        <w:pStyle w:val="NoSpacing"/>
        <w:rPr>
          <w:rFonts w:asciiTheme="majorHAnsi" w:eastAsiaTheme="majorEastAsia" w:hAnsiTheme="majorHAnsi" w:cstheme="majorBidi"/>
          <w:sz w:val="32"/>
          <w:szCs w:val="32"/>
          <w:lang w:val="en-US"/>
        </w:rPr>
      </w:pPr>
      <w:r w:rsidRPr="004B2221">
        <w:rPr>
          <w:rFonts w:asciiTheme="majorHAnsi" w:eastAsiaTheme="majorEastAsia" w:hAnsiTheme="majorHAnsi" w:cstheme="majorBidi"/>
          <w:sz w:val="32"/>
          <w:szCs w:val="32"/>
          <w:lang w:val="en-US"/>
        </w:rPr>
        <w:t xml:space="preserve">    // Code to execute</w:t>
      </w:r>
    </w:p>
    <w:p w14:paraId="34B537DB" w14:textId="77777777" w:rsidR="0034247A" w:rsidRDefault="0034247A" w:rsidP="0034247A">
      <w:pPr>
        <w:pStyle w:val="NoSpacing"/>
        <w:rPr>
          <w:rFonts w:asciiTheme="majorHAnsi" w:eastAsiaTheme="majorEastAsia" w:hAnsiTheme="majorHAnsi" w:cstheme="majorBidi"/>
          <w:sz w:val="32"/>
          <w:szCs w:val="32"/>
          <w:lang w:val="en-US"/>
        </w:rPr>
      </w:pPr>
      <w:r w:rsidRPr="004B2221">
        <w:rPr>
          <w:rFonts w:asciiTheme="majorHAnsi" w:eastAsiaTheme="majorEastAsia" w:hAnsiTheme="majorHAnsi" w:cstheme="majorBidi"/>
          <w:sz w:val="32"/>
          <w:szCs w:val="32"/>
          <w:lang w:val="en-US"/>
        </w:rPr>
        <w:t>}</w:t>
      </w:r>
    </w:p>
    <w:p w14:paraId="272C99E3" w14:textId="77777777" w:rsidR="0034247A" w:rsidRDefault="0034247A" w:rsidP="0034247A">
      <w:pPr>
        <w:pStyle w:val="NoSpacing"/>
        <w:rPr>
          <w:rFonts w:asciiTheme="majorHAnsi" w:eastAsiaTheme="majorEastAsia" w:hAnsiTheme="majorHAnsi" w:cstheme="majorBidi"/>
          <w:sz w:val="32"/>
          <w:szCs w:val="32"/>
          <w:lang w:val="en-US"/>
        </w:rPr>
      </w:pPr>
    </w:p>
    <w:p w14:paraId="75185E52" w14:textId="77777777" w:rsidR="0034247A" w:rsidRDefault="0034247A" w:rsidP="0034247A">
      <w:pPr>
        <w:pStyle w:val="NoSpacing"/>
        <w:rPr>
          <w:rFonts w:asciiTheme="majorHAnsi" w:eastAsiaTheme="majorEastAsia" w:hAnsiTheme="majorHAnsi" w:cstheme="majorBidi"/>
          <w:b/>
          <w:bCs/>
          <w:sz w:val="32"/>
          <w:szCs w:val="32"/>
          <w:lang w:val="en-US"/>
        </w:rPr>
      </w:pPr>
      <w:r w:rsidRPr="004B2221">
        <w:rPr>
          <w:rFonts w:asciiTheme="majorHAnsi" w:eastAsiaTheme="majorEastAsia" w:hAnsiTheme="majorHAnsi" w:cstheme="majorBidi"/>
          <w:b/>
          <w:bCs/>
          <w:sz w:val="32"/>
          <w:szCs w:val="32"/>
          <w:lang w:val="en-US"/>
        </w:rPr>
        <w:t>Key Characteristics:</w:t>
      </w:r>
    </w:p>
    <w:p w14:paraId="42E76D38" w14:textId="77777777" w:rsidR="0034247A" w:rsidRDefault="0034247A" w:rsidP="0034247A">
      <w:pPr>
        <w:pStyle w:val="NoSpacing"/>
        <w:rPr>
          <w:rFonts w:asciiTheme="majorHAnsi" w:eastAsiaTheme="majorEastAsia" w:hAnsiTheme="majorHAnsi" w:cstheme="majorBidi"/>
          <w:sz w:val="32"/>
          <w:szCs w:val="32"/>
          <w:lang w:val="en-US"/>
        </w:rPr>
      </w:pPr>
      <w:r w:rsidRPr="004B2221">
        <w:rPr>
          <w:rFonts w:asciiTheme="majorHAnsi" w:eastAsiaTheme="majorEastAsia" w:hAnsiTheme="majorHAnsi" w:cstheme="majorBidi"/>
          <w:b/>
          <w:bCs/>
          <w:sz w:val="32"/>
          <w:szCs w:val="32"/>
          <w:lang w:val="en-US"/>
        </w:rPr>
        <w:t>Hoisted</w:t>
      </w:r>
      <w:r w:rsidRPr="004B2221">
        <w:rPr>
          <w:rFonts w:asciiTheme="majorHAnsi" w:eastAsiaTheme="majorEastAsia" w:hAnsiTheme="majorHAnsi" w:cstheme="majorBidi"/>
          <w:sz w:val="32"/>
          <w:szCs w:val="32"/>
          <w:lang w:val="en-US"/>
        </w:rPr>
        <w:t>: The function is hoisted, which means the function can be called before its declaration in the code.</w:t>
      </w:r>
    </w:p>
    <w:p w14:paraId="4355D9E1" w14:textId="77777777" w:rsidR="0034247A" w:rsidRDefault="0034247A" w:rsidP="0034247A">
      <w:pPr>
        <w:pStyle w:val="NoSpacing"/>
        <w:rPr>
          <w:b/>
          <w:bCs/>
          <w:lang w:val="en-US"/>
        </w:rPr>
      </w:pPr>
      <w:r w:rsidRPr="004B2221">
        <w:rPr>
          <w:rFonts w:asciiTheme="majorHAnsi" w:eastAsiaTheme="majorEastAsia" w:hAnsiTheme="majorHAnsi" w:cstheme="majorBidi"/>
          <w:b/>
          <w:bCs/>
          <w:sz w:val="32"/>
          <w:szCs w:val="32"/>
          <w:lang w:val="en-US"/>
        </w:rPr>
        <w:t>Named</w:t>
      </w:r>
      <w:r w:rsidRPr="004B2221">
        <w:rPr>
          <w:rFonts w:asciiTheme="majorHAnsi" w:eastAsiaTheme="majorEastAsia" w:hAnsiTheme="majorHAnsi" w:cstheme="majorBidi"/>
          <w:sz w:val="32"/>
          <w:szCs w:val="32"/>
          <w:lang w:val="en-US"/>
        </w:rPr>
        <w:t>: Function declarations must have a name (e.g., functionName).</w:t>
      </w:r>
      <w:r w:rsidRPr="004B2221">
        <w:rPr>
          <w:rFonts w:asciiTheme="majorHAnsi" w:eastAsiaTheme="majorEastAsia" w:hAnsiTheme="majorHAnsi" w:cstheme="majorBidi"/>
          <w:b/>
          <w:bCs/>
          <w:sz w:val="32"/>
          <w:szCs w:val="32"/>
          <w:lang w:val="en-US"/>
        </w:rPr>
        <w:t>Works across the entire scope</w:t>
      </w:r>
      <w:r w:rsidRPr="004B2221">
        <w:rPr>
          <w:rFonts w:asciiTheme="majorHAnsi" w:eastAsiaTheme="majorEastAsia" w:hAnsiTheme="majorHAnsi" w:cstheme="majorBidi"/>
          <w:sz w:val="32"/>
          <w:szCs w:val="32"/>
          <w:lang w:val="en-US"/>
        </w:rPr>
        <w:t>: It is available throughout the scope where it is declared.</w:t>
      </w:r>
      <w:r>
        <w:rPr>
          <w:rFonts w:asciiTheme="majorHAnsi" w:eastAsiaTheme="majorEastAsia" w:hAnsiTheme="majorHAnsi" w:cstheme="majorBidi"/>
          <w:sz w:val="32"/>
          <w:szCs w:val="32"/>
          <w:lang w:val="en-US"/>
        </w:rPr>
        <w:pict w14:anchorId="6EE96E68">
          <v:rect id="_x0000_i1068" style="width:0;height:1.5pt" o:hralign="center" o:hrstd="t" o:hr="t" fillcolor="#a0a0a0" stroked="f"/>
        </w:pict>
      </w:r>
      <w:r w:rsidRPr="00E963C0">
        <w:rPr>
          <w:rFonts w:asciiTheme="majorHAnsi" w:eastAsiaTheme="majorEastAsia" w:hAnsiTheme="majorHAnsi" w:cstheme="majorBidi"/>
          <w:b/>
          <w:bCs/>
          <w:sz w:val="32"/>
          <w:szCs w:val="32"/>
          <w:lang w:val="en-US"/>
        </w:rPr>
        <w:t>2. Function Expression</w:t>
      </w:r>
      <w:r>
        <w:rPr>
          <w:b/>
          <w:bCs/>
          <w:lang w:val="en-US"/>
        </w:rPr>
        <w:t>.</w:t>
      </w:r>
    </w:p>
    <w:p w14:paraId="4F947317" w14:textId="77777777" w:rsidR="0034247A" w:rsidRDefault="0034247A" w:rsidP="0034247A">
      <w:pPr>
        <w:pStyle w:val="NoSpacing"/>
        <w:rPr>
          <w:rFonts w:asciiTheme="majorHAnsi" w:eastAsiaTheme="majorEastAsia" w:hAnsiTheme="majorHAnsi" w:cstheme="majorBidi"/>
          <w:sz w:val="32"/>
          <w:szCs w:val="32"/>
          <w:lang w:val="en-US"/>
        </w:rPr>
      </w:pPr>
      <w:r w:rsidRPr="00E963C0">
        <w:rPr>
          <w:rFonts w:asciiTheme="majorHAnsi" w:eastAsiaTheme="majorEastAsia" w:hAnsiTheme="majorHAnsi" w:cstheme="majorBidi"/>
          <w:sz w:val="32"/>
          <w:szCs w:val="32"/>
          <w:lang w:val="en-US"/>
        </w:rPr>
        <w:t xml:space="preserve">A </w:t>
      </w:r>
      <w:r w:rsidRPr="00E963C0">
        <w:rPr>
          <w:rFonts w:asciiTheme="majorHAnsi" w:eastAsiaTheme="majorEastAsia" w:hAnsiTheme="majorHAnsi" w:cstheme="majorBidi"/>
          <w:b/>
          <w:bCs/>
          <w:sz w:val="32"/>
          <w:szCs w:val="32"/>
          <w:lang w:val="en-US"/>
        </w:rPr>
        <w:t>function expression</w:t>
      </w:r>
      <w:r w:rsidRPr="00E963C0">
        <w:rPr>
          <w:rFonts w:asciiTheme="majorHAnsi" w:eastAsiaTheme="majorEastAsia" w:hAnsiTheme="majorHAnsi" w:cstheme="majorBidi"/>
          <w:sz w:val="32"/>
          <w:szCs w:val="32"/>
          <w:lang w:val="en-US"/>
        </w:rPr>
        <w:t xml:space="preserve"> involves creating a function and assigning it to a variable. Function expressions are </w:t>
      </w:r>
      <w:r w:rsidRPr="00E963C0">
        <w:rPr>
          <w:rFonts w:asciiTheme="majorHAnsi" w:eastAsiaTheme="majorEastAsia" w:hAnsiTheme="majorHAnsi" w:cstheme="majorBidi"/>
          <w:b/>
          <w:bCs/>
          <w:sz w:val="32"/>
          <w:szCs w:val="32"/>
          <w:lang w:val="en-US"/>
        </w:rPr>
        <w:t>not hoisted</w:t>
      </w:r>
      <w:r w:rsidRPr="00E963C0">
        <w:rPr>
          <w:rFonts w:asciiTheme="majorHAnsi" w:eastAsiaTheme="majorEastAsia" w:hAnsiTheme="majorHAnsi" w:cstheme="majorBidi"/>
          <w:sz w:val="32"/>
          <w:szCs w:val="32"/>
          <w:lang w:val="en-US"/>
        </w:rPr>
        <w:t xml:space="preserve"> and can only be called after the function has been defined.</w:t>
      </w:r>
    </w:p>
    <w:p w14:paraId="0D1017D8" w14:textId="77777777" w:rsidR="0034247A" w:rsidRDefault="0034247A" w:rsidP="0034247A">
      <w:pPr>
        <w:pStyle w:val="NoSpacing"/>
        <w:rPr>
          <w:rFonts w:asciiTheme="majorHAnsi" w:eastAsiaTheme="majorEastAsia" w:hAnsiTheme="majorHAnsi" w:cstheme="majorBidi"/>
          <w:b/>
          <w:bCs/>
          <w:sz w:val="32"/>
          <w:szCs w:val="32"/>
          <w:lang w:val="en-US"/>
        </w:rPr>
      </w:pPr>
      <w:r w:rsidRPr="00E963C0">
        <w:rPr>
          <w:rFonts w:asciiTheme="majorHAnsi" w:eastAsiaTheme="majorEastAsia" w:hAnsiTheme="majorHAnsi" w:cstheme="majorBidi"/>
          <w:b/>
          <w:bCs/>
          <w:sz w:val="32"/>
          <w:szCs w:val="32"/>
          <w:lang w:val="en-US"/>
        </w:rPr>
        <w:t>Syntax:</w:t>
      </w:r>
    </w:p>
    <w:p w14:paraId="3D6F6ED1" w14:textId="77777777" w:rsidR="0034247A" w:rsidRDefault="0034247A" w:rsidP="0034247A">
      <w:pPr>
        <w:pStyle w:val="NoSpacing"/>
        <w:rPr>
          <w:rFonts w:asciiTheme="majorHAnsi" w:eastAsiaTheme="majorEastAsia" w:hAnsiTheme="majorHAnsi" w:cstheme="majorBidi"/>
          <w:sz w:val="32"/>
          <w:szCs w:val="32"/>
          <w:lang w:val="en-US"/>
        </w:rPr>
      </w:pPr>
      <w:r w:rsidRPr="00E963C0">
        <w:rPr>
          <w:rFonts w:asciiTheme="majorHAnsi" w:eastAsiaTheme="majorEastAsia" w:hAnsiTheme="majorHAnsi" w:cstheme="majorBidi"/>
          <w:sz w:val="32"/>
          <w:szCs w:val="32"/>
          <w:lang w:val="en-US"/>
        </w:rPr>
        <w:t>const functionName = function(parameters) {</w:t>
      </w:r>
    </w:p>
    <w:p w14:paraId="76FB2E5A" w14:textId="77777777" w:rsidR="0034247A" w:rsidRDefault="0034247A" w:rsidP="0034247A">
      <w:pPr>
        <w:pStyle w:val="NoSpacing"/>
        <w:rPr>
          <w:rFonts w:asciiTheme="majorHAnsi" w:eastAsiaTheme="majorEastAsia" w:hAnsiTheme="majorHAnsi" w:cstheme="majorBidi"/>
          <w:sz w:val="32"/>
          <w:szCs w:val="32"/>
          <w:lang w:val="en-US"/>
        </w:rPr>
      </w:pPr>
      <w:r w:rsidRPr="00E963C0">
        <w:rPr>
          <w:rFonts w:asciiTheme="majorHAnsi" w:eastAsiaTheme="majorEastAsia" w:hAnsiTheme="majorHAnsi" w:cstheme="majorBidi"/>
          <w:sz w:val="32"/>
          <w:szCs w:val="32"/>
          <w:lang w:val="en-US"/>
        </w:rPr>
        <w:t xml:space="preserve">    // Code to execute</w:t>
      </w:r>
    </w:p>
    <w:p w14:paraId="1D2E1827" w14:textId="77777777" w:rsidR="0034247A" w:rsidRDefault="0034247A" w:rsidP="0034247A">
      <w:pPr>
        <w:pStyle w:val="NoSpacing"/>
        <w:rPr>
          <w:rFonts w:asciiTheme="majorHAnsi" w:eastAsiaTheme="majorEastAsia" w:hAnsiTheme="majorHAnsi" w:cstheme="majorBidi"/>
          <w:sz w:val="32"/>
          <w:szCs w:val="32"/>
          <w:lang w:val="en-US"/>
        </w:rPr>
      </w:pPr>
      <w:r w:rsidRPr="00E963C0">
        <w:rPr>
          <w:rFonts w:asciiTheme="majorHAnsi" w:eastAsiaTheme="majorEastAsia" w:hAnsiTheme="majorHAnsi" w:cstheme="majorBidi"/>
          <w:sz w:val="32"/>
          <w:szCs w:val="32"/>
          <w:lang w:val="en-US"/>
        </w:rPr>
        <w:t>};</w:t>
      </w:r>
    </w:p>
    <w:p w14:paraId="0C61418D" w14:textId="77777777" w:rsidR="0034247A" w:rsidRDefault="0034247A" w:rsidP="0034247A">
      <w:pPr>
        <w:pStyle w:val="NoSpacing"/>
        <w:rPr>
          <w:rFonts w:asciiTheme="majorHAnsi" w:eastAsiaTheme="majorEastAsia" w:hAnsiTheme="majorHAnsi" w:cstheme="majorBidi"/>
          <w:b/>
          <w:bCs/>
          <w:sz w:val="32"/>
          <w:szCs w:val="32"/>
          <w:lang w:val="en-US"/>
        </w:rPr>
      </w:pPr>
      <w:r w:rsidRPr="00E963C0">
        <w:rPr>
          <w:rFonts w:asciiTheme="majorHAnsi" w:eastAsiaTheme="majorEastAsia" w:hAnsiTheme="majorHAnsi" w:cstheme="majorBidi"/>
          <w:b/>
          <w:bCs/>
          <w:sz w:val="32"/>
          <w:szCs w:val="32"/>
          <w:lang w:val="en-US"/>
        </w:rPr>
        <w:t>Key Characteristics:</w:t>
      </w:r>
    </w:p>
    <w:p w14:paraId="0A1C663D" w14:textId="77777777" w:rsidR="0034247A" w:rsidRDefault="0034247A" w:rsidP="0034247A">
      <w:pPr>
        <w:pStyle w:val="NoSpacing"/>
        <w:rPr>
          <w:rFonts w:asciiTheme="majorHAnsi" w:eastAsiaTheme="majorEastAsia" w:hAnsiTheme="majorHAnsi" w:cstheme="majorBidi"/>
          <w:sz w:val="32"/>
          <w:szCs w:val="32"/>
          <w:lang w:val="en-US"/>
        </w:rPr>
      </w:pPr>
      <w:r w:rsidRPr="00E963C0">
        <w:rPr>
          <w:rFonts w:asciiTheme="majorHAnsi" w:eastAsiaTheme="majorEastAsia" w:hAnsiTheme="majorHAnsi" w:cstheme="majorBidi"/>
          <w:b/>
          <w:bCs/>
          <w:sz w:val="32"/>
          <w:szCs w:val="32"/>
          <w:lang w:val="en-US"/>
        </w:rPr>
        <w:t>Not Hoisted</w:t>
      </w:r>
      <w:r w:rsidRPr="00E963C0">
        <w:rPr>
          <w:rFonts w:asciiTheme="majorHAnsi" w:eastAsiaTheme="majorEastAsia" w:hAnsiTheme="majorHAnsi" w:cstheme="majorBidi"/>
          <w:sz w:val="32"/>
          <w:szCs w:val="32"/>
          <w:lang w:val="en-US"/>
        </w:rPr>
        <w:t>: Function expressions are not hoisted, so you must define the function before calling it.</w:t>
      </w:r>
    </w:p>
    <w:p w14:paraId="7E8AE57C" w14:textId="77777777" w:rsidR="0034247A" w:rsidRPr="00E963C0" w:rsidRDefault="0034247A" w:rsidP="0034247A">
      <w:pPr>
        <w:pStyle w:val="NoSpacing"/>
        <w:rPr>
          <w:rFonts w:asciiTheme="majorHAnsi" w:eastAsiaTheme="majorEastAsia" w:hAnsiTheme="majorHAnsi" w:cstheme="majorBidi"/>
          <w:sz w:val="32"/>
          <w:szCs w:val="32"/>
          <w:lang w:val="en-US"/>
        </w:rPr>
      </w:pPr>
      <w:r w:rsidRPr="00E963C0">
        <w:rPr>
          <w:rFonts w:asciiTheme="majorHAnsi" w:eastAsiaTheme="majorEastAsia" w:hAnsiTheme="majorHAnsi" w:cstheme="majorBidi"/>
          <w:b/>
          <w:bCs/>
          <w:sz w:val="32"/>
          <w:szCs w:val="32"/>
          <w:lang w:val="en-US"/>
        </w:rPr>
        <w:t>Anonymous or Named</w:t>
      </w:r>
      <w:r w:rsidRPr="00E963C0">
        <w:rPr>
          <w:rFonts w:asciiTheme="majorHAnsi" w:eastAsiaTheme="majorEastAsia" w:hAnsiTheme="majorHAnsi" w:cstheme="majorBidi"/>
          <w:sz w:val="32"/>
          <w:szCs w:val="32"/>
          <w:lang w:val="en-US"/>
        </w:rPr>
        <w:t>: The function can be anonymous (without a name), or it can have a name.</w:t>
      </w:r>
    </w:p>
    <w:p w14:paraId="3192B026" w14:textId="77777777" w:rsidR="0034247A" w:rsidRPr="00E963C0" w:rsidRDefault="0034247A" w:rsidP="0034247A">
      <w:pPr>
        <w:pStyle w:val="Heading1"/>
        <w:numPr>
          <w:ilvl w:val="0"/>
          <w:numId w:val="71"/>
        </w:numPr>
        <w:rPr>
          <w:color w:val="auto"/>
        </w:rPr>
      </w:pPr>
      <w:r w:rsidRPr="00E963C0">
        <w:rPr>
          <w:b/>
          <w:bCs/>
          <w:color w:val="auto"/>
        </w:rPr>
        <w:lastRenderedPageBreak/>
        <w:t>Assigned to a Variable</w:t>
      </w:r>
      <w:r w:rsidRPr="00E963C0">
        <w:rPr>
          <w:color w:val="auto"/>
        </w:rPr>
        <w:t>: The function is assigned to a variable, and you can call it using that variable.</w:t>
      </w:r>
    </w:p>
    <w:p w14:paraId="637C5D12" w14:textId="77777777" w:rsidR="0034247A" w:rsidRPr="00E963C0" w:rsidRDefault="0034247A" w:rsidP="0034247A">
      <w:pPr>
        <w:pStyle w:val="Heading1"/>
        <w:rPr>
          <w:color w:val="auto"/>
        </w:rPr>
      </w:pPr>
      <w:r>
        <w:pict w14:anchorId="0C3D79B4">
          <v:rect id="_x0000_i1069" style="width:0;height:1.5pt" o:hralign="center" o:hrstd="t" o:hr="t" fillcolor="#a0a0a0" stroked="f"/>
        </w:pict>
      </w:r>
    </w:p>
    <w:p w14:paraId="350B6F61" w14:textId="77777777" w:rsidR="0034247A" w:rsidRDefault="0034247A" w:rsidP="0034247A">
      <w:pPr>
        <w:pStyle w:val="NoSpacing"/>
        <w:rPr>
          <w:sz w:val="32"/>
          <w:szCs w:val="32"/>
          <w:lang w:val="en-US"/>
        </w:rPr>
      </w:pPr>
    </w:p>
    <w:p w14:paraId="12BCAF0A" w14:textId="77777777" w:rsidR="0034247A" w:rsidRDefault="0034247A" w:rsidP="0034247A">
      <w:pPr>
        <w:pStyle w:val="NoSpacing"/>
        <w:rPr>
          <w:b/>
          <w:bCs/>
          <w:sz w:val="40"/>
          <w:szCs w:val="40"/>
          <w:lang w:val="en-US"/>
        </w:rPr>
      </w:pPr>
      <w:r w:rsidRPr="00AD7846">
        <w:rPr>
          <w:b/>
          <w:bCs/>
          <w:sz w:val="40"/>
          <w:szCs w:val="40"/>
          <w:lang w:val="en-US"/>
        </w:rPr>
        <w:t>Q</w:t>
      </w:r>
      <w:r>
        <w:rPr>
          <w:b/>
          <w:bCs/>
          <w:sz w:val="40"/>
          <w:szCs w:val="40"/>
          <w:lang w:val="en-US"/>
        </w:rPr>
        <w:t xml:space="preserve"> 15</w:t>
      </w:r>
      <w:r w:rsidRPr="0007562F">
        <w:rPr>
          <w:b/>
          <w:bCs/>
          <w:sz w:val="40"/>
          <w:szCs w:val="40"/>
          <w:lang w:val="en-US"/>
        </w:rPr>
        <w:t xml:space="preserve">: </w:t>
      </w:r>
      <w:r w:rsidRPr="0014794F">
        <w:rPr>
          <w:b/>
          <w:bCs/>
          <w:sz w:val="40"/>
          <w:szCs w:val="40"/>
          <w:lang w:val="en-US"/>
        </w:rPr>
        <w:t>What is an array in JavaScript? How do you declare and initialize an array?</w:t>
      </w:r>
    </w:p>
    <w:p w14:paraId="6B93BB17" w14:textId="77777777" w:rsidR="0034247A" w:rsidRDefault="0034247A" w:rsidP="0034247A">
      <w:pPr>
        <w:pStyle w:val="NoSpacing"/>
        <w:rPr>
          <w:b/>
          <w:bCs/>
          <w:sz w:val="36"/>
          <w:szCs w:val="36"/>
          <w:lang w:val="en-US"/>
        </w:rPr>
      </w:pPr>
      <w:r w:rsidRPr="00137F55">
        <w:rPr>
          <w:b/>
          <w:bCs/>
          <w:sz w:val="36"/>
          <w:szCs w:val="36"/>
          <w:lang w:val="en-US"/>
        </w:rPr>
        <w:t>Ans</w:t>
      </w:r>
      <w:r>
        <w:rPr>
          <w:b/>
          <w:bCs/>
          <w:sz w:val="36"/>
          <w:szCs w:val="36"/>
          <w:lang w:val="en-US"/>
        </w:rPr>
        <w:t>.</w:t>
      </w:r>
    </w:p>
    <w:p w14:paraId="1D7D64DB" w14:textId="77777777" w:rsidR="0034247A" w:rsidRPr="003D3A60" w:rsidRDefault="0034247A" w:rsidP="0034247A">
      <w:pPr>
        <w:pStyle w:val="Heading1"/>
        <w:rPr>
          <w:b/>
          <w:bCs/>
          <w:color w:val="auto"/>
        </w:rPr>
      </w:pPr>
      <w:r w:rsidRPr="003D3A60">
        <w:rPr>
          <w:b/>
          <w:bCs/>
          <w:color w:val="auto"/>
        </w:rPr>
        <w:t>What is an Array in JavaScript?</w:t>
      </w:r>
    </w:p>
    <w:p w14:paraId="6E92F701" w14:textId="77777777" w:rsidR="0034247A" w:rsidRPr="00B654BD" w:rsidRDefault="0034247A" w:rsidP="0034247A">
      <w:pPr>
        <w:pStyle w:val="Heading1"/>
        <w:rPr>
          <w:color w:val="auto"/>
        </w:rPr>
      </w:pPr>
      <w:r w:rsidRPr="00B654BD">
        <w:rPr>
          <w:color w:val="auto"/>
        </w:rPr>
        <w:t>An array in JavaScript is a special type of object used to store multiple values in a single variable. Arrays can hold values of any type (such as numbers, strings, or even other arrays), and the values are indexed, meaning you can access them using their index (position in the array). The index of an array in JavaScript starts from 0.</w:t>
      </w:r>
    </w:p>
    <w:p w14:paraId="171ACC37" w14:textId="77777777" w:rsidR="0034247A" w:rsidRPr="00B654BD" w:rsidRDefault="0034247A" w:rsidP="0034247A">
      <w:pPr>
        <w:pStyle w:val="Heading1"/>
        <w:rPr>
          <w:color w:val="auto"/>
        </w:rPr>
      </w:pPr>
      <w:r w:rsidRPr="00B654BD">
        <w:rPr>
          <w:color w:val="auto"/>
        </w:rPr>
        <w:t>Arrays are commonly used to work with ordered collections of data, like a list of numbers, strings, or objects.</w:t>
      </w:r>
    </w:p>
    <w:p w14:paraId="7A190E5A" w14:textId="77777777" w:rsidR="0034247A" w:rsidRPr="00B654BD" w:rsidRDefault="0034247A" w:rsidP="0034247A">
      <w:pPr>
        <w:pStyle w:val="Heading1"/>
        <w:rPr>
          <w:color w:val="auto"/>
        </w:rPr>
      </w:pPr>
      <w:r>
        <w:rPr>
          <w:color w:val="auto"/>
        </w:rPr>
        <w:pict w14:anchorId="2D72B3DA">
          <v:rect id="_x0000_i1070" style="width:0;height:1.5pt" o:hralign="center" o:hrstd="t" o:hr="t" fillcolor="#a0a0a0" stroked="f"/>
        </w:pict>
      </w:r>
    </w:p>
    <w:p w14:paraId="2E4891A0" w14:textId="77777777" w:rsidR="0034247A" w:rsidRPr="003D3A60" w:rsidRDefault="0034247A" w:rsidP="0034247A">
      <w:pPr>
        <w:pStyle w:val="Heading1"/>
        <w:rPr>
          <w:b/>
          <w:bCs/>
          <w:color w:val="auto"/>
        </w:rPr>
      </w:pPr>
      <w:r w:rsidRPr="003D3A60">
        <w:rPr>
          <w:b/>
          <w:bCs/>
          <w:color w:val="auto"/>
        </w:rPr>
        <w:t>Declaring and Initializing an Array</w:t>
      </w:r>
    </w:p>
    <w:p w14:paraId="31077593" w14:textId="77777777" w:rsidR="0034247A" w:rsidRPr="00B654BD" w:rsidRDefault="0034247A" w:rsidP="0034247A">
      <w:pPr>
        <w:pStyle w:val="Heading1"/>
        <w:rPr>
          <w:color w:val="auto"/>
        </w:rPr>
      </w:pPr>
      <w:r w:rsidRPr="00B654BD">
        <w:rPr>
          <w:color w:val="auto"/>
        </w:rPr>
        <w:t>There are several ways to declare and initialize an array in JavaScript:</w:t>
      </w:r>
    </w:p>
    <w:p w14:paraId="06366910" w14:textId="77777777" w:rsidR="0034247A" w:rsidRPr="00B654BD" w:rsidRDefault="0034247A" w:rsidP="0034247A">
      <w:pPr>
        <w:pStyle w:val="Heading1"/>
        <w:rPr>
          <w:color w:val="auto"/>
        </w:rPr>
      </w:pPr>
      <w:r>
        <w:rPr>
          <w:color w:val="auto"/>
        </w:rPr>
        <w:pict w14:anchorId="246A7449">
          <v:rect id="_x0000_i1071" style="width:0;height:1.5pt" o:hralign="center" o:hrstd="t" o:hr="t" fillcolor="#a0a0a0" stroked="f"/>
        </w:pict>
      </w:r>
    </w:p>
    <w:p w14:paraId="70694A6D" w14:textId="77777777" w:rsidR="0034247A" w:rsidRPr="003D3A60" w:rsidRDefault="0034247A" w:rsidP="0034247A">
      <w:pPr>
        <w:pStyle w:val="Heading1"/>
        <w:rPr>
          <w:b/>
          <w:bCs/>
          <w:color w:val="auto"/>
        </w:rPr>
      </w:pPr>
      <w:r w:rsidRPr="003D3A60">
        <w:rPr>
          <w:b/>
          <w:bCs/>
          <w:color w:val="auto"/>
        </w:rPr>
        <w:t>1. Using Array Literal Syntax (Recommended)</w:t>
      </w:r>
    </w:p>
    <w:p w14:paraId="1259199B" w14:textId="77777777" w:rsidR="0034247A" w:rsidRPr="00B654BD" w:rsidRDefault="0034247A" w:rsidP="0034247A">
      <w:pPr>
        <w:pStyle w:val="Heading1"/>
        <w:rPr>
          <w:color w:val="auto"/>
        </w:rPr>
      </w:pPr>
      <w:r w:rsidRPr="00B654BD">
        <w:rPr>
          <w:color w:val="auto"/>
        </w:rPr>
        <w:t>The most common and recommended way to declare and initialize an array is using square brackets ([]).</w:t>
      </w:r>
    </w:p>
    <w:p w14:paraId="7F381942" w14:textId="77777777" w:rsidR="0034247A" w:rsidRPr="00B654BD" w:rsidRDefault="0034247A" w:rsidP="0034247A">
      <w:pPr>
        <w:pStyle w:val="Heading1"/>
        <w:rPr>
          <w:color w:val="auto"/>
        </w:rPr>
      </w:pPr>
      <w:r w:rsidRPr="00B654BD">
        <w:rPr>
          <w:color w:val="auto"/>
        </w:rPr>
        <w:t>Syntax:</w:t>
      </w:r>
    </w:p>
    <w:p w14:paraId="262E03E5" w14:textId="77777777" w:rsidR="0034247A" w:rsidRPr="00B654BD" w:rsidRDefault="0034247A" w:rsidP="0034247A">
      <w:pPr>
        <w:pStyle w:val="Heading1"/>
        <w:rPr>
          <w:color w:val="auto"/>
        </w:rPr>
      </w:pPr>
      <w:r w:rsidRPr="00B654BD">
        <w:rPr>
          <w:color w:val="auto"/>
        </w:rPr>
        <w:t>let arrayName = [element1, element2, element3, ...];</w:t>
      </w:r>
    </w:p>
    <w:p w14:paraId="4E58390A" w14:textId="77777777" w:rsidR="0034247A" w:rsidRDefault="0034247A" w:rsidP="0034247A">
      <w:pPr>
        <w:pStyle w:val="Heading1"/>
        <w:rPr>
          <w:color w:val="auto"/>
        </w:rPr>
      </w:pPr>
    </w:p>
    <w:p w14:paraId="29910E19" w14:textId="77777777" w:rsidR="0034247A" w:rsidRDefault="0034247A" w:rsidP="0034247A"/>
    <w:p w14:paraId="3CD6AA47" w14:textId="77777777" w:rsidR="0034247A" w:rsidRPr="00DA31CD" w:rsidRDefault="0034247A" w:rsidP="0034247A">
      <w:pPr>
        <w:rPr>
          <w:b/>
          <w:bCs/>
        </w:rPr>
      </w:pPr>
      <w:r w:rsidRPr="00DA31CD">
        <w:rPr>
          <w:b/>
          <w:bCs/>
        </w:rPr>
        <w:t>2. Using the Array Constructor</w:t>
      </w:r>
    </w:p>
    <w:p w14:paraId="124F2D6D" w14:textId="77777777" w:rsidR="0034247A" w:rsidRPr="00DA31CD" w:rsidRDefault="0034247A" w:rsidP="0034247A">
      <w:r w:rsidRPr="00DA31CD">
        <w:t>You can also declare an array using the Array constructor. This method is less commonly used but still valid.</w:t>
      </w:r>
    </w:p>
    <w:p w14:paraId="028E7AF4" w14:textId="77777777" w:rsidR="0034247A" w:rsidRPr="00DA31CD" w:rsidRDefault="0034247A" w:rsidP="0034247A">
      <w:pPr>
        <w:rPr>
          <w:b/>
          <w:bCs/>
        </w:rPr>
      </w:pPr>
      <w:r w:rsidRPr="00DA31CD">
        <w:rPr>
          <w:b/>
          <w:bCs/>
        </w:rPr>
        <w:t>Syntax:</w:t>
      </w:r>
    </w:p>
    <w:p w14:paraId="2F0F99A4" w14:textId="77777777" w:rsidR="0034247A" w:rsidRDefault="0034247A" w:rsidP="0034247A">
      <w:r w:rsidRPr="00DA31CD">
        <w:lastRenderedPageBreak/>
        <w:t>let arrayName = new Array(element1, element2, element3, ...);</w:t>
      </w:r>
    </w:p>
    <w:p w14:paraId="0485E880" w14:textId="77777777" w:rsidR="0034247A" w:rsidRDefault="0034247A" w:rsidP="0034247A"/>
    <w:p w14:paraId="2035184C" w14:textId="77777777" w:rsidR="0034247A" w:rsidRPr="005D633C" w:rsidRDefault="0034247A" w:rsidP="0034247A">
      <w:pPr>
        <w:rPr>
          <w:b/>
          <w:bCs/>
        </w:rPr>
      </w:pPr>
      <w:r w:rsidRPr="005D633C">
        <w:rPr>
          <w:b/>
          <w:bCs/>
        </w:rPr>
        <w:t>3. Creating an Array with a Single Element</w:t>
      </w:r>
    </w:p>
    <w:p w14:paraId="2FF1CC04" w14:textId="77777777" w:rsidR="0034247A" w:rsidRPr="005D633C" w:rsidRDefault="0034247A" w:rsidP="0034247A">
      <w:r w:rsidRPr="005D633C">
        <w:t>You can also initialize an array with a single value.</w:t>
      </w:r>
    </w:p>
    <w:p w14:paraId="6A2C75F7" w14:textId="77777777" w:rsidR="0034247A" w:rsidRPr="005D633C" w:rsidRDefault="0034247A" w:rsidP="0034247A">
      <w:pPr>
        <w:rPr>
          <w:b/>
          <w:bCs/>
        </w:rPr>
      </w:pPr>
      <w:r w:rsidRPr="005D633C">
        <w:rPr>
          <w:b/>
          <w:bCs/>
        </w:rPr>
        <w:t>Example:</w:t>
      </w:r>
    </w:p>
    <w:p w14:paraId="46B66DA1" w14:textId="77777777" w:rsidR="0034247A" w:rsidRPr="005D633C" w:rsidRDefault="0034247A" w:rsidP="0034247A">
      <w:r w:rsidRPr="005D633C">
        <w:t>let singleElementArray = [42];</w:t>
      </w:r>
    </w:p>
    <w:p w14:paraId="5F989EB7" w14:textId="77777777" w:rsidR="0034247A" w:rsidRPr="005D633C" w:rsidRDefault="0034247A" w:rsidP="0034247A">
      <w:r w:rsidRPr="005D633C">
        <w:t>console.log(singleElementArray);  // Output: [42]</w:t>
      </w:r>
    </w:p>
    <w:p w14:paraId="7D0DBB87" w14:textId="77777777" w:rsidR="0034247A" w:rsidRDefault="0034247A" w:rsidP="0034247A">
      <w:r>
        <w:pict w14:anchorId="22FBCFF1">
          <v:rect id="_x0000_i1072" style="width:0;height:1.5pt" o:hralign="center" o:hrstd="t" o:hr="t" fillcolor="#a0a0a0" stroked="f"/>
        </w:pict>
      </w:r>
    </w:p>
    <w:p w14:paraId="12E01D36" w14:textId="77777777" w:rsidR="0034247A" w:rsidRDefault="0034247A" w:rsidP="0034247A">
      <w:pPr>
        <w:pStyle w:val="NoSpacing"/>
        <w:rPr>
          <w:b/>
          <w:bCs/>
          <w:sz w:val="40"/>
          <w:szCs w:val="40"/>
          <w:lang w:val="en-US"/>
        </w:rPr>
      </w:pPr>
      <w:r w:rsidRPr="00AD7846">
        <w:rPr>
          <w:b/>
          <w:bCs/>
          <w:sz w:val="40"/>
          <w:szCs w:val="40"/>
          <w:lang w:val="en-US"/>
        </w:rPr>
        <w:t>Q</w:t>
      </w:r>
      <w:r>
        <w:rPr>
          <w:b/>
          <w:bCs/>
          <w:sz w:val="40"/>
          <w:szCs w:val="40"/>
          <w:lang w:val="en-US"/>
        </w:rPr>
        <w:t xml:space="preserve"> 16</w:t>
      </w:r>
      <w:r w:rsidRPr="0007562F">
        <w:rPr>
          <w:b/>
          <w:bCs/>
          <w:sz w:val="40"/>
          <w:szCs w:val="40"/>
          <w:lang w:val="en-US"/>
        </w:rPr>
        <w:t xml:space="preserve">: </w:t>
      </w:r>
      <w:r w:rsidRPr="00CC5B43">
        <w:rPr>
          <w:b/>
          <w:bCs/>
          <w:sz w:val="40"/>
          <w:szCs w:val="40"/>
          <w:lang w:val="en-US"/>
        </w:rPr>
        <w:t>Explain the methods push(), pop(), shift(), and unshift() used in arrays.</w:t>
      </w:r>
    </w:p>
    <w:p w14:paraId="3ACD5B23" w14:textId="77777777" w:rsidR="0034247A" w:rsidRDefault="0034247A" w:rsidP="0034247A">
      <w:pPr>
        <w:pStyle w:val="NoSpacing"/>
        <w:rPr>
          <w:b/>
          <w:bCs/>
          <w:sz w:val="36"/>
          <w:szCs w:val="36"/>
          <w:lang w:val="en-US"/>
        </w:rPr>
      </w:pPr>
      <w:r w:rsidRPr="00137F55">
        <w:rPr>
          <w:b/>
          <w:bCs/>
          <w:sz w:val="36"/>
          <w:szCs w:val="36"/>
          <w:lang w:val="en-US"/>
        </w:rPr>
        <w:t>Ans</w:t>
      </w:r>
      <w:r>
        <w:rPr>
          <w:b/>
          <w:bCs/>
          <w:sz w:val="36"/>
          <w:szCs w:val="36"/>
          <w:lang w:val="en-US"/>
        </w:rPr>
        <w:t>.</w:t>
      </w:r>
    </w:p>
    <w:p w14:paraId="732E223B" w14:textId="77777777" w:rsidR="0034247A" w:rsidRPr="00323DAF" w:rsidRDefault="0034247A" w:rsidP="0034247A">
      <w:pPr>
        <w:pStyle w:val="NoSpacing"/>
        <w:rPr>
          <w:lang w:val="en-US"/>
        </w:rPr>
      </w:pPr>
      <w:r w:rsidRPr="00323DAF">
        <w:rPr>
          <w:lang w:val="en-US"/>
        </w:rPr>
        <w:t>Array Methods: push(), pop(), shift(), and unshift()These are commonly used methods in JavaScript for manipulating arrays. They allow you to add, remove, and manipulate elements in an array, and they operate on the ends of the array (either the beginning or the end).</w:t>
      </w:r>
    </w:p>
    <w:p w14:paraId="4BE42D71" w14:textId="77777777" w:rsidR="0034247A" w:rsidRPr="00323DAF" w:rsidRDefault="0034247A" w:rsidP="0034247A">
      <w:pPr>
        <w:pStyle w:val="Heading1"/>
        <w:rPr>
          <w:color w:val="auto"/>
        </w:rPr>
      </w:pPr>
      <w:r>
        <w:rPr>
          <w:color w:val="auto"/>
        </w:rPr>
        <w:pict w14:anchorId="3165059A">
          <v:rect id="_x0000_i1073" style="width:0;height:1.5pt" o:hralign="center" o:hrstd="t" o:hr="t" fillcolor="#a0a0a0" stroked="f"/>
        </w:pict>
      </w:r>
    </w:p>
    <w:p w14:paraId="0BB01335" w14:textId="77777777" w:rsidR="0034247A" w:rsidRPr="00323DAF" w:rsidRDefault="0034247A" w:rsidP="0034247A">
      <w:pPr>
        <w:pStyle w:val="Heading1"/>
        <w:rPr>
          <w:b/>
          <w:bCs/>
          <w:color w:val="auto"/>
        </w:rPr>
      </w:pPr>
      <w:r w:rsidRPr="00323DAF">
        <w:rPr>
          <w:b/>
          <w:bCs/>
          <w:color w:val="auto"/>
        </w:rPr>
        <w:t>1. push()</w:t>
      </w:r>
    </w:p>
    <w:p w14:paraId="7CDD92D8" w14:textId="77777777" w:rsidR="0034247A" w:rsidRPr="00323DAF" w:rsidRDefault="0034247A" w:rsidP="0034247A">
      <w:pPr>
        <w:pStyle w:val="Heading1"/>
        <w:rPr>
          <w:color w:val="auto"/>
        </w:rPr>
      </w:pPr>
      <w:r w:rsidRPr="00323DAF">
        <w:rPr>
          <w:color w:val="auto"/>
        </w:rPr>
        <w:t>The push() method adds one or more elements to the end of an array and returns the new length of the array.</w:t>
      </w:r>
    </w:p>
    <w:p w14:paraId="5B576A51" w14:textId="77777777" w:rsidR="0034247A" w:rsidRPr="00323DAF" w:rsidRDefault="0034247A" w:rsidP="0034247A">
      <w:pPr>
        <w:pStyle w:val="Heading1"/>
        <w:rPr>
          <w:color w:val="auto"/>
        </w:rPr>
      </w:pPr>
      <w:r w:rsidRPr="00323DAF">
        <w:rPr>
          <w:color w:val="auto"/>
        </w:rPr>
        <w:t>Syntax:</w:t>
      </w:r>
    </w:p>
    <w:p w14:paraId="43969D63" w14:textId="77777777" w:rsidR="0034247A" w:rsidRDefault="0034247A" w:rsidP="0034247A">
      <w:pPr>
        <w:pStyle w:val="Heading1"/>
        <w:rPr>
          <w:color w:val="auto"/>
        </w:rPr>
      </w:pPr>
      <w:r w:rsidRPr="00323DAF">
        <w:rPr>
          <w:color w:val="auto"/>
        </w:rPr>
        <w:t>array.push(element1, element2, ...);</w:t>
      </w:r>
    </w:p>
    <w:p w14:paraId="0420B164" w14:textId="77777777" w:rsidR="0034247A" w:rsidRDefault="0034247A" w:rsidP="0034247A"/>
    <w:p w14:paraId="7541F54F" w14:textId="77777777" w:rsidR="0034247A" w:rsidRDefault="0034247A" w:rsidP="0034247A">
      <w:r>
        <w:pict w14:anchorId="0B94AF81">
          <v:rect id="_x0000_i1074" style="width:0;height:1.5pt" o:hralign="center" o:hrstd="t" o:hr="t" fillcolor="#a0a0a0" stroked="f"/>
        </w:pict>
      </w:r>
    </w:p>
    <w:p w14:paraId="7E6CC970" w14:textId="77777777" w:rsidR="0034247A" w:rsidRDefault="0034247A" w:rsidP="0034247A"/>
    <w:p w14:paraId="2E78C3B3" w14:textId="77777777" w:rsidR="0034247A" w:rsidRPr="00B3745B" w:rsidRDefault="0034247A" w:rsidP="0034247A">
      <w:pPr>
        <w:rPr>
          <w:b/>
          <w:bCs/>
        </w:rPr>
      </w:pPr>
      <w:r w:rsidRPr="00B3745B">
        <w:rPr>
          <w:b/>
          <w:bCs/>
        </w:rPr>
        <w:t>2. pop()</w:t>
      </w:r>
    </w:p>
    <w:p w14:paraId="69F88729" w14:textId="77777777" w:rsidR="0034247A" w:rsidRPr="00B3745B" w:rsidRDefault="0034247A" w:rsidP="0034247A">
      <w:r w:rsidRPr="00B3745B">
        <w:t xml:space="preserve">The pop() method removes the </w:t>
      </w:r>
      <w:r w:rsidRPr="00B3745B">
        <w:rPr>
          <w:b/>
          <w:bCs/>
        </w:rPr>
        <w:t>last</w:t>
      </w:r>
      <w:r w:rsidRPr="00B3745B">
        <w:t xml:space="preserve"> element from an array and returns that element. This method changes the length of the array.</w:t>
      </w:r>
    </w:p>
    <w:p w14:paraId="7E6627A0" w14:textId="77777777" w:rsidR="0034247A" w:rsidRPr="00B3745B" w:rsidRDefault="0034247A" w:rsidP="0034247A">
      <w:pPr>
        <w:rPr>
          <w:b/>
          <w:bCs/>
        </w:rPr>
      </w:pPr>
      <w:r w:rsidRPr="00B3745B">
        <w:rPr>
          <w:b/>
          <w:bCs/>
        </w:rPr>
        <w:t>Syntax:</w:t>
      </w:r>
    </w:p>
    <w:p w14:paraId="300B2F5E" w14:textId="77777777" w:rsidR="0034247A" w:rsidRPr="00B3745B" w:rsidRDefault="0034247A" w:rsidP="0034247A">
      <w:r w:rsidRPr="00B3745B">
        <w:t>let lastElement = array.pop();</w:t>
      </w:r>
    </w:p>
    <w:p w14:paraId="382507EF" w14:textId="77777777" w:rsidR="0034247A" w:rsidRPr="00B3745B" w:rsidRDefault="0034247A" w:rsidP="0034247A">
      <w:r>
        <w:pict w14:anchorId="621D9112">
          <v:rect id="_x0000_i1075" style="width:0;height:1.5pt" o:hralign="center" o:hrstd="t" o:hr="t" fillcolor="#a0a0a0" stroked="f"/>
        </w:pict>
      </w:r>
    </w:p>
    <w:p w14:paraId="7FAE2D0B" w14:textId="77777777" w:rsidR="0034247A" w:rsidRPr="00C77093" w:rsidRDefault="0034247A" w:rsidP="0034247A">
      <w:pPr>
        <w:pStyle w:val="Heading1"/>
        <w:rPr>
          <w:b/>
          <w:bCs/>
          <w:color w:val="auto"/>
        </w:rPr>
      </w:pPr>
      <w:r w:rsidRPr="00C77093">
        <w:rPr>
          <w:b/>
          <w:bCs/>
          <w:color w:val="auto"/>
        </w:rPr>
        <w:t>3. shift()</w:t>
      </w:r>
    </w:p>
    <w:p w14:paraId="5802FB4D" w14:textId="77777777" w:rsidR="0034247A" w:rsidRPr="00C77093" w:rsidRDefault="0034247A" w:rsidP="0034247A">
      <w:pPr>
        <w:pStyle w:val="Heading1"/>
        <w:rPr>
          <w:color w:val="auto"/>
        </w:rPr>
      </w:pPr>
      <w:r w:rsidRPr="00C77093">
        <w:rPr>
          <w:color w:val="auto"/>
        </w:rPr>
        <w:t xml:space="preserve">The shift() method removes the </w:t>
      </w:r>
      <w:r w:rsidRPr="00C77093">
        <w:rPr>
          <w:b/>
          <w:bCs/>
          <w:color w:val="auto"/>
        </w:rPr>
        <w:t>first</w:t>
      </w:r>
      <w:r w:rsidRPr="00C77093">
        <w:rPr>
          <w:color w:val="auto"/>
        </w:rPr>
        <w:t xml:space="preserve"> element from an array and returns that element. This method changes the length of the array.</w:t>
      </w:r>
    </w:p>
    <w:p w14:paraId="056FA001" w14:textId="77777777" w:rsidR="0034247A" w:rsidRPr="00C77093" w:rsidRDefault="0034247A" w:rsidP="0034247A">
      <w:pPr>
        <w:pStyle w:val="Heading1"/>
        <w:rPr>
          <w:b/>
          <w:bCs/>
          <w:color w:val="auto"/>
        </w:rPr>
      </w:pPr>
      <w:r w:rsidRPr="00C77093">
        <w:rPr>
          <w:b/>
          <w:bCs/>
          <w:color w:val="auto"/>
        </w:rPr>
        <w:t>Syntax:</w:t>
      </w:r>
    </w:p>
    <w:p w14:paraId="2659F07A" w14:textId="77777777" w:rsidR="0034247A" w:rsidRPr="00C77093" w:rsidRDefault="0034247A" w:rsidP="0034247A">
      <w:pPr>
        <w:pStyle w:val="Heading1"/>
        <w:rPr>
          <w:color w:val="auto"/>
        </w:rPr>
      </w:pPr>
      <w:r w:rsidRPr="00C77093">
        <w:rPr>
          <w:color w:val="auto"/>
        </w:rPr>
        <w:t>let firstElement = array.shift();</w:t>
      </w:r>
    </w:p>
    <w:p w14:paraId="636B2EF1" w14:textId="77777777" w:rsidR="0034247A" w:rsidRPr="00323DAF" w:rsidRDefault="0034247A" w:rsidP="0034247A">
      <w:pPr>
        <w:pStyle w:val="Heading1"/>
        <w:rPr>
          <w:color w:val="auto"/>
        </w:rPr>
      </w:pPr>
      <w:r>
        <w:rPr>
          <w:color w:val="auto"/>
        </w:rPr>
        <w:pict w14:anchorId="23535BFF">
          <v:rect id="_x0000_i1076" style="width:0;height:1.5pt" o:hralign="center" o:hrstd="t" o:hr="t" fillcolor="#a0a0a0" stroked="f"/>
        </w:pict>
      </w:r>
    </w:p>
    <w:p w14:paraId="21F4BD5A" w14:textId="77777777" w:rsidR="0034247A" w:rsidRPr="00CB3E4F" w:rsidRDefault="0034247A" w:rsidP="0034247A">
      <w:pPr>
        <w:rPr>
          <w:b/>
          <w:bCs/>
        </w:rPr>
      </w:pPr>
      <w:r w:rsidRPr="00CB3E4F">
        <w:rPr>
          <w:b/>
          <w:bCs/>
        </w:rPr>
        <w:t>4. unshift()</w:t>
      </w:r>
    </w:p>
    <w:p w14:paraId="4510EB74" w14:textId="77777777" w:rsidR="0034247A" w:rsidRPr="00CB3E4F" w:rsidRDefault="0034247A" w:rsidP="0034247A">
      <w:r w:rsidRPr="00CB3E4F">
        <w:lastRenderedPageBreak/>
        <w:t xml:space="preserve">The unshift() method adds one or more elements to the </w:t>
      </w:r>
      <w:r w:rsidRPr="00CB3E4F">
        <w:rPr>
          <w:b/>
          <w:bCs/>
        </w:rPr>
        <w:t>beginning</w:t>
      </w:r>
      <w:r w:rsidRPr="00CB3E4F">
        <w:t xml:space="preserve"> of an array and returns the new length of the array.</w:t>
      </w:r>
    </w:p>
    <w:p w14:paraId="35259F1A" w14:textId="77777777" w:rsidR="0034247A" w:rsidRPr="00CB3E4F" w:rsidRDefault="0034247A" w:rsidP="0034247A">
      <w:pPr>
        <w:rPr>
          <w:b/>
          <w:bCs/>
        </w:rPr>
      </w:pPr>
      <w:r w:rsidRPr="00CB3E4F">
        <w:rPr>
          <w:b/>
          <w:bCs/>
        </w:rPr>
        <w:t>Syntax:</w:t>
      </w:r>
    </w:p>
    <w:p w14:paraId="7F5579BD" w14:textId="77777777" w:rsidR="0034247A" w:rsidRPr="00CB3E4F" w:rsidRDefault="0034247A" w:rsidP="0034247A">
      <w:r w:rsidRPr="00CB3E4F">
        <w:t>array.unshift(element1, element2, ...);</w:t>
      </w:r>
    </w:p>
    <w:p w14:paraId="0D2C4AF0" w14:textId="77777777" w:rsidR="0034247A" w:rsidRDefault="0034247A" w:rsidP="0034247A">
      <w:r>
        <w:pict w14:anchorId="4FFD1429">
          <v:rect id="_x0000_i1077" style="width:0;height:1.5pt" o:hralign="center" o:hrstd="t" o:hr="t" fillcolor="#a0a0a0" stroked="f"/>
        </w:pict>
      </w:r>
    </w:p>
    <w:p w14:paraId="774395A7" w14:textId="77777777" w:rsidR="0034247A" w:rsidRDefault="0034247A" w:rsidP="0034247A">
      <w:pPr>
        <w:pStyle w:val="NoSpacing"/>
        <w:rPr>
          <w:b/>
          <w:bCs/>
          <w:sz w:val="40"/>
          <w:szCs w:val="40"/>
          <w:lang w:val="en-US"/>
        </w:rPr>
      </w:pPr>
      <w:r w:rsidRPr="00AD7846">
        <w:rPr>
          <w:b/>
          <w:bCs/>
          <w:sz w:val="40"/>
          <w:szCs w:val="40"/>
          <w:lang w:val="en-US"/>
        </w:rPr>
        <w:t>Q</w:t>
      </w:r>
      <w:r>
        <w:rPr>
          <w:b/>
          <w:bCs/>
          <w:sz w:val="40"/>
          <w:szCs w:val="40"/>
          <w:lang w:val="en-US"/>
        </w:rPr>
        <w:t xml:space="preserve"> 17 </w:t>
      </w:r>
      <w:r w:rsidRPr="006B5A79">
        <w:rPr>
          <w:b/>
          <w:bCs/>
          <w:sz w:val="40"/>
          <w:szCs w:val="40"/>
          <w:lang w:val="en-US"/>
        </w:rPr>
        <w:t>: What is an object in JavaScript? How are objects different from arrays?</w:t>
      </w:r>
    </w:p>
    <w:p w14:paraId="76D117E8" w14:textId="77777777" w:rsidR="0034247A" w:rsidRDefault="0034247A" w:rsidP="0034247A">
      <w:pPr>
        <w:pStyle w:val="NoSpacing"/>
        <w:rPr>
          <w:b/>
          <w:bCs/>
          <w:sz w:val="36"/>
          <w:szCs w:val="36"/>
          <w:lang w:val="en-US"/>
        </w:rPr>
      </w:pPr>
      <w:r w:rsidRPr="00137F55">
        <w:rPr>
          <w:b/>
          <w:bCs/>
          <w:sz w:val="36"/>
          <w:szCs w:val="36"/>
          <w:lang w:val="en-US"/>
        </w:rPr>
        <w:t>Ans</w:t>
      </w:r>
      <w:r>
        <w:rPr>
          <w:b/>
          <w:bCs/>
          <w:sz w:val="36"/>
          <w:szCs w:val="36"/>
          <w:lang w:val="en-US"/>
        </w:rPr>
        <w:t>.</w:t>
      </w:r>
    </w:p>
    <w:p w14:paraId="4E8F2361" w14:textId="77777777" w:rsidR="0034247A" w:rsidRDefault="0034247A" w:rsidP="0034247A"/>
    <w:p w14:paraId="644D2311" w14:textId="77777777" w:rsidR="0034247A" w:rsidRPr="00212F6C" w:rsidRDefault="0034247A" w:rsidP="0034247A">
      <w:r w:rsidRPr="00212F6C">
        <w:t xml:space="preserve">In JavaScript, an </w:t>
      </w:r>
      <w:r w:rsidRPr="00212F6C">
        <w:rPr>
          <w:b/>
          <w:bCs/>
        </w:rPr>
        <w:t>object</w:t>
      </w:r>
      <w:r w:rsidRPr="00212F6C">
        <w:t xml:space="preserve"> is a data structure used to store collections of key-value pairs. It is a fundamental building block of the language and can represent more complex entities by grouping related data and functionality.</w:t>
      </w:r>
    </w:p>
    <w:p w14:paraId="7E47336A" w14:textId="77777777" w:rsidR="0034247A" w:rsidRPr="00212F6C" w:rsidRDefault="0034247A" w:rsidP="0034247A">
      <w:pPr>
        <w:rPr>
          <w:b/>
          <w:bCs/>
        </w:rPr>
      </w:pPr>
      <w:r w:rsidRPr="00212F6C">
        <w:rPr>
          <w:b/>
          <w:bCs/>
        </w:rPr>
        <w:t>Key Features of an Object:</w:t>
      </w:r>
    </w:p>
    <w:p w14:paraId="0C8C6D76" w14:textId="77777777" w:rsidR="0034247A" w:rsidRPr="00212F6C" w:rsidRDefault="0034247A" w:rsidP="0034247A">
      <w:pPr>
        <w:numPr>
          <w:ilvl w:val="0"/>
          <w:numId w:val="72"/>
        </w:numPr>
        <w:spacing w:after="160"/>
      </w:pPr>
      <w:r w:rsidRPr="00212F6C">
        <w:t>An object is a collection of properties, where each property has a key (or name) and a corresponding value.</w:t>
      </w:r>
    </w:p>
    <w:p w14:paraId="024FF667" w14:textId="77777777" w:rsidR="0034247A" w:rsidRPr="00212F6C" w:rsidRDefault="0034247A" w:rsidP="0034247A">
      <w:pPr>
        <w:numPr>
          <w:ilvl w:val="0"/>
          <w:numId w:val="72"/>
        </w:numPr>
        <w:spacing w:after="160"/>
      </w:pPr>
      <w:r w:rsidRPr="00212F6C">
        <w:t>The keys are typically strings (or Symbols), while the values can be any valid JavaScript data type, including other objects, arrays, or functions.</w:t>
      </w:r>
    </w:p>
    <w:p w14:paraId="50AC792D" w14:textId="77777777" w:rsidR="0034247A" w:rsidRPr="00212F6C" w:rsidRDefault="0034247A" w:rsidP="0034247A">
      <w:pPr>
        <w:numPr>
          <w:ilvl w:val="0"/>
          <w:numId w:val="72"/>
        </w:numPr>
        <w:spacing w:after="160"/>
      </w:pPr>
      <w:r w:rsidRPr="00212F6C">
        <w:t>Objects can be created in several ways, such as using object literals, constructors, or Object.create().</w:t>
      </w:r>
    </w:p>
    <w:p w14:paraId="03B19031" w14:textId="77777777" w:rsidR="0034247A" w:rsidRDefault="0034247A" w:rsidP="0034247A">
      <w:pPr>
        <w:rPr>
          <w:b/>
          <w:bCs/>
        </w:rPr>
      </w:pPr>
    </w:p>
    <w:p w14:paraId="4DF54DF0" w14:textId="77777777" w:rsidR="0034247A" w:rsidRDefault="0034247A" w:rsidP="0034247A">
      <w:pPr>
        <w:rPr>
          <w:b/>
          <w:bCs/>
        </w:rPr>
      </w:pPr>
    </w:p>
    <w:p w14:paraId="56BBDB7C" w14:textId="77777777" w:rsidR="0034247A" w:rsidRPr="00212F6C" w:rsidRDefault="0034247A" w:rsidP="0034247A">
      <w:pPr>
        <w:rPr>
          <w:b/>
          <w:bCs/>
        </w:rPr>
      </w:pPr>
      <w:r w:rsidRPr="00212F6C">
        <w:rPr>
          <w:b/>
          <w:bCs/>
        </w:rPr>
        <w:t>Example of an Object:</w:t>
      </w:r>
    </w:p>
    <w:p w14:paraId="7FE00214" w14:textId="77777777" w:rsidR="0034247A" w:rsidRPr="00212F6C" w:rsidRDefault="0034247A" w:rsidP="0034247A">
      <w:r w:rsidRPr="00212F6C">
        <w:t>const person = {</w:t>
      </w:r>
    </w:p>
    <w:p w14:paraId="4FBCB7E5" w14:textId="77777777" w:rsidR="0034247A" w:rsidRPr="00212F6C" w:rsidRDefault="0034247A" w:rsidP="0034247A">
      <w:r w:rsidRPr="00212F6C">
        <w:t xml:space="preserve">  name: "Alice",</w:t>
      </w:r>
    </w:p>
    <w:p w14:paraId="15E7A522" w14:textId="77777777" w:rsidR="0034247A" w:rsidRPr="00212F6C" w:rsidRDefault="0034247A" w:rsidP="0034247A">
      <w:r w:rsidRPr="00212F6C">
        <w:t xml:space="preserve">  age: 25,</w:t>
      </w:r>
    </w:p>
    <w:p w14:paraId="72B6D421" w14:textId="77777777" w:rsidR="0034247A" w:rsidRPr="00212F6C" w:rsidRDefault="0034247A" w:rsidP="0034247A">
      <w:r w:rsidRPr="00212F6C">
        <w:t xml:space="preserve">  greet: function () {</w:t>
      </w:r>
    </w:p>
    <w:p w14:paraId="6AF4DA77" w14:textId="77777777" w:rsidR="0034247A" w:rsidRPr="00212F6C" w:rsidRDefault="0034247A" w:rsidP="0034247A">
      <w:r w:rsidRPr="00212F6C">
        <w:t xml:space="preserve">    console.log(`Hello, my name is ${this.name}.`);</w:t>
      </w:r>
    </w:p>
    <w:p w14:paraId="4E6DF766" w14:textId="77777777" w:rsidR="0034247A" w:rsidRPr="00212F6C" w:rsidRDefault="0034247A" w:rsidP="0034247A">
      <w:r w:rsidRPr="00212F6C">
        <w:t xml:space="preserve">  }</w:t>
      </w:r>
    </w:p>
    <w:p w14:paraId="6BB8DABF" w14:textId="77777777" w:rsidR="0034247A" w:rsidRPr="00212F6C" w:rsidRDefault="0034247A" w:rsidP="0034247A">
      <w:r w:rsidRPr="00212F6C">
        <w:t>};</w:t>
      </w:r>
    </w:p>
    <w:p w14:paraId="2DACB14C" w14:textId="77777777" w:rsidR="0034247A" w:rsidRPr="00212F6C" w:rsidRDefault="0034247A" w:rsidP="0034247A"/>
    <w:p w14:paraId="551A7744" w14:textId="77777777" w:rsidR="0034247A" w:rsidRPr="00212F6C" w:rsidRDefault="0034247A" w:rsidP="0034247A">
      <w:r w:rsidRPr="00212F6C">
        <w:t>console.log(person.name); // Accessing a property: "Alice"</w:t>
      </w:r>
    </w:p>
    <w:p w14:paraId="735E508E" w14:textId="77777777" w:rsidR="0034247A" w:rsidRPr="00212F6C" w:rsidRDefault="0034247A" w:rsidP="0034247A">
      <w:r w:rsidRPr="00212F6C">
        <w:t>person.greet();           // Calling a method: "Hello, my name is Alice."</w:t>
      </w:r>
    </w:p>
    <w:p w14:paraId="04454429" w14:textId="77777777" w:rsidR="0034247A" w:rsidRDefault="0034247A" w:rsidP="0034247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5"/>
        <w:gridCol w:w="3946"/>
        <w:gridCol w:w="3983"/>
      </w:tblGrid>
      <w:tr w:rsidR="0034247A" w:rsidRPr="00DC1707" w14:paraId="0C332637" w14:textId="77777777" w:rsidTr="00C82F79">
        <w:trPr>
          <w:tblHeader/>
          <w:tblCellSpacing w:w="15" w:type="dxa"/>
        </w:trPr>
        <w:tc>
          <w:tcPr>
            <w:tcW w:w="0" w:type="auto"/>
            <w:vAlign w:val="center"/>
            <w:hideMark/>
          </w:tcPr>
          <w:p w14:paraId="70549403" w14:textId="77777777" w:rsidR="0034247A" w:rsidRPr="00DC1707" w:rsidRDefault="0034247A" w:rsidP="00C82F79">
            <w:pPr>
              <w:rPr>
                <w:b/>
                <w:bCs/>
              </w:rPr>
            </w:pPr>
            <w:r w:rsidRPr="00DC1707">
              <w:rPr>
                <w:b/>
                <w:bCs/>
              </w:rPr>
              <w:t>Aspect</w:t>
            </w:r>
          </w:p>
        </w:tc>
        <w:tc>
          <w:tcPr>
            <w:tcW w:w="0" w:type="auto"/>
            <w:vAlign w:val="center"/>
            <w:hideMark/>
          </w:tcPr>
          <w:p w14:paraId="77BF1CFD" w14:textId="77777777" w:rsidR="0034247A" w:rsidRPr="00DC1707" w:rsidRDefault="0034247A" w:rsidP="00C82F79">
            <w:pPr>
              <w:rPr>
                <w:b/>
                <w:bCs/>
              </w:rPr>
            </w:pPr>
            <w:r w:rsidRPr="00DC1707">
              <w:rPr>
                <w:b/>
                <w:bCs/>
              </w:rPr>
              <w:t>Object</w:t>
            </w:r>
          </w:p>
        </w:tc>
        <w:tc>
          <w:tcPr>
            <w:tcW w:w="0" w:type="auto"/>
            <w:vAlign w:val="center"/>
            <w:hideMark/>
          </w:tcPr>
          <w:p w14:paraId="79C8174F" w14:textId="77777777" w:rsidR="0034247A" w:rsidRPr="00DC1707" w:rsidRDefault="0034247A" w:rsidP="00C82F79">
            <w:pPr>
              <w:rPr>
                <w:b/>
                <w:bCs/>
              </w:rPr>
            </w:pPr>
            <w:r w:rsidRPr="00DC1707">
              <w:rPr>
                <w:b/>
                <w:bCs/>
              </w:rPr>
              <w:t>Array</w:t>
            </w:r>
          </w:p>
        </w:tc>
      </w:tr>
      <w:tr w:rsidR="0034247A" w:rsidRPr="009A11DA" w14:paraId="00DD0FEE" w14:textId="77777777" w:rsidTr="00C82F79">
        <w:trPr>
          <w:tblCellSpacing w:w="15" w:type="dxa"/>
        </w:trPr>
        <w:tc>
          <w:tcPr>
            <w:tcW w:w="0" w:type="auto"/>
            <w:vAlign w:val="center"/>
            <w:hideMark/>
          </w:tcPr>
          <w:p w14:paraId="214DD0D7" w14:textId="77777777" w:rsidR="0034247A" w:rsidRPr="00DC1707" w:rsidRDefault="0034247A" w:rsidP="00C82F79">
            <w:r w:rsidRPr="00DC1707">
              <w:rPr>
                <w:b/>
                <w:bCs/>
              </w:rPr>
              <w:t>Structure</w:t>
            </w:r>
          </w:p>
        </w:tc>
        <w:tc>
          <w:tcPr>
            <w:tcW w:w="0" w:type="auto"/>
            <w:vAlign w:val="center"/>
            <w:hideMark/>
          </w:tcPr>
          <w:p w14:paraId="41519F2C" w14:textId="77777777" w:rsidR="0034247A" w:rsidRPr="00DC1707" w:rsidRDefault="0034247A" w:rsidP="00C82F79">
            <w:r w:rsidRPr="00DC1707">
              <w:t>Key-value pairs. Keys are usually strings (or Symbols).</w:t>
            </w:r>
          </w:p>
        </w:tc>
        <w:tc>
          <w:tcPr>
            <w:tcW w:w="0" w:type="auto"/>
            <w:vAlign w:val="center"/>
            <w:hideMark/>
          </w:tcPr>
          <w:p w14:paraId="7354375E" w14:textId="77777777" w:rsidR="0034247A" w:rsidRPr="00DC1707" w:rsidRDefault="0034247A" w:rsidP="00C82F79">
            <w:r w:rsidRPr="00DC1707">
              <w:t>Ordered list of values indexed by integers starting from 0.</w:t>
            </w:r>
          </w:p>
        </w:tc>
      </w:tr>
      <w:tr w:rsidR="0034247A" w:rsidRPr="009A11DA" w14:paraId="12D27F61" w14:textId="77777777" w:rsidTr="00C82F79">
        <w:trPr>
          <w:tblCellSpacing w:w="15" w:type="dxa"/>
        </w:trPr>
        <w:tc>
          <w:tcPr>
            <w:tcW w:w="0" w:type="auto"/>
            <w:vAlign w:val="center"/>
            <w:hideMark/>
          </w:tcPr>
          <w:p w14:paraId="3BB8DDD3" w14:textId="77777777" w:rsidR="0034247A" w:rsidRPr="00DC1707" w:rsidRDefault="0034247A" w:rsidP="00C82F79">
            <w:r w:rsidRPr="00DC1707">
              <w:rPr>
                <w:b/>
                <w:bCs/>
              </w:rPr>
              <w:t>Purpose</w:t>
            </w:r>
          </w:p>
        </w:tc>
        <w:tc>
          <w:tcPr>
            <w:tcW w:w="0" w:type="auto"/>
            <w:vAlign w:val="center"/>
            <w:hideMark/>
          </w:tcPr>
          <w:p w14:paraId="3E22C29E" w14:textId="77777777" w:rsidR="0034247A" w:rsidRPr="00DC1707" w:rsidRDefault="0034247A" w:rsidP="00C82F79">
            <w:r w:rsidRPr="00DC1707">
              <w:t>Used to represent entities, group related data, and functions.</w:t>
            </w:r>
          </w:p>
        </w:tc>
        <w:tc>
          <w:tcPr>
            <w:tcW w:w="0" w:type="auto"/>
            <w:vAlign w:val="center"/>
            <w:hideMark/>
          </w:tcPr>
          <w:p w14:paraId="5690F9F8" w14:textId="77777777" w:rsidR="0034247A" w:rsidRPr="00DC1707" w:rsidRDefault="0034247A" w:rsidP="00C82F79">
            <w:r w:rsidRPr="00DC1707">
              <w:t>Used to store a collection of values in a specific order, especially when order matters.</w:t>
            </w:r>
          </w:p>
        </w:tc>
      </w:tr>
      <w:tr w:rsidR="0034247A" w:rsidRPr="009A11DA" w14:paraId="64398CB3" w14:textId="77777777" w:rsidTr="00C82F79">
        <w:trPr>
          <w:tblCellSpacing w:w="15" w:type="dxa"/>
        </w:trPr>
        <w:tc>
          <w:tcPr>
            <w:tcW w:w="0" w:type="auto"/>
            <w:vAlign w:val="center"/>
            <w:hideMark/>
          </w:tcPr>
          <w:p w14:paraId="306D6F60" w14:textId="77777777" w:rsidR="0034247A" w:rsidRPr="00DC1707" w:rsidRDefault="0034247A" w:rsidP="00C82F79">
            <w:r w:rsidRPr="00DC1707">
              <w:rPr>
                <w:b/>
                <w:bCs/>
              </w:rPr>
              <w:t>Accessing Elements</w:t>
            </w:r>
          </w:p>
        </w:tc>
        <w:tc>
          <w:tcPr>
            <w:tcW w:w="0" w:type="auto"/>
            <w:vAlign w:val="center"/>
            <w:hideMark/>
          </w:tcPr>
          <w:p w14:paraId="7156861F" w14:textId="77777777" w:rsidR="0034247A" w:rsidRPr="00DC1707" w:rsidRDefault="0034247A" w:rsidP="00C82F79">
            <w:r w:rsidRPr="00DC1707">
              <w:t>Accessed by keys (e.g., object.key or object["key"]).</w:t>
            </w:r>
          </w:p>
        </w:tc>
        <w:tc>
          <w:tcPr>
            <w:tcW w:w="0" w:type="auto"/>
            <w:vAlign w:val="center"/>
            <w:hideMark/>
          </w:tcPr>
          <w:p w14:paraId="1F6441B5" w14:textId="77777777" w:rsidR="0034247A" w:rsidRPr="00DC1707" w:rsidRDefault="0034247A" w:rsidP="00C82F79">
            <w:r w:rsidRPr="00DC1707">
              <w:t>Accessed by indices (e.g., array[0], array[1]).</w:t>
            </w:r>
          </w:p>
        </w:tc>
      </w:tr>
      <w:tr w:rsidR="0034247A" w:rsidRPr="009A11DA" w14:paraId="13005C17" w14:textId="77777777" w:rsidTr="00C82F79">
        <w:trPr>
          <w:tblCellSpacing w:w="15" w:type="dxa"/>
        </w:trPr>
        <w:tc>
          <w:tcPr>
            <w:tcW w:w="0" w:type="auto"/>
            <w:vAlign w:val="center"/>
            <w:hideMark/>
          </w:tcPr>
          <w:p w14:paraId="0ED7A7F7" w14:textId="77777777" w:rsidR="0034247A" w:rsidRPr="00DC1707" w:rsidRDefault="0034247A" w:rsidP="00C82F79">
            <w:r w:rsidRPr="00DC1707">
              <w:rPr>
                <w:b/>
                <w:bCs/>
              </w:rPr>
              <w:t>Iteration</w:t>
            </w:r>
          </w:p>
        </w:tc>
        <w:tc>
          <w:tcPr>
            <w:tcW w:w="0" w:type="auto"/>
            <w:vAlign w:val="center"/>
            <w:hideMark/>
          </w:tcPr>
          <w:p w14:paraId="025368A7" w14:textId="77777777" w:rsidR="0034247A" w:rsidRPr="00DC1707" w:rsidRDefault="0034247A" w:rsidP="00C82F79">
            <w:r w:rsidRPr="00DC1707">
              <w:t>Use for...in, Object.keys(), or Object.entries() to iterate over keys or key-value pairs.</w:t>
            </w:r>
          </w:p>
        </w:tc>
        <w:tc>
          <w:tcPr>
            <w:tcW w:w="0" w:type="auto"/>
            <w:vAlign w:val="center"/>
            <w:hideMark/>
          </w:tcPr>
          <w:p w14:paraId="54E291CE" w14:textId="77777777" w:rsidR="0034247A" w:rsidRPr="00DC1707" w:rsidRDefault="0034247A" w:rsidP="00C82F79">
            <w:r w:rsidRPr="00DC1707">
              <w:t>Use for, for...of, or array methods like .forEach() and .map().</w:t>
            </w:r>
          </w:p>
        </w:tc>
      </w:tr>
      <w:tr w:rsidR="0034247A" w:rsidRPr="009A11DA" w14:paraId="34C86AF4" w14:textId="77777777" w:rsidTr="00C82F79">
        <w:trPr>
          <w:tblCellSpacing w:w="15" w:type="dxa"/>
        </w:trPr>
        <w:tc>
          <w:tcPr>
            <w:tcW w:w="0" w:type="auto"/>
            <w:vAlign w:val="center"/>
            <w:hideMark/>
          </w:tcPr>
          <w:p w14:paraId="0FD99714" w14:textId="77777777" w:rsidR="0034247A" w:rsidRPr="00DC1707" w:rsidRDefault="0034247A" w:rsidP="00C82F79">
            <w:r w:rsidRPr="00DC1707">
              <w:rPr>
                <w:b/>
                <w:bCs/>
              </w:rPr>
              <w:t>Key Type</w:t>
            </w:r>
          </w:p>
        </w:tc>
        <w:tc>
          <w:tcPr>
            <w:tcW w:w="0" w:type="auto"/>
            <w:vAlign w:val="center"/>
            <w:hideMark/>
          </w:tcPr>
          <w:p w14:paraId="2985A100" w14:textId="77777777" w:rsidR="0034247A" w:rsidRPr="00DC1707" w:rsidRDefault="0034247A" w:rsidP="00C82F79">
            <w:r w:rsidRPr="00DC1707">
              <w:t>Keys are explicitly defined and are usually strings.</w:t>
            </w:r>
          </w:p>
        </w:tc>
        <w:tc>
          <w:tcPr>
            <w:tcW w:w="0" w:type="auto"/>
            <w:vAlign w:val="center"/>
            <w:hideMark/>
          </w:tcPr>
          <w:p w14:paraId="067E4276" w14:textId="77777777" w:rsidR="0034247A" w:rsidRPr="00DC1707" w:rsidRDefault="0034247A" w:rsidP="00C82F79">
            <w:r w:rsidRPr="00DC1707">
              <w:t>Keys (indices) are implicit and are always integers.</w:t>
            </w:r>
          </w:p>
        </w:tc>
      </w:tr>
      <w:tr w:rsidR="0034247A" w:rsidRPr="009A11DA" w14:paraId="5893277F" w14:textId="77777777" w:rsidTr="00C82F79">
        <w:trPr>
          <w:tblCellSpacing w:w="15" w:type="dxa"/>
        </w:trPr>
        <w:tc>
          <w:tcPr>
            <w:tcW w:w="0" w:type="auto"/>
            <w:vAlign w:val="center"/>
            <w:hideMark/>
          </w:tcPr>
          <w:p w14:paraId="07BBF46D" w14:textId="77777777" w:rsidR="0034247A" w:rsidRPr="00DC1707" w:rsidRDefault="0034247A" w:rsidP="00C82F79">
            <w:r w:rsidRPr="00DC1707">
              <w:rPr>
                <w:b/>
                <w:bCs/>
              </w:rPr>
              <w:t>Flexibility</w:t>
            </w:r>
          </w:p>
        </w:tc>
        <w:tc>
          <w:tcPr>
            <w:tcW w:w="0" w:type="auto"/>
            <w:vAlign w:val="center"/>
            <w:hideMark/>
          </w:tcPr>
          <w:p w14:paraId="509CAEA5" w14:textId="77777777" w:rsidR="0034247A" w:rsidRPr="00DC1707" w:rsidRDefault="0034247A" w:rsidP="00C82F79">
            <w:r w:rsidRPr="00DC1707">
              <w:t>Can contain mixed data types and methods (functions as properties).</w:t>
            </w:r>
          </w:p>
        </w:tc>
        <w:tc>
          <w:tcPr>
            <w:tcW w:w="0" w:type="auto"/>
            <w:vAlign w:val="center"/>
            <w:hideMark/>
          </w:tcPr>
          <w:p w14:paraId="25E4E0DC" w14:textId="77777777" w:rsidR="0034247A" w:rsidRPr="00DC1707" w:rsidRDefault="0034247A" w:rsidP="00C82F79">
            <w:r w:rsidRPr="00DC1707">
              <w:t>Usually homogeneous, but can also store mixed types if needed.</w:t>
            </w:r>
          </w:p>
        </w:tc>
      </w:tr>
      <w:tr w:rsidR="0034247A" w:rsidRPr="009A11DA" w14:paraId="7F52226B" w14:textId="77777777" w:rsidTr="00C82F79">
        <w:trPr>
          <w:tblCellSpacing w:w="15" w:type="dxa"/>
        </w:trPr>
        <w:tc>
          <w:tcPr>
            <w:tcW w:w="0" w:type="auto"/>
            <w:vAlign w:val="center"/>
            <w:hideMark/>
          </w:tcPr>
          <w:p w14:paraId="205F093B" w14:textId="77777777" w:rsidR="0034247A" w:rsidRPr="00DC1707" w:rsidRDefault="0034247A" w:rsidP="00C82F79">
            <w:r w:rsidRPr="00DC1707">
              <w:rPr>
                <w:b/>
                <w:bCs/>
              </w:rPr>
              <w:lastRenderedPageBreak/>
              <w:t>Declaration</w:t>
            </w:r>
          </w:p>
        </w:tc>
        <w:tc>
          <w:tcPr>
            <w:tcW w:w="0" w:type="auto"/>
            <w:vAlign w:val="center"/>
            <w:hideMark/>
          </w:tcPr>
          <w:p w14:paraId="78F1EAF5" w14:textId="77777777" w:rsidR="0034247A" w:rsidRPr="00DC1707" w:rsidRDefault="0034247A" w:rsidP="00C82F79">
            <w:r w:rsidRPr="00DC1707">
              <w:t>Declared using {} (e.g., const obj = { key: value }).</w:t>
            </w:r>
          </w:p>
        </w:tc>
        <w:tc>
          <w:tcPr>
            <w:tcW w:w="0" w:type="auto"/>
            <w:vAlign w:val="center"/>
            <w:hideMark/>
          </w:tcPr>
          <w:p w14:paraId="73CFA0A0" w14:textId="77777777" w:rsidR="0034247A" w:rsidRPr="00DC1707" w:rsidRDefault="0034247A" w:rsidP="00C82F79">
            <w:r w:rsidRPr="00DC1707">
              <w:t>Declared using [] (e.g., const arr = [value1, value2]).</w:t>
            </w:r>
          </w:p>
        </w:tc>
      </w:tr>
    </w:tbl>
    <w:p w14:paraId="0CFF4C4C" w14:textId="77777777" w:rsidR="0034247A" w:rsidRPr="00DA31CD" w:rsidRDefault="0034247A" w:rsidP="0034247A"/>
    <w:p w14:paraId="391EC8F7" w14:textId="77777777" w:rsidR="0034247A" w:rsidRPr="00B654BD" w:rsidRDefault="0034247A" w:rsidP="0034247A"/>
    <w:p w14:paraId="6D107EE6" w14:textId="77777777" w:rsidR="0034247A" w:rsidRPr="0042635F" w:rsidRDefault="0034247A" w:rsidP="0034247A">
      <w:pPr>
        <w:pStyle w:val="NoSpacing"/>
        <w:rPr>
          <w:b/>
          <w:bCs/>
          <w:sz w:val="40"/>
          <w:szCs w:val="40"/>
          <w:lang w:val="en-US"/>
        </w:rPr>
      </w:pPr>
      <w:r w:rsidRPr="00AD7846">
        <w:rPr>
          <w:b/>
          <w:bCs/>
          <w:sz w:val="40"/>
          <w:szCs w:val="40"/>
          <w:lang w:val="en-US"/>
        </w:rPr>
        <w:t>Q</w:t>
      </w:r>
      <w:r>
        <w:rPr>
          <w:b/>
          <w:bCs/>
          <w:sz w:val="40"/>
          <w:szCs w:val="40"/>
          <w:lang w:val="en-US"/>
        </w:rPr>
        <w:t xml:space="preserve"> 18</w:t>
      </w:r>
      <w:r w:rsidRPr="0042635F">
        <w:rPr>
          <w:b/>
          <w:bCs/>
          <w:sz w:val="40"/>
          <w:szCs w:val="40"/>
          <w:lang w:val="en-US"/>
        </w:rPr>
        <w:t>: Explain how to access and update object properties using dot notation and bracket notation.</w:t>
      </w:r>
    </w:p>
    <w:p w14:paraId="2CE12F39" w14:textId="77777777" w:rsidR="0034247A" w:rsidRDefault="0034247A" w:rsidP="0034247A">
      <w:pPr>
        <w:pStyle w:val="NoSpacing"/>
        <w:rPr>
          <w:b/>
          <w:bCs/>
          <w:sz w:val="36"/>
          <w:szCs w:val="36"/>
          <w:lang w:val="en-US"/>
        </w:rPr>
      </w:pPr>
      <w:r w:rsidRPr="00137F55">
        <w:rPr>
          <w:b/>
          <w:bCs/>
          <w:sz w:val="36"/>
          <w:szCs w:val="36"/>
          <w:lang w:val="en-US"/>
        </w:rPr>
        <w:t>Ans</w:t>
      </w:r>
      <w:r>
        <w:rPr>
          <w:b/>
          <w:bCs/>
          <w:sz w:val="36"/>
          <w:szCs w:val="36"/>
          <w:lang w:val="en-US"/>
        </w:rPr>
        <w:t>.</w:t>
      </w:r>
    </w:p>
    <w:p w14:paraId="55DD6650" w14:textId="77777777" w:rsidR="0034247A" w:rsidRDefault="0034247A" w:rsidP="0034247A">
      <w:pPr>
        <w:pStyle w:val="NoSpacing"/>
        <w:rPr>
          <w:b/>
          <w:bCs/>
          <w:sz w:val="36"/>
          <w:szCs w:val="36"/>
          <w:lang w:val="en-US"/>
        </w:rPr>
      </w:pPr>
    </w:p>
    <w:p w14:paraId="29AAE547" w14:textId="77777777" w:rsidR="0034247A" w:rsidRPr="00C62BB1" w:rsidRDefault="0034247A" w:rsidP="0034247A">
      <w:pPr>
        <w:pStyle w:val="Heading1"/>
        <w:rPr>
          <w:color w:val="auto"/>
        </w:rPr>
      </w:pPr>
      <w:r w:rsidRPr="00C62BB1">
        <w:rPr>
          <w:color w:val="auto"/>
        </w:rPr>
        <w:t>In JavaScript, you can access and update object properties using dot notation or bracket notation. Both are valid but serve slightly different purposes depending on the scenario.</w:t>
      </w:r>
    </w:p>
    <w:p w14:paraId="1C2AA2F2" w14:textId="77777777" w:rsidR="0034247A" w:rsidRPr="00C62BB1" w:rsidRDefault="0034247A" w:rsidP="0034247A">
      <w:pPr>
        <w:pStyle w:val="Heading1"/>
        <w:rPr>
          <w:color w:val="auto"/>
        </w:rPr>
      </w:pPr>
      <w:r>
        <w:rPr>
          <w:color w:val="auto"/>
        </w:rPr>
        <w:pict w14:anchorId="3AFB5085">
          <v:rect id="_x0000_i1078" style="width:0;height:1.5pt" o:hralign="center" o:hrstd="t" o:hr="t" fillcolor="#a0a0a0" stroked="f"/>
        </w:pict>
      </w:r>
    </w:p>
    <w:p w14:paraId="2AB9E2B3" w14:textId="77777777" w:rsidR="0034247A" w:rsidRPr="00C62BB1" w:rsidRDefault="0034247A" w:rsidP="0034247A">
      <w:pPr>
        <w:pStyle w:val="Heading1"/>
        <w:rPr>
          <w:color w:val="auto"/>
        </w:rPr>
      </w:pPr>
      <w:r w:rsidRPr="00C62BB1">
        <w:rPr>
          <w:color w:val="auto"/>
        </w:rPr>
        <w:t>Dot Notation</w:t>
      </w:r>
    </w:p>
    <w:p w14:paraId="383ABD20" w14:textId="77777777" w:rsidR="0034247A" w:rsidRPr="00C62BB1" w:rsidRDefault="0034247A" w:rsidP="0034247A">
      <w:pPr>
        <w:pStyle w:val="Heading1"/>
        <w:rPr>
          <w:color w:val="auto"/>
        </w:rPr>
      </w:pPr>
      <w:r w:rsidRPr="00C62BB1">
        <w:rPr>
          <w:color w:val="auto"/>
        </w:rPr>
        <w:t>Syntax: object.property</w:t>
      </w:r>
    </w:p>
    <w:p w14:paraId="40765522" w14:textId="77777777" w:rsidR="0034247A" w:rsidRPr="00C62BB1" w:rsidRDefault="0034247A" w:rsidP="0034247A">
      <w:pPr>
        <w:pStyle w:val="Heading1"/>
        <w:rPr>
          <w:color w:val="auto"/>
        </w:rPr>
      </w:pPr>
      <w:r w:rsidRPr="00C62BB1">
        <w:rPr>
          <w:color w:val="auto"/>
        </w:rPr>
        <w:t>It is simple and easy to read.</w:t>
      </w:r>
    </w:p>
    <w:p w14:paraId="16ACD165" w14:textId="77777777" w:rsidR="0034247A" w:rsidRPr="00C62BB1" w:rsidRDefault="0034247A" w:rsidP="0034247A">
      <w:pPr>
        <w:pStyle w:val="Heading1"/>
        <w:rPr>
          <w:color w:val="auto"/>
        </w:rPr>
      </w:pPr>
      <w:r w:rsidRPr="00C62BB1">
        <w:rPr>
          <w:color w:val="auto"/>
        </w:rPr>
        <w:t>The property name must be a valid JavaScript identifier (e.g., no spaces, special characters, or starting with a number).</w:t>
      </w:r>
    </w:p>
    <w:p w14:paraId="7EE9D393" w14:textId="77777777" w:rsidR="0034247A" w:rsidRPr="00C62BB1" w:rsidRDefault="0034247A" w:rsidP="0034247A">
      <w:pPr>
        <w:pStyle w:val="Heading1"/>
        <w:rPr>
          <w:color w:val="auto"/>
        </w:rPr>
      </w:pPr>
      <w:r w:rsidRPr="00C62BB1">
        <w:rPr>
          <w:color w:val="auto"/>
        </w:rPr>
        <w:t>Accessing Properties:</w:t>
      </w:r>
    </w:p>
    <w:p w14:paraId="6B669DF8" w14:textId="77777777" w:rsidR="0034247A" w:rsidRPr="00C62BB1" w:rsidRDefault="0034247A" w:rsidP="0034247A">
      <w:pPr>
        <w:pStyle w:val="Heading1"/>
        <w:rPr>
          <w:color w:val="auto"/>
        </w:rPr>
      </w:pPr>
      <w:r w:rsidRPr="00C62BB1">
        <w:rPr>
          <w:color w:val="auto"/>
        </w:rPr>
        <w:t>const person = { name: "Alice", age: 25 };</w:t>
      </w:r>
    </w:p>
    <w:p w14:paraId="5AC71EC4" w14:textId="77777777" w:rsidR="0034247A" w:rsidRPr="00C62BB1" w:rsidRDefault="0034247A" w:rsidP="0034247A">
      <w:pPr>
        <w:pStyle w:val="Heading1"/>
        <w:rPr>
          <w:color w:val="auto"/>
        </w:rPr>
      </w:pPr>
      <w:r w:rsidRPr="00C62BB1">
        <w:rPr>
          <w:color w:val="auto"/>
        </w:rPr>
        <w:t>console.log(person.name); // Output: "Alice"</w:t>
      </w:r>
    </w:p>
    <w:p w14:paraId="23F41FCB" w14:textId="77777777" w:rsidR="0034247A" w:rsidRDefault="0034247A" w:rsidP="0034247A">
      <w:pPr>
        <w:pStyle w:val="Heading1"/>
        <w:rPr>
          <w:color w:val="auto"/>
        </w:rPr>
      </w:pPr>
      <w:r w:rsidRPr="00C62BB1">
        <w:rPr>
          <w:color w:val="auto"/>
        </w:rPr>
        <w:t>console.log(person.age);  // Output: 25</w:t>
      </w:r>
    </w:p>
    <w:p w14:paraId="6774795F" w14:textId="77777777" w:rsidR="0034247A" w:rsidRDefault="0034247A" w:rsidP="0034247A"/>
    <w:p w14:paraId="7A612E6A" w14:textId="77777777" w:rsidR="0034247A" w:rsidRPr="00005A05" w:rsidRDefault="0034247A" w:rsidP="0034247A">
      <w:pPr>
        <w:rPr>
          <w:b/>
          <w:bCs/>
        </w:rPr>
      </w:pPr>
      <w:r w:rsidRPr="00005A05">
        <w:rPr>
          <w:b/>
          <w:bCs/>
        </w:rPr>
        <w:t>Bracket Notation</w:t>
      </w:r>
    </w:p>
    <w:p w14:paraId="7D3E90D7" w14:textId="77777777" w:rsidR="0034247A" w:rsidRPr="00005A05" w:rsidRDefault="0034247A" w:rsidP="0034247A">
      <w:pPr>
        <w:numPr>
          <w:ilvl w:val="0"/>
          <w:numId w:val="74"/>
        </w:numPr>
        <w:spacing w:after="160"/>
      </w:pPr>
      <w:r w:rsidRPr="00005A05">
        <w:rPr>
          <w:b/>
          <w:bCs/>
        </w:rPr>
        <w:t>Syntax:</w:t>
      </w:r>
      <w:r w:rsidRPr="00005A05">
        <w:t xml:space="preserve"> object["property"]</w:t>
      </w:r>
    </w:p>
    <w:p w14:paraId="64477D84" w14:textId="77777777" w:rsidR="0034247A" w:rsidRPr="00005A05" w:rsidRDefault="0034247A" w:rsidP="0034247A">
      <w:pPr>
        <w:numPr>
          <w:ilvl w:val="0"/>
          <w:numId w:val="74"/>
        </w:numPr>
        <w:spacing w:after="160"/>
      </w:pPr>
      <w:r w:rsidRPr="00005A05">
        <w:t>The property name is a string or an expression that resolves to a string.</w:t>
      </w:r>
    </w:p>
    <w:p w14:paraId="25A72312" w14:textId="77777777" w:rsidR="0034247A" w:rsidRPr="00005A05" w:rsidRDefault="0034247A" w:rsidP="0034247A">
      <w:pPr>
        <w:numPr>
          <w:ilvl w:val="0"/>
          <w:numId w:val="74"/>
        </w:numPr>
        <w:spacing w:after="160"/>
      </w:pPr>
      <w:r w:rsidRPr="00005A05">
        <w:t>This is useful when:</w:t>
      </w:r>
    </w:p>
    <w:p w14:paraId="17F93585" w14:textId="77777777" w:rsidR="0034247A" w:rsidRPr="00005A05" w:rsidRDefault="0034247A" w:rsidP="0034247A">
      <w:pPr>
        <w:numPr>
          <w:ilvl w:val="1"/>
          <w:numId w:val="74"/>
        </w:numPr>
        <w:spacing w:after="160"/>
      </w:pPr>
      <w:r w:rsidRPr="00005A05">
        <w:t>The property name has special characters, spaces, or starts with a number.</w:t>
      </w:r>
    </w:p>
    <w:p w14:paraId="4E86E9D6" w14:textId="77777777" w:rsidR="0034247A" w:rsidRPr="00005A05" w:rsidRDefault="0034247A" w:rsidP="0034247A">
      <w:pPr>
        <w:numPr>
          <w:ilvl w:val="1"/>
          <w:numId w:val="74"/>
        </w:numPr>
        <w:spacing w:after="160"/>
      </w:pPr>
      <w:r w:rsidRPr="00005A05">
        <w:t>The property name is dynamic or not known beforehand.</w:t>
      </w:r>
    </w:p>
    <w:p w14:paraId="28C58B43" w14:textId="77777777" w:rsidR="0034247A" w:rsidRDefault="0034247A" w:rsidP="0034247A"/>
    <w:p w14:paraId="3D7C5EFC" w14:textId="77777777" w:rsidR="0034247A" w:rsidRDefault="0034247A" w:rsidP="0034247A"/>
    <w:p w14:paraId="6754B49F" w14:textId="77777777" w:rsidR="0034247A" w:rsidRDefault="0034247A" w:rsidP="0034247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9"/>
        <w:gridCol w:w="1258"/>
        <w:gridCol w:w="1635"/>
      </w:tblGrid>
      <w:tr w:rsidR="0034247A" w:rsidRPr="00B37E4B" w14:paraId="633EEBD4" w14:textId="77777777" w:rsidTr="00C82F79">
        <w:trPr>
          <w:tblHeader/>
          <w:tblCellSpacing w:w="15" w:type="dxa"/>
        </w:trPr>
        <w:tc>
          <w:tcPr>
            <w:tcW w:w="0" w:type="auto"/>
            <w:vAlign w:val="center"/>
            <w:hideMark/>
          </w:tcPr>
          <w:p w14:paraId="37A2381D" w14:textId="77777777" w:rsidR="0034247A" w:rsidRPr="00B37E4B" w:rsidRDefault="0034247A" w:rsidP="00C82F79">
            <w:pPr>
              <w:rPr>
                <w:b/>
                <w:bCs/>
              </w:rPr>
            </w:pPr>
            <w:r w:rsidRPr="00B37E4B">
              <w:rPr>
                <w:b/>
                <w:bCs/>
              </w:rPr>
              <w:t>Feature</w:t>
            </w:r>
          </w:p>
        </w:tc>
        <w:tc>
          <w:tcPr>
            <w:tcW w:w="0" w:type="auto"/>
            <w:vAlign w:val="center"/>
            <w:hideMark/>
          </w:tcPr>
          <w:p w14:paraId="654F9024" w14:textId="77777777" w:rsidR="0034247A" w:rsidRPr="00B37E4B" w:rsidRDefault="0034247A" w:rsidP="00C82F79">
            <w:pPr>
              <w:rPr>
                <w:b/>
                <w:bCs/>
              </w:rPr>
            </w:pPr>
            <w:r w:rsidRPr="00B37E4B">
              <w:rPr>
                <w:b/>
                <w:bCs/>
              </w:rPr>
              <w:t>Dot Notation</w:t>
            </w:r>
          </w:p>
        </w:tc>
        <w:tc>
          <w:tcPr>
            <w:tcW w:w="0" w:type="auto"/>
            <w:vAlign w:val="center"/>
            <w:hideMark/>
          </w:tcPr>
          <w:p w14:paraId="3859AC97" w14:textId="77777777" w:rsidR="0034247A" w:rsidRPr="00B37E4B" w:rsidRDefault="0034247A" w:rsidP="00C82F79">
            <w:pPr>
              <w:rPr>
                <w:b/>
                <w:bCs/>
              </w:rPr>
            </w:pPr>
            <w:r w:rsidRPr="00B37E4B">
              <w:rPr>
                <w:b/>
                <w:bCs/>
              </w:rPr>
              <w:t>Bracket Notation</w:t>
            </w:r>
          </w:p>
        </w:tc>
      </w:tr>
    </w:tbl>
    <w:p w14:paraId="7FEA0F16" w14:textId="77777777" w:rsidR="0034247A" w:rsidRPr="00B37E4B" w:rsidRDefault="0034247A" w:rsidP="0034247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0"/>
        <w:gridCol w:w="2349"/>
        <w:gridCol w:w="3479"/>
      </w:tblGrid>
      <w:tr w:rsidR="0034247A" w:rsidRPr="009A11DA" w14:paraId="58E12A5C" w14:textId="77777777" w:rsidTr="00C82F79">
        <w:trPr>
          <w:tblCellSpacing w:w="15" w:type="dxa"/>
        </w:trPr>
        <w:tc>
          <w:tcPr>
            <w:tcW w:w="0" w:type="auto"/>
            <w:vAlign w:val="center"/>
            <w:hideMark/>
          </w:tcPr>
          <w:p w14:paraId="5151AE7C" w14:textId="77777777" w:rsidR="0034247A" w:rsidRPr="00B37E4B" w:rsidRDefault="0034247A" w:rsidP="00C82F79">
            <w:r w:rsidRPr="00B37E4B">
              <w:rPr>
                <w:b/>
                <w:bCs/>
              </w:rPr>
              <w:lastRenderedPageBreak/>
              <w:t>Property Name</w:t>
            </w:r>
          </w:p>
        </w:tc>
        <w:tc>
          <w:tcPr>
            <w:tcW w:w="0" w:type="auto"/>
            <w:vAlign w:val="center"/>
            <w:hideMark/>
          </w:tcPr>
          <w:p w14:paraId="459FAFAD" w14:textId="77777777" w:rsidR="0034247A" w:rsidRPr="00B37E4B" w:rsidRDefault="0034247A" w:rsidP="00C82F79">
            <w:r w:rsidRPr="00B37E4B">
              <w:t>Must be a valid identifier.</w:t>
            </w:r>
          </w:p>
        </w:tc>
        <w:tc>
          <w:tcPr>
            <w:tcW w:w="0" w:type="auto"/>
            <w:vAlign w:val="center"/>
            <w:hideMark/>
          </w:tcPr>
          <w:p w14:paraId="1A235784" w14:textId="77777777" w:rsidR="0034247A" w:rsidRPr="00B37E4B" w:rsidRDefault="0034247A" w:rsidP="00C82F79">
            <w:r w:rsidRPr="00B37E4B">
              <w:t>Can be any string or string expression.</w:t>
            </w:r>
          </w:p>
        </w:tc>
      </w:tr>
    </w:tbl>
    <w:p w14:paraId="5122E93B" w14:textId="77777777" w:rsidR="0034247A" w:rsidRPr="00B37E4B" w:rsidRDefault="0034247A" w:rsidP="0034247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gridCol w:w="1422"/>
        <w:gridCol w:w="3589"/>
      </w:tblGrid>
      <w:tr w:rsidR="0034247A" w:rsidRPr="00B37E4B" w14:paraId="593C0607" w14:textId="77777777" w:rsidTr="00C82F79">
        <w:trPr>
          <w:tblCellSpacing w:w="15" w:type="dxa"/>
        </w:trPr>
        <w:tc>
          <w:tcPr>
            <w:tcW w:w="0" w:type="auto"/>
            <w:vAlign w:val="center"/>
            <w:hideMark/>
          </w:tcPr>
          <w:p w14:paraId="435A6628" w14:textId="77777777" w:rsidR="0034247A" w:rsidRPr="00B37E4B" w:rsidRDefault="0034247A" w:rsidP="00C82F79">
            <w:r w:rsidRPr="00B37E4B">
              <w:rPr>
                <w:b/>
                <w:bCs/>
              </w:rPr>
              <w:t>Dynamic Access</w:t>
            </w:r>
          </w:p>
        </w:tc>
        <w:tc>
          <w:tcPr>
            <w:tcW w:w="0" w:type="auto"/>
            <w:vAlign w:val="center"/>
            <w:hideMark/>
          </w:tcPr>
          <w:p w14:paraId="7E0DF1AE" w14:textId="77777777" w:rsidR="0034247A" w:rsidRPr="00B37E4B" w:rsidRDefault="0034247A" w:rsidP="00C82F79">
            <w:r w:rsidRPr="00B37E4B">
              <w:t>Not supported.</w:t>
            </w:r>
          </w:p>
        </w:tc>
        <w:tc>
          <w:tcPr>
            <w:tcW w:w="0" w:type="auto"/>
            <w:vAlign w:val="center"/>
            <w:hideMark/>
          </w:tcPr>
          <w:p w14:paraId="77FDA8A7" w14:textId="77777777" w:rsidR="0034247A" w:rsidRPr="00B37E4B" w:rsidRDefault="0034247A" w:rsidP="00C82F79">
            <w:r w:rsidRPr="00B37E4B">
              <w:t>Supports dynamically determined keys.</w:t>
            </w:r>
          </w:p>
        </w:tc>
      </w:tr>
    </w:tbl>
    <w:p w14:paraId="6EC02204" w14:textId="77777777" w:rsidR="0034247A" w:rsidRPr="00B37E4B" w:rsidRDefault="0034247A" w:rsidP="0034247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7"/>
        <w:gridCol w:w="4191"/>
        <w:gridCol w:w="4346"/>
      </w:tblGrid>
      <w:tr w:rsidR="0034247A" w:rsidRPr="009A11DA" w14:paraId="76F17DDC" w14:textId="77777777" w:rsidTr="00C82F79">
        <w:trPr>
          <w:tblCellSpacing w:w="15" w:type="dxa"/>
        </w:trPr>
        <w:tc>
          <w:tcPr>
            <w:tcW w:w="0" w:type="auto"/>
            <w:vAlign w:val="center"/>
            <w:hideMark/>
          </w:tcPr>
          <w:p w14:paraId="5BE5EDBC" w14:textId="77777777" w:rsidR="0034247A" w:rsidRPr="00B37E4B" w:rsidRDefault="0034247A" w:rsidP="00C82F79">
            <w:r w:rsidRPr="00B37E4B">
              <w:rPr>
                <w:b/>
                <w:bCs/>
              </w:rPr>
              <w:t>Use Case</w:t>
            </w:r>
          </w:p>
        </w:tc>
        <w:tc>
          <w:tcPr>
            <w:tcW w:w="0" w:type="auto"/>
            <w:vAlign w:val="center"/>
            <w:hideMark/>
          </w:tcPr>
          <w:p w14:paraId="1EDE2FEC" w14:textId="77777777" w:rsidR="0034247A" w:rsidRPr="00B37E4B" w:rsidRDefault="0034247A" w:rsidP="00C82F79">
            <w:r w:rsidRPr="00B37E4B">
              <w:t>When property names are known and valid identifiers.</w:t>
            </w:r>
          </w:p>
        </w:tc>
        <w:tc>
          <w:tcPr>
            <w:tcW w:w="0" w:type="auto"/>
            <w:vAlign w:val="center"/>
            <w:hideMark/>
          </w:tcPr>
          <w:p w14:paraId="4CE1366B" w14:textId="77777777" w:rsidR="0034247A" w:rsidRPr="00B37E4B" w:rsidRDefault="0034247A" w:rsidP="00C82F79">
            <w:r w:rsidRPr="00B37E4B">
              <w:t>When property names are dynamic or invalid identifiers.</w:t>
            </w:r>
          </w:p>
        </w:tc>
      </w:tr>
    </w:tbl>
    <w:p w14:paraId="29765CB5" w14:textId="77777777" w:rsidR="0034247A" w:rsidRPr="00005A05" w:rsidRDefault="0034247A" w:rsidP="0034247A"/>
    <w:p w14:paraId="3CCF41ED" w14:textId="77777777" w:rsidR="0034247A" w:rsidRPr="00C62BB1" w:rsidRDefault="0034247A" w:rsidP="0034247A">
      <w:pPr>
        <w:pStyle w:val="Heading1"/>
        <w:rPr>
          <w:color w:val="auto"/>
        </w:rPr>
      </w:pPr>
    </w:p>
    <w:p w14:paraId="76210772" w14:textId="77777777" w:rsidR="0034247A" w:rsidRDefault="0034247A" w:rsidP="0034247A">
      <w:pPr>
        <w:pStyle w:val="NoSpacing"/>
        <w:rPr>
          <w:b/>
          <w:bCs/>
          <w:sz w:val="40"/>
          <w:szCs w:val="40"/>
          <w:lang w:val="en-US"/>
        </w:rPr>
      </w:pPr>
      <w:r w:rsidRPr="00AD7846">
        <w:rPr>
          <w:b/>
          <w:bCs/>
          <w:sz w:val="40"/>
          <w:szCs w:val="40"/>
          <w:lang w:val="en-US"/>
        </w:rPr>
        <w:t>Q</w:t>
      </w:r>
      <w:r>
        <w:rPr>
          <w:b/>
          <w:bCs/>
          <w:sz w:val="40"/>
          <w:szCs w:val="40"/>
          <w:lang w:val="en-US"/>
        </w:rPr>
        <w:t xml:space="preserve"> 19</w:t>
      </w:r>
      <w:r w:rsidRPr="006B5A79">
        <w:rPr>
          <w:b/>
          <w:bCs/>
          <w:sz w:val="40"/>
          <w:szCs w:val="40"/>
          <w:lang w:val="en-US"/>
        </w:rPr>
        <w:t xml:space="preserve"> </w:t>
      </w:r>
      <w:r w:rsidRPr="0042635F">
        <w:rPr>
          <w:b/>
          <w:bCs/>
          <w:sz w:val="40"/>
          <w:szCs w:val="40"/>
          <w:lang w:val="en-US"/>
        </w:rPr>
        <w:t xml:space="preserve">: </w:t>
      </w:r>
      <w:r w:rsidRPr="00F73DB7">
        <w:rPr>
          <w:b/>
          <w:bCs/>
          <w:sz w:val="40"/>
          <w:szCs w:val="40"/>
          <w:lang w:val="en-US"/>
        </w:rPr>
        <w:t xml:space="preserve"> What are JavaScript events? Explain the role of event listeners.</w:t>
      </w:r>
    </w:p>
    <w:p w14:paraId="6C27A542" w14:textId="77777777" w:rsidR="0034247A" w:rsidRDefault="0034247A" w:rsidP="0034247A">
      <w:pPr>
        <w:pStyle w:val="NoSpacing"/>
        <w:rPr>
          <w:b/>
          <w:bCs/>
          <w:sz w:val="36"/>
          <w:szCs w:val="36"/>
          <w:lang w:val="en-US"/>
        </w:rPr>
      </w:pPr>
      <w:r w:rsidRPr="00137F55">
        <w:rPr>
          <w:b/>
          <w:bCs/>
          <w:sz w:val="36"/>
          <w:szCs w:val="36"/>
          <w:lang w:val="en-US"/>
        </w:rPr>
        <w:t>Ans</w:t>
      </w:r>
      <w:r>
        <w:rPr>
          <w:b/>
          <w:bCs/>
          <w:sz w:val="36"/>
          <w:szCs w:val="36"/>
          <w:lang w:val="en-US"/>
        </w:rPr>
        <w:t>.</w:t>
      </w:r>
    </w:p>
    <w:p w14:paraId="47FBD720" w14:textId="77777777" w:rsidR="0034247A" w:rsidRDefault="0034247A" w:rsidP="0034247A">
      <w:pPr>
        <w:pStyle w:val="NoSpacing"/>
        <w:rPr>
          <w:lang w:val="en-US"/>
        </w:rPr>
      </w:pPr>
      <w:r w:rsidRPr="00A871D1">
        <w:rPr>
          <w:lang w:val="en-US"/>
        </w:rPr>
        <w:t>What are JavaScript Events?</w:t>
      </w:r>
    </w:p>
    <w:p w14:paraId="2378D419" w14:textId="77777777" w:rsidR="0034247A" w:rsidRDefault="0034247A" w:rsidP="0034247A">
      <w:pPr>
        <w:pStyle w:val="NoSpacing"/>
        <w:rPr>
          <w:lang w:val="en-US"/>
        </w:rPr>
      </w:pPr>
      <w:r w:rsidRPr="00A871D1">
        <w:rPr>
          <w:lang w:val="en-US"/>
        </w:rPr>
        <w:t>JavaScript events are actions or occurrences that happen in the browser, often as a result of user interactions or the browser itself. Examples of events include:A user clicking a button (click event).A key being pressed on the keyboard (keydown event).A webpage finishing loading (load event).A mouse moving over an element (mouseover event).Events allow JavaScript to respond to user interactions dynamically, making web applications interactive.</w:t>
      </w:r>
      <w:r>
        <w:rPr>
          <w:lang w:val="en-US"/>
        </w:rPr>
        <w:pict w14:anchorId="564CE02C">
          <v:rect id="_x0000_i1079" style="width:0;height:1.5pt" o:hralign="center" o:hrstd="t" o:hr="t" fillcolor="#a0a0a0" stroked="f"/>
        </w:pict>
      </w:r>
      <w:r w:rsidRPr="00A871D1">
        <w:rPr>
          <w:lang w:val="en-US"/>
        </w:rPr>
        <w:t>Event Listeners</w:t>
      </w:r>
    </w:p>
    <w:p w14:paraId="6D6D8504" w14:textId="77777777" w:rsidR="0034247A" w:rsidRDefault="0034247A" w:rsidP="0034247A">
      <w:pPr>
        <w:pStyle w:val="NoSpacing"/>
        <w:rPr>
          <w:lang w:val="en-US"/>
        </w:rPr>
      </w:pPr>
      <w:r w:rsidRPr="00A871D1">
        <w:rPr>
          <w:lang w:val="en-US"/>
        </w:rPr>
        <w:t>An event listener is a function in JavaScript that waits for a specific event to occur on a target (like a button, input field, or the document itself). When the event occurs, the event listener executes a specified callback function to handle the event.</w:t>
      </w:r>
      <w:r>
        <w:rPr>
          <w:lang w:val="en-US"/>
        </w:rPr>
        <w:pict w14:anchorId="5E40DA5D">
          <v:rect id="_x0000_i1080" style="width:0;height:1.5pt" o:hralign="center" o:hrstd="t" o:hr="t" fillcolor="#a0a0a0" stroked="f"/>
        </w:pict>
      </w:r>
      <w:r w:rsidRPr="00A871D1">
        <w:rPr>
          <w:lang w:val="en-US"/>
        </w:rPr>
        <w:t>How Event Listeners Work</w:t>
      </w:r>
    </w:p>
    <w:p w14:paraId="1D94E4AA" w14:textId="77777777" w:rsidR="0034247A" w:rsidRDefault="0034247A" w:rsidP="0034247A">
      <w:pPr>
        <w:pStyle w:val="NoSpacing"/>
        <w:rPr>
          <w:lang w:val="en-US"/>
        </w:rPr>
      </w:pPr>
      <w:r w:rsidRPr="00A871D1">
        <w:rPr>
          <w:lang w:val="en-US"/>
        </w:rPr>
        <w:t>Attach an Event Listener: Use the addEventListener method to register an event listener on an element.Wait for the Event: The listener waits for the specified event to occur.Execute the Callback Function: When the event occurs, the callback function is executed.</w:t>
      </w:r>
      <w:r>
        <w:rPr>
          <w:lang w:val="en-US"/>
        </w:rPr>
        <w:pict w14:anchorId="79060E94">
          <v:rect id="_x0000_i1081" style="width:0;height:1.5pt" o:hralign="center" o:hrstd="t" o:hr="t" fillcolor="#a0a0a0" stroked="f"/>
        </w:pict>
      </w:r>
      <w:r w:rsidRPr="00A871D1">
        <w:rPr>
          <w:lang w:val="en-US"/>
        </w:rPr>
        <w:t>Syntax of addEventListener:</w:t>
      </w:r>
    </w:p>
    <w:p w14:paraId="74150B1F" w14:textId="77777777" w:rsidR="0034247A" w:rsidRPr="00A871D1" w:rsidRDefault="0034247A" w:rsidP="0034247A">
      <w:pPr>
        <w:pStyle w:val="NoSpacing"/>
        <w:rPr>
          <w:lang w:val="en-US"/>
        </w:rPr>
      </w:pPr>
      <w:r w:rsidRPr="00A871D1">
        <w:rPr>
          <w:lang w:val="en-US"/>
        </w:rPr>
        <w:t>element.addEventListener(event, callbackFunction);</w:t>
      </w:r>
    </w:p>
    <w:p w14:paraId="66589B65" w14:textId="77777777" w:rsidR="0034247A" w:rsidRPr="00A871D1" w:rsidRDefault="0034247A" w:rsidP="0034247A">
      <w:pPr>
        <w:pStyle w:val="Heading1"/>
        <w:rPr>
          <w:color w:val="auto"/>
        </w:rPr>
      </w:pPr>
      <w:r w:rsidRPr="00A871D1">
        <w:rPr>
          <w:color w:val="auto"/>
        </w:rPr>
        <w:t>element: The HTML element to which the event listener is attached.</w:t>
      </w:r>
    </w:p>
    <w:p w14:paraId="704E6AB3" w14:textId="77777777" w:rsidR="0034247A" w:rsidRPr="00A871D1" w:rsidRDefault="0034247A" w:rsidP="0034247A">
      <w:pPr>
        <w:pStyle w:val="Heading1"/>
        <w:rPr>
          <w:color w:val="auto"/>
        </w:rPr>
      </w:pPr>
      <w:r w:rsidRPr="00A871D1">
        <w:rPr>
          <w:color w:val="auto"/>
        </w:rPr>
        <w:t>event: The type of event to listen for (e.g., click, mouseover, keydown).</w:t>
      </w:r>
    </w:p>
    <w:p w14:paraId="0B603C48" w14:textId="77777777" w:rsidR="0034247A" w:rsidRPr="00A871D1" w:rsidRDefault="0034247A" w:rsidP="0034247A">
      <w:pPr>
        <w:pStyle w:val="Heading1"/>
        <w:rPr>
          <w:color w:val="auto"/>
        </w:rPr>
      </w:pPr>
      <w:r w:rsidRPr="00A871D1">
        <w:rPr>
          <w:color w:val="auto"/>
        </w:rPr>
        <w:t>callbackFunction: The function to execute when the event occurs.</w:t>
      </w:r>
    </w:p>
    <w:p w14:paraId="05F55553" w14:textId="77777777" w:rsidR="0034247A" w:rsidRDefault="0034247A" w:rsidP="0034247A">
      <w:pPr>
        <w:pStyle w:val="NoSpacing"/>
        <w:rPr>
          <w:b/>
          <w:bCs/>
          <w:sz w:val="36"/>
          <w:szCs w:val="36"/>
          <w:lang w:val="en-US"/>
        </w:rPr>
      </w:pPr>
    </w:p>
    <w:p w14:paraId="2FD7095A" w14:textId="77777777" w:rsidR="0034247A" w:rsidRPr="00FC1135" w:rsidRDefault="0034247A" w:rsidP="0034247A">
      <w:pPr>
        <w:pStyle w:val="Heading1"/>
        <w:rPr>
          <w:b/>
          <w:bCs/>
          <w:color w:val="auto"/>
        </w:rPr>
      </w:pPr>
      <w:r w:rsidRPr="00FC1135">
        <w:rPr>
          <w:b/>
          <w:bCs/>
          <w:color w:val="auto"/>
        </w:rPr>
        <w:lastRenderedPageBreak/>
        <w:t>Explanation:</w:t>
      </w:r>
    </w:p>
    <w:p w14:paraId="678E7E03" w14:textId="77777777" w:rsidR="0034247A" w:rsidRPr="00FC1135" w:rsidRDefault="0034247A" w:rsidP="0034247A">
      <w:pPr>
        <w:pStyle w:val="Heading1"/>
        <w:numPr>
          <w:ilvl w:val="0"/>
          <w:numId w:val="78"/>
        </w:numPr>
        <w:rPr>
          <w:color w:val="auto"/>
        </w:rPr>
      </w:pPr>
      <w:r w:rsidRPr="00FC1135">
        <w:rPr>
          <w:color w:val="auto"/>
        </w:rPr>
        <w:t>The button with id="myButton" is selected using document.getElementById.</w:t>
      </w:r>
    </w:p>
    <w:p w14:paraId="60851B65" w14:textId="77777777" w:rsidR="0034247A" w:rsidRPr="00FC1135" w:rsidRDefault="0034247A" w:rsidP="0034247A">
      <w:pPr>
        <w:pStyle w:val="Heading1"/>
        <w:numPr>
          <w:ilvl w:val="0"/>
          <w:numId w:val="78"/>
        </w:numPr>
        <w:rPr>
          <w:color w:val="auto"/>
        </w:rPr>
      </w:pPr>
      <w:r w:rsidRPr="00FC1135">
        <w:rPr>
          <w:color w:val="auto"/>
        </w:rPr>
        <w:t>An event listener is added to the button to listen for the click event.</w:t>
      </w:r>
    </w:p>
    <w:p w14:paraId="6D78D784" w14:textId="77777777" w:rsidR="0034247A" w:rsidRPr="00FC1135" w:rsidRDefault="0034247A" w:rsidP="0034247A">
      <w:pPr>
        <w:pStyle w:val="Heading1"/>
        <w:numPr>
          <w:ilvl w:val="0"/>
          <w:numId w:val="78"/>
        </w:numPr>
        <w:rPr>
          <w:color w:val="auto"/>
        </w:rPr>
      </w:pPr>
      <w:r w:rsidRPr="00FC1135">
        <w:rPr>
          <w:color w:val="auto"/>
        </w:rPr>
        <w:t>When the button is clicked, the callback function updates the text content of the &lt;p&gt; element.</w:t>
      </w:r>
    </w:p>
    <w:p w14:paraId="4FF0DD63" w14:textId="77777777" w:rsidR="0034247A" w:rsidRPr="00FC1135" w:rsidRDefault="0034247A" w:rsidP="0034247A">
      <w:pPr>
        <w:pStyle w:val="Heading1"/>
        <w:rPr>
          <w:color w:val="auto"/>
        </w:rPr>
      </w:pPr>
      <w:r>
        <w:rPr>
          <w:color w:val="auto"/>
        </w:rPr>
        <w:pict w14:anchorId="786A3A13">
          <v:rect id="_x0000_i1082" style="width:0;height:1.5pt" o:hralign="center" o:hrstd="t" o:hr="t" fillcolor="#a0a0a0" stroked="f"/>
        </w:pict>
      </w:r>
    </w:p>
    <w:p w14:paraId="6669F14F" w14:textId="77777777" w:rsidR="0034247A" w:rsidRPr="00FC1135" w:rsidRDefault="0034247A" w:rsidP="0034247A">
      <w:pPr>
        <w:pStyle w:val="Heading1"/>
        <w:rPr>
          <w:b/>
          <w:bCs/>
          <w:color w:val="auto"/>
        </w:rPr>
      </w:pPr>
      <w:r w:rsidRPr="00FC1135">
        <w:rPr>
          <w:b/>
          <w:bCs/>
          <w:color w:val="auto"/>
        </w:rPr>
        <w:t>Advantages of Event Listeners:</w:t>
      </w:r>
    </w:p>
    <w:p w14:paraId="095B5572" w14:textId="77777777" w:rsidR="0034247A" w:rsidRPr="00FC1135" w:rsidRDefault="0034247A" w:rsidP="0034247A">
      <w:pPr>
        <w:pStyle w:val="Heading1"/>
        <w:numPr>
          <w:ilvl w:val="0"/>
          <w:numId w:val="79"/>
        </w:numPr>
        <w:rPr>
          <w:color w:val="auto"/>
        </w:rPr>
      </w:pPr>
      <w:r w:rsidRPr="00FC1135">
        <w:rPr>
          <w:b/>
          <w:bCs/>
          <w:color w:val="auto"/>
        </w:rPr>
        <w:t>Separation of Concerns:</w:t>
      </w:r>
      <w:r w:rsidRPr="00FC1135">
        <w:rPr>
          <w:color w:val="auto"/>
        </w:rPr>
        <w:t xml:space="preserve"> Keeps JavaScript code separate from HTML.</w:t>
      </w:r>
    </w:p>
    <w:p w14:paraId="0FE99F8E" w14:textId="77777777" w:rsidR="0034247A" w:rsidRPr="00FC1135" w:rsidRDefault="0034247A" w:rsidP="0034247A">
      <w:pPr>
        <w:pStyle w:val="Heading1"/>
        <w:numPr>
          <w:ilvl w:val="0"/>
          <w:numId w:val="79"/>
        </w:numPr>
        <w:rPr>
          <w:color w:val="auto"/>
        </w:rPr>
      </w:pPr>
      <w:r w:rsidRPr="00FC1135">
        <w:rPr>
          <w:b/>
          <w:bCs/>
          <w:color w:val="auto"/>
        </w:rPr>
        <w:t>Dynamic Behavior:</w:t>
      </w:r>
      <w:r w:rsidRPr="00FC1135">
        <w:rPr>
          <w:color w:val="auto"/>
        </w:rPr>
        <w:t xml:space="preserve"> Event listeners can be added and removed dynamically.</w:t>
      </w:r>
    </w:p>
    <w:p w14:paraId="109AB35A" w14:textId="77777777" w:rsidR="0034247A" w:rsidRPr="00FC1135" w:rsidRDefault="0034247A" w:rsidP="0034247A">
      <w:pPr>
        <w:pStyle w:val="Heading1"/>
        <w:numPr>
          <w:ilvl w:val="0"/>
          <w:numId w:val="79"/>
        </w:numPr>
        <w:rPr>
          <w:color w:val="auto"/>
        </w:rPr>
      </w:pPr>
      <w:r w:rsidRPr="00FC1135">
        <w:rPr>
          <w:b/>
          <w:bCs/>
          <w:color w:val="auto"/>
        </w:rPr>
        <w:t>Reusable Code:</w:t>
      </w:r>
      <w:r w:rsidRPr="00FC1135">
        <w:rPr>
          <w:color w:val="auto"/>
        </w:rPr>
        <w:t xml:space="preserve"> The same listener can be used for multiple elements or multiple events.</w:t>
      </w:r>
    </w:p>
    <w:p w14:paraId="19DF2FFB" w14:textId="77777777" w:rsidR="0034247A" w:rsidRPr="00FC1135" w:rsidRDefault="0034247A" w:rsidP="0034247A">
      <w:pPr>
        <w:pStyle w:val="Heading1"/>
        <w:rPr>
          <w:color w:val="auto"/>
        </w:rPr>
      </w:pPr>
      <w:r>
        <w:rPr>
          <w:color w:val="auto"/>
        </w:rPr>
        <w:pict w14:anchorId="1E42E3EA">
          <v:rect id="_x0000_i1083" style="width:0;height:1.5pt" o:hralign="center" o:hrstd="t" o:hr="t" fillcolor="#a0a0a0" stroked="f"/>
        </w:pict>
      </w:r>
    </w:p>
    <w:p w14:paraId="22407113" w14:textId="77777777" w:rsidR="0034247A" w:rsidRPr="00FC1135" w:rsidRDefault="0034247A" w:rsidP="0034247A">
      <w:pPr>
        <w:pStyle w:val="Heading1"/>
        <w:rPr>
          <w:b/>
          <w:bCs/>
          <w:color w:val="auto"/>
        </w:rPr>
      </w:pPr>
      <w:r w:rsidRPr="00FC1135">
        <w:rPr>
          <w:b/>
          <w:bCs/>
          <w:color w:val="auto"/>
        </w:rPr>
        <w:t>Removing an Event Listener</w:t>
      </w:r>
    </w:p>
    <w:p w14:paraId="1D3EA4EB" w14:textId="77777777" w:rsidR="0034247A" w:rsidRPr="00FC1135" w:rsidRDefault="0034247A" w:rsidP="0034247A">
      <w:pPr>
        <w:pStyle w:val="Heading1"/>
        <w:rPr>
          <w:color w:val="auto"/>
        </w:rPr>
      </w:pPr>
      <w:r w:rsidRPr="00FC1135">
        <w:rPr>
          <w:color w:val="auto"/>
        </w:rPr>
        <w:t>You can remove an event listener using the removeEventListener method, but you need to use a named function for the callback:</w:t>
      </w:r>
    </w:p>
    <w:p w14:paraId="07499BFF" w14:textId="77777777" w:rsidR="0034247A" w:rsidRDefault="0034247A" w:rsidP="0034247A">
      <w:pPr>
        <w:pStyle w:val="Heading1"/>
        <w:rPr>
          <w:color w:val="auto"/>
        </w:rPr>
      </w:pPr>
    </w:p>
    <w:p w14:paraId="2DF24A33" w14:textId="77777777" w:rsidR="0034247A" w:rsidRDefault="0034247A" w:rsidP="0034247A">
      <w:pPr>
        <w:pStyle w:val="NoSpacing"/>
        <w:rPr>
          <w:b/>
          <w:bCs/>
          <w:sz w:val="40"/>
          <w:szCs w:val="40"/>
          <w:lang w:val="en-US"/>
        </w:rPr>
      </w:pPr>
      <w:r w:rsidRPr="00AD7846">
        <w:rPr>
          <w:b/>
          <w:bCs/>
          <w:sz w:val="40"/>
          <w:szCs w:val="40"/>
          <w:lang w:val="en-US"/>
        </w:rPr>
        <w:t>Q</w:t>
      </w:r>
      <w:r>
        <w:rPr>
          <w:b/>
          <w:bCs/>
          <w:sz w:val="40"/>
          <w:szCs w:val="40"/>
          <w:lang w:val="en-US"/>
        </w:rPr>
        <w:t xml:space="preserve"> 20</w:t>
      </w:r>
      <w:r w:rsidRPr="006B5A79">
        <w:rPr>
          <w:b/>
          <w:bCs/>
          <w:sz w:val="40"/>
          <w:szCs w:val="40"/>
          <w:lang w:val="en-US"/>
        </w:rPr>
        <w:t xml:space="preserve"> </w:t>
      </w:r>
      <w:r w:rsidRPr="0042635F">
        <w:rPr>
          <w:b/>
          <w:bCs/>
          <w:sz w:val="40"/>
          <w:szCs w:val="40"/>
          <w:lang w:val="en-US"/>
        </w:rPr>
        <w:t>:</w:t>
      </w:r>
      <w:r w:rsidRPr="007F4557">
        <w:rPr>
          <w:b/>
          <w:bCs/>
          <w:sz w:val="40"/>
          <w:szCs w:val="40"/>
          <w:lang w:val="en-US"/>
        </w:rPr>
        <w:t xml:space="preserve">How does the addEventListener() method work in JavaScript? </w:t>
      </w:r>
      <w:r w:rsidRPr="0092377B">
        <w:rPr>
          <w:b/>
          <w:bCs/>
          <w:sz w:val="40"/>
          <w:szCs w:val="40"/>
          <w:lang w:val="en-US"/>
        </w:rPr>
        <w:t>Provide an example.</w:t>
      </w:r>
    </w:p>
    <w:p w14:paraId="431541B9" w14:textId="77777777" w:rsidR="0034247A" w:rsidRDefault="0034247A" w:rsidP="0034247A">
      <w:pPr>
        <w:pStyle w:val="NoSpacing"/>
        <w:rPr>
          <w:b/>
          <w:bCs/>
          <w:sz w:val="36"/>
          <w:szCs w:val="36"/>
          <w:lang w:val="en-US"/>
        </w:rPr>
      </w:pPr>
      <w:r w:rsidRPr="00137F55">
        <w:rPr>
          <w:b/>
          <w:bCs/>
          <w:sz w:val="36"/>
          <w:szCs w:val="36"/>
          <w:lang w:val="en-US"/>
        </w:rPr>
        <w:t>Ans</w:t>
      </w:r>
      <w:r>
        <w:rPr>
          <w:b/>
          <w:bCs/>
          <w:sz w:val="36"/>
          <w:szCs w:val="36"/>
          <w:lang w:val="en-US"/>
        </w:rPr>
        <w:t>.</w:t>
      </w:r>
    </w:p>
    <w:p w14:paraId="21871CB7" w14:textId="77777777" w:rsidR="0034247A" w:rsidRDefault="0034247A" w:rsidP="0034247A"/>
    <w:p w14:paraId="57656F65" w14:textId="77777777" w:rsidR="0034247A" w:rsidRPr="0092377B" w:rsidRDefault="0034247A" w:rsidP="0034247A">
      <w:r w:rsidRPr="0092377B">
        <w:t>The addEventListener() method in JavaScript is used to attach an event listener to an element, allowing you to specify how the element should respond to a specific event. It takes up to three arguments:</w:t>
      </w:r>
    </w:p>
    <w:p w14:paraId="696F6A81" w14:textId="77777777" w:rsidR="0034247A" w:rsidRPr="0092377B" w:rsidRDefault="0034247A" w:rsidP="0034247A">
      <w:pPr>
        <w:rPr>
          <w:b/>
          <w:bCs/>
        </w:rPr>
      </w:pPr>
      <w:r w:rsidRPr="0092377B">
        <w:rPr>
          <w:b/>
          <w:bCs/>
        </w:rPr>
        <w:t>Syntax:</w:t>
      </w:r>
    </w:p>
    <w:p w14:paraId="7255B785" w14:textId="77777777" w:rsidR="0034247A" w:rsidRPr="0092377B" w:rsidRDefault="0034247A" w:rsidP="0034247A">
      <w:r w:rsidRPr="0092377B">
        <w:t>element.addEventListener(event, callback, useCapture);</w:t>
      </w:r>
    </w:p>
    <w:p w14:paraId="5D6E4F4B" w14:textId="77777777" w:rsidR="0034247A" w:rsidRDefault="0034247A" w:rsidP="0034247A">
      <w:pPr>
        <w:ind w:left="720"/>
        <w:rPr>
          <w:b/>
          <w:bCs/>
        </w:rPr>
      </w:pPr>
    </w:p>
    <w:p w14:paraId="6BE4D253" w14:textId="77777777" w:rsidR="0034247A" w:rsidRPr="0092377B" w:rsidRDefault="0034247A" w:rsidP="0034247A">
      <w:pPr>
        <w:ind w:left="720"/>
      </w:pPr>
      <w:r w:rsidRPr="0092377B">
        <w:rPr>
          <w:b/>
          <w:bCs/>
        </w:rPr>
        <w:t>event:</w:t>
      </w:r>
    </w:p>
    <w:p w14:paraId="4465B170" w14:textId="77777777" w:rsidR="0034247A" w:rsidRPr="0092377B" w:rsidRDefault="0034247A" w:rsidP="0034247A">
      <w:pPr>
        <w:numPr>
          <w:ilvl w:val="1"/>
          <w:numId w:val="80"/>
        </w:numPr>
        <w:spacing w:after="160"/>
      </w:pPr>
      <w:r w:rsidRPr="0092377B">
        <w:t>The type of event to listen for (e.g., "click", "mouseover", "keydown", etc.).</w:t>
      </w:r>
    </w:p>
    <w:p w14:paraId="0C54F620" w14:textId="77777777" w:rsidR="0034247A" w:rsidRPr="0092377B" w:rsidRDefault="0034247A" w:rsidP="0034247A">
      <w:pPr>
        <w:numPr>
          <w:ilvl w:val="0"/>
          <w:numId w:val="80"/>
        </w:numPr>
        <w:spacing w:after="160"/>
      </w:pPr>
      <w:r w:rsidRPr="0092377B">
        <w:rPr>
          <w:b/>
          <w:bCs/>
        </w:rPr>
        <w:lastRenderedPageBreak/>
        <w:t>callback:</w:t>
      </w:r>
    </w:p>
    <w:p w14:paraId="3272D456" w14:textId="77777777" w:rsidR="0034247A" w:rsidRPr="0092377B" w:rsidRDefault="0034247A" w:rsidP="0034247A">
      <w:pPr>
        <w:numPr>
          <w:ilvl w:val="1"/>
          <w:numId w:val="80"/>
        </w:numPr>
        <w:spacing w:after="160"/>
      </w:pPr>
      <w:r w:rsidRPr="0092377B">
        <w:t xml:space="preserve">The function to execute when the event occurs. This is often called the </w:t>
      </w:r>
      <w:r w:rsidRPr="0092377B">
        <w:rPr>
          <w:b/>
          <w:bCs/>
        </w:rPr>
        <w:t>event handler</w:t>
      </w:r>
      <w:r w:rsidRPr="0092377B">
        <w:t>. It can be a named function or an anonymous function.</w:t>
      </w:r>
    </w:p>
    <w:p w14:paraId="7A48AF3F" w14:textId="77777777" w:rsidR="0034247A" w:rsidRPr="0092377B" w:rsidRDefault="0034247A" w:rsidP="0034247A">
      <w:pPr>
        <w:numPr>
          <w:ilvl w:val="0"/>
          <w:numId w:val="80"/>
        </w:numPr>
        <w:spacing w:after="160"/>
      </w:pPr>
      <w:r w:rsidRPr="0092377B">
        <w:rPr>
          <w:b/>
          <w:bCs/>
        </w:rPr>
        <w:t>useCapture (Optional):</w:t>
      </w:r>
    </w:p>
    <w:p w14:paraId="5177F314" w14:textId="77777777" w:rsidR="0034247A" w:rsidRPr="0092377B" w:rsidRDefault="0034247A" w:rsidP="0034247A">
      <w:pPr>
        <w:numPr>
          <w:ilvl w:val="1"/>
          <w:numId w:val="80"/>
        </w:numPr>
        <w:spacing w:after="160"/>
      </w:pPr>
      <w:r w:rsidRPr="0092377B">
        <w:t>A boolean that specifies whether the event should be captured during the capture phase (true) or the bubbling phase (false). Default is false (bubbling phase).</w:t>
      </w:r>
    </w:p>
    <w:p w14:paraId="01B53563" w14:textId="77777777" w:rsidR="0034247A" w:rsidRPr="0092377B" w:rsidRDefault="0034247A" w:rsidP="0034247A">
      <w:r>
        <w:pict w14:anchorId="072E48F9">
          <v:rect id="_x0000_i1084" style="width:0;height:1.5pt" o:hralign="center" o:hrstd="t" o:hr="t" fillcolor="#a0a0a0" stroked="f"/>
        </w:pict>
      </w:r>
    </w:p>
    <w:p w14:paraId="1FCDD8C1" w14:textId="77777777" w:rsidR="0034247A" w:rsidRPr="0092377B" w:rsidRDefault="0034247A" w:rsidP="0034247A">
      <w:pPr>
        <w:rPr>
          <w:b/>
          <w:bCs/>
        </w:rPr>
      </w:pPr>
      <w:r w:rsidRPr="0092377B">
        <w:rPr>
          <w:b/>
          <w:bCs/>
        </w:rPr>
        <w:t>How addEventListener() Works</w:t>
      </w:r>
    </w:p>
    <w:p w14:paraId="37012A06" w14:textId="77777777" w:rsidR="0034247A" w:rsidRPr="0092377B" w:rsidRDefault="0034247A" w:rsidP="0034247A">
      <w:pPr>
        <w:numPr>
          <w:ilvl w:val="0"/>
          <w:numId w:val="81"/>
        </w:numPr>
        <w:spacing w:after="160"/>
      </w:pPr>
      <w:r w:rsidRPr="0092377B">
        <w:t>It attaches the event listener without overwriting any existing listeners (unlike the onclick property).</w:t>
      </w:r>
    </w:p>
    <w:p w14:paraId="42B604B7" w14:textId="77777777" w:rsidR="0034247A" w:rsidRPr="0092377B" w:rsidRDefault="0034247A" w:rsidP="0034247A">
      <w:pPr>
        <w:numPr>
          <w:ilvl w:val="0"/>
          <w:numId w:val="81"/>
        </w:numPr>
        <w:spacing w:after="160"/>
      </w:pPr>
      <w:r w:rsidRPr="0092377B">
        <w:t>Multiple event listeners can be added to the same element for the same event.</w:t>
      </w:r>
    </w:p>
    <w:p w14:paraId="5BDFC6D5" w14:textId="77777777" w:rsidR="0034247A" w:rsidRPr="0092377B" w:rsidRDefault="0034247A" w:rsidP="0034247A">
      <w:pPr>
        <w:numPr>
          <w:ilvl w:val="0"/>
          <w:numId w:val="81"/>
        </w:numPr>
        <w:spacing w:after="160"/>
      </w:pPr>
      <w:r w:rsidRPr="0092377B">
        <w:t>The callback function receives an Event object as a parameter, which contains details about the event.</w:t>
      </w:r>
    </w:p>
    <w:p w14:paraId="32DBB7DD" w14:textId="77777777" w:rsidR="0034247A" w:rsidRPr="00D56421" w:rsidRDefault="0034247A" w:rsidP="0034247A">
      <w:pPr>
        <w:rPr>
          <w:b/>
          <w:bCs/>
        </w:rPr>
      </w:pPr>
      <w:r w:rsidRPr="00D56421">
        <w:rPr>
          <w:b/>
          <w:bCs/>
        </w:rPr>
        <w:t>Explanation:</w:t>
      </w:r>
    </w:p>
    <w:p w14:paraId="32297500" w14:textId="77777777" w:rsidR="0034247A" w:rsidRPr="00D56421" w:rsidRDefault="0034247A" w:rsidP="0034247A">
      <w:pPr>
        <w:numPr>
          <w:ilvl w:val="0"/>
          <w:numId w:val="82"/>
        </w:numPr>
        <w:spacing w:after="160"/>
      </w:pPr>
      <w:r w:rsidRPr="00D56421">
        <w:rPr>
          <w:b/>
          <w:bCs/>
        </w:rPr>
        <w:t>Select the Element:</w:t>
      </w:r>
      <w:r w:rsidRPr="00D56421">
        <w:br/>
        <w:t>The button is selected using document.getElementById.</w:t>
      </w:r>
    </w:p>
    <w:p w14:paraId="7B7A410F" w14:textId="77777777" w:rsidR="0034247A" w:rsidRPr="00D56421" w:rsidRDefault="0034247A" w:rsidP="0034247A">
      <w:pPr>
        <w:numPr>
          <w:ilvl w:val="0"/>
          <w:numId w:val="82"/>
        </w:numPr>
        <w:spacing w:after="160"/>
      </w:pPr>
      <w:r w:rsidRPr="00D56421">
        <w:rPr>
          <w:b/>
          <w:bCs/>
        </w:rPr>
        <w:t>Attach the Listener:</w:t>
      </w:r>
      <w:r w:rsidRPr="00D56421">
        <w:br/>
        <w:t>The addEventListener() method listens for the "click" event on the button and executes the provided callback function.</w:t>
      </w:r>
    </w:p>
    <w:p w14:paraId="1C1EE845" w14:textId="77777777" w:rsidR="0034247A" w:rsidRPr="00D56421" w:rsidRDefault="0034247A" w:rsidP="0034247A">
      <w:pPr>
        <w:numPr>
          <w:ilvl w:val="0"/>
          <w:numId w:val="82"/>
        </w:numPr>
        <w:spacing w:after="160"/>
      </w:pPr>
      <w:r w:rsidRPr="00D56421">
        <w:rPr>
          <w:b/>
          <w:bCs/>
        </w:rPr>
        <w:t>Event Handling:</w:t>
      </w:r>
      <w:r w:rsidRPr="00D56421">
        <w:br/>
        <w:t>When the button is clicked:</w:t>
      </w:r>
    </w:p>
    <w:p w14:paraId="68C15071" w14:textId="77777777" w:rsidR="0034247A" w:rsidRPr="00D56421" w:rsidRDefault="0034247A" w:rsidP="0034247A">
      <w:pPr>
        <w:numPr>
          <w:ilvl w:val="1"/>
          <w:numId w:val="82"/>
        </w:numPr>
        <w:spacing w:after="160"/>
      </w:pPr>
      <w:r w:rsidRPr="00D56421">
        <w:t>The text of the paragraph element is updated to show a message.</w:t>
      </w:r>
    </w:p>
    <w:p w14:paraId="5B37F3CA" w14:textId="77777777" w:rsidR="0034247A" w:rsidRPr="00D56421" w:rsidRDefault="0034247A" w:rsidP="0034247A">
      <w:pPr>
        <w:numPr>
          <w:ilvl w:val="1"/>
          <w:numId w:val="82"/>
        </w:numPr>
        <w:spacing w:after="160"/>
      </w:pPr>
      <w:r w:rsidRPr="00D56421">
        <w:t>The event object is logged to the console, showing details like the event type, target element, and more.</w:t>
      </w:r>
    </w:p>
    <w:p w14:paraId="0C906613" w14:textId="77777777" w:rsidR="0034247A" w:rsidRPr="00D56421" w:rsidRDefault="0034247A" w:rsidP="0034247A">
      <w:r w:rsidRPr="00D56421">
        <w:t>The addEventListener() method in JavaScript is used to attach an event listener to an element, allowing you to specify how the element should respond to a specific event. It takes up to three arguments:</w:t>
      </w:r>
    </w:p>
    <w:p w14:paraId="1AA8AAA4" w14:textId="77777777" w:rsidR="0034247A" w:rsidRPr="00D56421" w:rsidRDefault="0034247A" w:rsidP="0034247A">
      <w:pPr>
        <w:rPr>
          <w:b/>
          <w:bCs/>
        </w:rPr>
      </w:pPr>
      <w:r w:rsidRPr="00D56421">
        <w:rPr>
          <w:b/>
          <w:bCs/>
        </w:rPr>
        <w:t>Syntax:</w:t>
      </w:r>
    </w:p>
    <w:p w14:paraId="53A710D8" w14:textId="77777777" w:rsidR="0034247A" w:rsidRPr="00D56421" w:rsidRDefault="0034247A" w:rsidP="0034247A">
      <w:r w:rsidRPr="00D56421">
        <w:t>element.addEventListener(event, callback, useCapture);</w:t>
      </w:r>
    </w:p>
    <w:p w14:paraId="4B3E224F" w14:textId="77777777" w:rsidR="0034247A" w:rsidRPr="00D56421" w:rsidRDefault="0034247A" w:rsidP="0034247A">
      <w:pPr>
        <w:numPr>
          <w:ilvl w:val="0"/>
          <w:numId w:val="83"/>
        </w:numPr>
        <w:spacing w:after="160"/>
      </w:pPr>
      <w:r w:rsidRPr="00D56421">
        <w:rPr>
          <w:b/>
          <w:bCs/>
        </w:rPr>
        <w:t>event:</w:t>
      </w:r>
    </w:p>
    <w:p w14:paraId="29B7037F" w14:textId="77777777" w:rsidR="0034247A" w:rsidRPr="00D56421" w:rsidRDefault="0034247A" w:rsidP="0034247A">
      <w:pPr>
        <w:numPr>
          <w:ilvl w:val="1"/>
          <w:numId w:val="83"/>
        </w:numPr>
        <w:spacing w:after="160"/>
      </w:pPr>
      <w:r w:rsidRPr="00D56421">
        <w:t>The type of event to listen for (e.g., "click", "mouseover", "keydown", etc.).</w:t>
      </w:r>
    </w:p>
    <w:p w14:paraId="6D0DEDF5" w14:textId="77777777" w:rsidR="0034247A" w:rsidRPr="00D56421" w:rsidRDefault="0034247A" w:rsidP="0034247A">
      <w:pPr>
        <w:numPr>
          <w:ilvl w:val="0"/>
          <w:numId w:val="83"/>
        </w:numPr>
        <w:spacing w:after="160"/>
      </w:pPr>
      <w:r w:rsidRPr="00D56421">
        <w:rPr>
          <w:b/>
          <w:bCs/>
        </w:rPr>
        <w:t>callback:</w:t>
      </w:r>
    </w:p>
    <w:p w14:paraId="4A6ED381" w14:textId="77777777" w:rsidR="0034247A" w:rsidRPr="00D56421" w:rsidRDefault="0034247A" w:rsidP="0034247A">
      <w:pPr>
        <w:numPr>
          <w:ilvl w:val="1"/>
          <w:numId w:val="83"/>
        </w:numPr>
        <w:spacing w:after="160"/>
      </w:pPr>
      <w:r w:rsidRPr="00D56421">
        <w:t xml:space="preserve">The function to execute when the event occurs. This is often called the </w:t>
      </w:r>
      <w:r w:rsidRPr="00D56421">
        <w:rPr>
          <w:b/>
          <w:bCs/>
        </w:rPr>
        <w:t>event handler</w:t>
      </w:r>
      <w:r w:rsidRPr="00D56421">
        <w:t>. It can be a named function or an anonymous function.</w:t>
      </w:r>
    </w:p>
    <w:p w14:paraId="18B4CD50" w14:textId="77777777" w:rsidR="0034247A" w:rsidRPr="00D56421" w:rsidRDefault="0034247A" w:rsidP="0034247A">
      <w:pPr>
        <w:numPr>
          <w:ilvl w:val="0"/>
          <w:numId w:val="83"/>
        </w:numPr>
        <w:spacing w:after="160"/>
      </w:pPr>
      <w:r w:rsidRPr="00D56421">
        <w:rPr>
          <w:b/>
          <w:bCs/>
        </w:rPr>
        <w:t>useCapture (Optional):</w:t>
      </w:r>
    </w:p>
    <w:p w14:paraId="6B353A8B" w14:textId="77777777" w:rsidR="0034247A" w:rsidRPr="00D56421" w:rsidRDefault="0034247A" w:rsidP="0034247A">
      <w:pPr>
        <w:numPr>
          <w:ilvl w:val="1"/>
          <w:numId w:val="83"/>
        </w:numPr>
        <w:spacing w:after="160"/>
      </w:pPr>
      <w:r w:rsidRPr="00D56421">
        <w:t>A boolean that specifies whether the event should be captured during the capture phase (true) or the bubbling phase (false). Default is false (bubbling phase).</w:t>
      </w:r>
    </w:p>
    <w:p w14:paraId="7413E772" w14:textId="77777777" w:rsidR="0034247A" w:rsidRPr="00D56421" w:rsidRDefault="0034247A" w:rsidP="0034247A">
      <w:r>
        <w:pict w14:anchorId="15B23E71">
          <v:rect id="_x0000_i1085" style="width:0;height:1.5pt" o:hralign="center" o:hrstd="t" o:hr="t" fillcolor="#a0a0a0" stroked="f"/>
        </w:pict>
      </w:r>
    </w:p>
    <w:p w14:paraId="3AA2F17B" w14:textId="77777777" w:rsidR="0034247A" w:rsidRPr="00D56421" w:rsidRDefault="0034247A" w:rsidP="0034247A">
      <w:pPr>
        <w:rPr>
          <w:b/>
          <w:bCs/>
        </w:rPr>
      </w:pPr>
      <w:r w:rsidRPr="00D56421">
        <w:rPr>
          <w:b/>
          <w:bCs/>
        </w:rPr>
        <w:t>How addEventListener() Works</w:t>
      </w:r>
    </w:p>
    <w:p w14:paraId="1816D946" w14:textId="77777777" w:rsidR="0034247A" w:rsidRPr="00D56421" w:rsidRDefault="0034247A" w:rsidP="0034247A">
      <w:pPr>
        <w:numPr>
          <w:ilvl w:val="0"/>
          <w:numId w:val="84"/>
        </w:numPr>
        <w:spacing w:after="160"/>
      </w:pPr>
      <w:r w:rsidRPr="00D56421">
        <w:t>It attaches the event listener without overwriting any existing listeners (unlike the onclick property).</w:t>
      </w:r>
    </w:p>
    <w:p w14:paraId="3F9A00E3" w14:textId="77777777" w:rsidR="0034247A" w:rsidRPr="00D56421" w:rsidRDefault="0034247A" w:rsidP="0034247A">
      <w:pPr>
        <w:numPr>
          <w:ilvl w:val="0"/>
          <w:numId w:val="84"/>
        </w:numPr>
        <w:spacing w:after="160"/>
      </w:pPr>
      <w:r w:rsidRPr="00D56421">
        <w:t>Multiple event listeners can be added to the same element for the same event.</w:t>
      </w:r>
    </w:p>
    <w:p w14:paraId="1220CF9F" w14:textId="77777777" w:rsidR="0034247A" w:rsidRPr="00D56421" w:rsidRDefault="0034247A" w:rsidP="0034247A">
      <w:pPr>
        <w:numPr>
          <w:ilvl w:val="0"/>
          <w:numId w:val="84"/>
        </w:numPr>
        <w:spacing w:after="160"/>
      </w:pPr>
      <w:r w:rsidRPr="00D56421">
        <w:lastRenderedPageBreak/>
        <w:t>The callback function receives an Event object as a parameter, which contains details about the event.</w:t>
      </w:r>
    </w:p>
    <w:p w14:paraId="0FC9C15C" w14:textId="77777777" w:rsidR="0034247A" w:rsidRPr="00D56421" w:rsidRDefault="0034247A" w:rsidP="0034247A">
      <w:r>
        <w:pict w14:anchorId="7212418D">
          <v:rect id="_x0000_i1086" style="width:0;height:1.5pt" o:hralign="center" o:hrstd="t" o:hr="t" fillcolor="#a0a0a0" stroked="f"/>
        </w:pict>
      </w:r>
    </w:p>
    <w:p w14:paraId="4A0B9B8C" w14:textId="77777777" w:rsidR="0034247A" w:rsidRPr="00D56421" w:rsidRDefault="0034247A" w:rsidP="0034247A">
      <w:pPr>
        <w:rPr>
          <w:b/>
          <w:bCs/>
        </w:rPr>
      </w:pPr>
      <w:r w:rsidRPr="00D56421">
        <w:rPr>
          <w:b/>
          <w:bCs/>
        </w:rPr>
        <w:t>Example: Listening to a Click Event</w:t>
      </w:r>
    </w:p>
    <w:p w14:paraId="3A5B1B62" w14:textId="77777777" w:rsidR="0034247A" w:rsidRPr="00D56421" w:rsidRDefault="0034247A" w:rsidP="0034247A">
      <w:r w:rsidRPr="00D56421">
        <w:t>html</w:t>
      </w:r>
    </w:p>
    <w:p w14:paraId="54364A0E" w14:textId="77777777" w:rsidR="0034247A" w:rsidRPr="00D56421" w:rsidRDefault="0034247A" w:rsidP="0034247A">
      <w:r w:rsidRPr="00D56421">
        <w:t>&lt;!DOCTYPE html&gt;</w:t>
      </w:r>
    </w:p>
    <w:p w14:paraId="41C3D18E" w14:textId="77777777" w:rsidR="0034247A" w:rsidRPr="00D56421" w:rsidRDefault="0034247A" w:rsidP="0034247A">
      <w:r w:rsidRPr="00D56421">
        <w:t>&lt;html lang="en"&gt;</w:t>
      </w:r>
    </w:p>
    <w:p w14:paraId="104AFF98" w14:textId="77777777" w:rsidR="0034247A" w:rsidRPr="00D56421" w:rsidRDefault="0034247A" w:rsidP="0034247A">
      <w:r w:rsidRPr="00D56421">
        <w:t>&lt;head&gt;</w:t>
      </w:r>
    </w:p>
    <w:p w14:paraId="283C16E1" w14:textId="77777777" w:rsidR="0034247A" w:rsidRPr="00D56421" w:rsidRDefault="0034247A" w:rsidP="0034247A">
      <w:r w:rsidRPr="00D56421">
        <w:t xml:space="preserve">  &lt;title&gt;addEventListener Example&lt;/title&gt;</w:t>
      </w:r>
    </w:p>
    <w:p w14:paraId="2446731B" w14:textId="77777777" w:rsidR="0034247A" w:rsidRPr="00D56421" w:rsidRDefault="0034247A" w:rsidP="0034247A">
      <w:r w:rsidRPr="00D56421">
        <w:t>&lt;/head&gt;</w:t>
      </w:r>
    </w:p>
    <w:p w14:paraId="3DBAA395" w14:textId="77777777" w:rsidR="0034247A" w:rsidRPr="00D56421" w:rsidRDefault="0034247A" w:rsidP="0034247A">
      <w:r w:rsidRPr="00D56421">
        <w:t>&lt;body&gt;</w:t>
      </w:r>
    </w:p>
    <w:p w14:paraId="3C225DA0" w14:textId="77777777" w:rsidR="0034247A" w:rsidRPr="00D56421" w:rsidRDefault="0034247A" w:rsidP="0034247A">
      <w:r w:rsidRPr="00D56421">
        <w:t xml:space="preserve">  &lt;button id="myButton"&gt;Click Me&lt;/button&gt;</w:t>
      </w:r>
    </w:p>
    <w:p w14:paraId="0D6E9C71" w14:textId="77777777" w:rsidR="0034247A" w:rsidRPr="00D56421" w:rsidRDefault="0034247A" w:rsidP="0034247A">
      <w:r w:rsidRPr="00D56421">
        <w:t xml:space="preserve">  &lt;p id="message"&gt;&lt;/p&gt;</w:t>
      </w:r>
    </w:p>
    <w:p w14:paraId="6774624E" w14:textId="77777777" w:rsidR="0034247A" w:rsidRPr="00D56421" w:rsidRDefault="0034247A" w:rsidP="0034247A"/>
    <w:p w14:paraId="76EC4092" w14:textId="77777777" w:rsidR="0034247A" w:rsidRPr="00D56421" w:rsidRDefault="0034247A" w:rsidP="0034247A">
      <w:r w:rsidRPr="00D56421">
        <w:t xml:space="preserve">  &lt;script&gt;</w:t>
      </w:r>
    </w:p>
    <w:p w14:paraId="60761301" w14:textId="77777777" w:rsidR="0034247A" w:rsidRPr="00D56421" w:rsidRDefault="0034247A" w:rsidP="0034247A">
      <w:r w:rsidRPr="00D56421">
        <w:t xml:space="preserve">    // Step 1: Select the button element</w:t>
      </w:r>
    </w:p>
    <w:p w14:paraId="2CC3F1D8" w14:textId="77777777" w:rsidR="0034247A" w:rsidRPr="00D56421" w:rsidRDefault="0034247A" w:rsidP="0034247A">
      <w:r w:rsidRPr="00D56421">
        <w:t xml:space="preserve">    const button = document.getElementById("myButton");</w:t>
      </w:r>
    </w:p>
    <w:p w14:paraId="7421B532" w14:textId="77777777" w:rsidR="0034247A" w:rsidRPr="00D56421" w:rsidRDefault="0034247A" w:rsidP="0034247A">
      <w:r w:rsidRPr="00D56421">
        <w:t xml:space="preserve">    const message = document.getElementById("message");</w:t>
      </w:r>
    </w:p>
    <w:p w14:paraId="4C31352D" w14:textId="77777777" w:rsidR="0034247A" w:rsidRPr="00D56421" w:rsidRDefault="0034247A" w:rsidP="0034247A"/>
    <w:p w14:paraId="16D1DC7D" w14:textId="77777777" w:rsidR="0034247A" w:rsidRPr="00D56421" w:rsidRDefault="0034247A" w:rsidP="0034247A">
      <w:r w:rsidRPr="00D56421">
        <w:t xml:space="preserve">    // Step 2: Add an event listener to the button</w:t>
      </w:r>
    </w:p>
    <w:p w14:paraId="0C04526C" w14:textId="77777777" w:rsidR="0034247A" w:rsidRPr="00D56421" w:rsidRDefault="0034247A" w:rsidP="0034247A">
      <w:r w:rsidRPr="00D56421">
        <w:t xml:space="preserve">    button.addEventListener("click", function (event) {</w:t>
      </w:r>
    </w:p>
    <w:p w14:paraId="1CDAB6C1" w14:textId="77777777" w:rsidR="0034247A" w:rsidRPr="00D56421" w:rsidRDefault="0034247A" w:rsidP="0034247A">
      <w:r w:rsidRPr="00D56421">
        <w:t xml:space="preserve">      // Step 3: Handle the event</w:t>
      </w:r>
    </w:p>
    <w:p w14:paraId="0DA1C276" w14:textId="77777777" w:rsidR="0034247A" w:rsidRPr="00D56421" w:rsidRDefault="0034247A" w:rsidP="0034247A">
      <w:r w:rsidRPr="00D56421">
        <w:t xml:space="preserve">      message.textContent = "You clicked the button!";</w:t>
      </w:r>
    </w:p>
    <w:p w14:paraId="11ADF320" w14:textId="77777777" w:rsidR="0034247A" w:rsidRPr="00D56421" w:rsidRDefault="0034247A" w:rsidP="0034247A">
      <w:r w:rsidRPr="00D56421">
        <w:t xml:space="preserve">      </w:t>
      </w:r>
    </w:p>
    <w:p w14:paraId="5954C653" w14:textId="77777777" w:rsidR="0034247A" w:rsidRPr="00D56421" w:rsidRDefault="0034247A" w:rsidP="0034247A">
      <w:r w:rsidRPr="00D56421">
        <w:t xml:space="preserve">      // Log the event object to the console</w:t>
      </w:r>
    </w:p>
    <w:p w14:paraId="244944BB" w14:textId="77777777" w:rsidR="0034247A" w:rsidRPr="00D56421" w:rsidRDefault="0034247A" w:rsidP="0034247A">
      <w:r w:rsidRPr="00D56421">
        <w:t xml:space="preserve">      console.log(event);</w:t>
      </w:r>
    </w:p>
    <w:p w14:paraId="29DE86F6" w14:textId="77777777" w:rsidR="0034247A" w:rsidRPr="00D56421" w:rsidRDefault="0034247A" w:rsidP="0034247A">
      <w:r w:rsidRPr="00D56421">
        <w:t xml:space="preserve">    });</w:t>
      </w:r>
    </w:p>
    <w:p w14:paraId="58EC5AB7" w14:textId="77777777" w:rsidR="0034247A" w:rsidRPr="00D56421" w:rsidRDefault="0034247A" w:rsidP="0034247A">
      <w:r w:rsidRPr="00D56421">
        <w:t xml:space="preserve">  &lt;/script&gt;</w:t>
      </w:r>
    </w:p>
    <w:p w14:paraId="7E610607" w14:textId="77777777" w:rsidR="0034247A" w:rsidRPr="00D56421" w:rsidRDefault="0034247A" w:rsidP="0034247A">
      <w:r w:rsidRPr="00D56421">
        <w:t>&lt;/body&gt;</w:t>
      </w:r>
    </w:p>
    <w:p w14:paraId="6B313BCB" w14:textId="77777777" w:rsidR="0034247A" w:rsidRPr="00D56421" w:rsidRDefault="0034247A" w:rsidP="0034247A">
      <w:r w:rsidRPr="00D56421">
        <w:t>&lt;/html&gt;</w:t>
      </w:r>
    </w:p>
    <w:p w14:paraId="5ACFC152" w14:textId="77777777" w:rsidR="0034247A" w:rsidRPr="00D56421" w:rsidRDefault="0034247A" w:rsidP="0034247A">
      <w:pPr>
        <w:rPr>
          <w:b/>
          <w:bCs/>
        </w:rPr>
      </w:pPr>
      <w:r w:rsidRPr="00D56421">
        <w:rPr>
          <w:b/>
          <w:bCs/>
        </w:rPr>
        <w:t>Explanation:</w:t>
      </w:r>
    </w:p>
    <w:p w14:paraId="6F385A40" w14:textId="77777777" w:rsidR="0034247A" w:rsidRPr="00D56421" w:rsidRDefault="0034247A" w:rsidP="0034247A">
      <w:pPr>
        <w:numPr>
          <w:ilvl w:val="0"/>
          <w:numId w:val="85"/>
        </w:numPr>
        <w:spacing w:after="160"/>
      </w:pPr>
      <w:r w:rsidRPr="00D56421">
        <w:rPr>
          <w:b/>
          <w:bCs/>
        </w:rPr>
        <w:t>Select the Element:</w:t>
      </w:r>
      <w:r w:rsidRPr="00D56421">
        <w:br/>
        <w:t>The button is selected using document.getElementById.</w:t>
      </w:r>
    </w:p>
    <w:p w14:paraId="5FEB45EE" w14:textId="77777777" w:rsidR="0034247A" w:rsidRPr="00D56421" w:rsidRDefault="0034247A" w:rsidP="0034247A">
      <w:pPr>
        <w:numPr>
          <w:ilvl w:val="0"/>
          <w:numId w:val="85"/>
        </w:numPr>
        <w:spacing w:after="160"/>
      </w:pPr>
      <w:r w:rsidRPr="00D56421">
        <w:rPr>
          <w:b/>
          <w:bCs/>
        </w:rPr>
        <w:t>Attach the Listener:</w:t>
      </w:r>
      <w:r w:rsidRPr="00D56421">
        <w:br/>
        <w:t>The addEventListener() method listens for the "click" event on the button and executes the provided callback function.</w:t>
      </w:r>
    </w:p>
    <w:p w14:paraId="5FE69EE4" w14:textId="77777777" w:rsidR="0034247A" w:rsidRPr="00D56421" w:rsidRDefault="0034247A" w:rsidP="0034247A">
      <w:pPr>
        <w:numPr>
          <w:ilvl w:val="0"/>
          <w:numId w:val="85"/>
        </w:numPr>
        <w:spacing w:after="160"/>
      </w:pPr>
      <w:r w:rsidRPr="00D56421">
        <w:rPr>
          <w:b/>
          <w:bCs/>
        </w:rPr>
        <w:t>Event Handling:</w:t>
      </w:r>
      <w:r w:rsidRPr="00D56421">
        <w:br/>
        <w:t>When the button is clicked:</w:t>
      </w:r>
    </w:p>
    <w:p w14:paraId="2D6A6C18" w14:textId="77777777" w:rsidR="0034247A" w:rsidRPr="00D56421" w:rsidRDefault="0034247A" w:rsidP="0034247A">
      <w:pPr>
        <w:numPr>
          <w:ilvl w:val="1"/>
          <w:numId w:val="85"/>
        </w:numPr>
        <w:spacing w:after="160"/>
      </w:pPr>
      <w:r w:rsidRPr="00D56421">
        <w:t>The text of the paragraph element is updated to show a message.</w:t>
      </w:r>
    </w:p>
    <w:p w14:paraId="66C19155" w14:textId="77777777" w:rsidR="0034247A" w:rsidRPr="00D56421" w:rsidRDefault="0034247A" w:rsidP="0034247A">
      <w:pPr>
        <w:numPr>
          <w:ilvl w:val="1"/>
          <w:numId w:val="85"/>
        </w:numPr>
        <w:spacing w:after="160"/>
      </w:pPr>
      <w:r w:rsidRPr="00D56421">
        <w:t>The event object is logged to the console, showing details like the event type, target element, and more.</w:t>
      </w:r>
    </w:p>
    <w:p w14:paraId="2AF1680F" w14:textId="77777777" w:rsidR="0034247A" w:rsidRPr="00D56421" w:rsidRDefault="0034247A" w:rsidP="0034247A">
      <w:r>
        <w:pict w14:anchorId="4169A985">
          <v:rect id="_x0000_i1087" style="width:0;height:1.5pt" o:hralign="center" o:hrstd="t" o:hr="t" fillcolor="#a0a0a0" stroked="f"/>
        </w:pict>
      </w:r>
    </w:p>
    <w:p w14:paraId="0A31DCCC" w14:textId="77777777" w:rsidR="0034247A" w:rsidRPr="00D56421" w:rsidRDefault="0034247A" w:rsidP="0034247A">
      <w:pPr>
        <w:rPr>
          <w:b/>
          <w:bCs/>
        </w:rPr>
      </w:pPr>
      <w:r w:rsidRPr="00D56421">
        <w:rPr>
          <w:b/>
          <w:bCs/>
        </w:rPr>
        <w:t>**Features of addEventListener()</w:t>
      </w:r>
    </w:p>
    <w:p w14:paraId="35F02D51" w14:textId="77777777" w:rsidR="0034247A" w:rsidRPr="00D56421" w:rsidRDefault="0034247A" w:rsidP="0034247A">
      <w:pPr>
        <w:numPr>
          <w:ilvl w:val="0"/>
          <w:numId w:val="86"/>
        </w:numPr>
        <w:spacing w:after="160"/>
      </w:pPr>
      <w:r w:rsidRPr="00D56421">
        <w:rPr>
          <w:b/>
          <w:bCs/>
        </w:rPr>
        <w:t>Multiple Listeners for the Same Event:</w:t>
      </w:r>
    </w:p>
    <w:p w14:paraId="5A074089" w14:textId="77777777" w:rsidR="0034247A" w:rsidRPr="00D56421" w:rsidRDefault="0034247A" w:rsidP="0034247A">
      <w:r w:rsidRPr="00D56421">
        <w:t>button.addEventListener("click", function () {</w:t>
      </w:r>
    </w:p>
    <w:p w14:paraId="6343A5E1" w14:textId="77777777" w:rsidR="0034247A" w:rsidRPr="00D56421" w:rsidRDefault="0034247A" w:rsidP="0034247A">
      <w:r w:rsidRPr="00D56421">
        <w:t xml:space="preserve">  console.log("Listener 1");</w:t>
      </w:r>
    </w:p>
    <w:p w14:paraId="353F87F9" w14:textId="77777777" w:rsidR="0034247A" w:rsidRPr="00D56421" w:rsidRDefault="0034247A" w:rsidP="0034247A">
      <w:r w:rsidRPr="00D56421">
        <w:t>});</w:t>
      </w:r>
    </w:p>
    <w:p w14:paraId="61503020" w14:textId="77777777" w:rsidR="0034247A" w:rsidRPr="00D56421" w:rsidRDefault="0034247A" w:rsidP="0034247A">
      <w:r w:rsidRPr="00D56421">
        <w:t>button.addEventListener("click", function () {</w:t>
      </w:r>
    </w:p>
    <w:p w14:paraId="5C531F34" w14:textId="77777777" w:rsidR="0034247A" w:rsidRPr="00D56421" w:rsidRDefault="0034247A" w:rsidP="0034247A">
      <w:r w:rsidRPr="00D56421">
        <w:t xml:space="preserve">  console.log("Listener 2");</w:t>
      </w:r>
    </w:p>
    <w:p w14:paraId="7BE0F716" w14:textId="77777777" w:rsidR="0034247A" w:rsidRPr="00D56421" w:rsidRDefault="0034247A" w:rsidP="0034247A">
      <w:r w:rsidRPr="00D56421">
        <w:t>});</w:t>
      </w:r>
    </w:p>
    <w:p w14:paraId="00740819" w14:textId="77777777" w:rsidR="0034247A" w:rsidRPr="00D56421" w:rsidRDefault="0034247A" w:rsidP="0034247A">
      <w:r w:rsidRPr="00D56421">
        <w:lastRenderedPageBreak/>
        <w:t>Output:</w:t>
      </w:r>
    </w:p>
    <w:p w14:paraId="7E67595B" w14:textId="77777777" w:rsidR="0034247A" w:rsidRPr="00D56421" w:rsidRDefault="0034247A" w:rsidP="0034247A">
      <w:r w:rsidRPr="00D56421">
        <w:t>Listener 1</w:t>
      </w:r>
    </w:p>
    <w:p w14:paraId="5DDBF3B1" w14:textId="77777777" w:rsidR="0034247A" w:rsidRPr="00D56421" w:rsidRDefault="0034247A" w:rsidP="0034247A">
      <w:r w:rsidRPr="00D56421">
        <w:t>Listener 2</w:t>
      </w:r>
    </w:p>
    <w:p w14:paraId="5A20A770" w14:textId="77777777" w:rsidR="0034247A" w:rsidRPr="00D56421" w:rsidRDefault="0034247A" w:rsidP="0034247A">
      <w:pPr>
        <w:numPr>
          <w:ilvl w:val="0"/>
          <w:numId w:val="86"/>
        </w:numPr>
        <w:spacing w:after="160"/>
      </w:pPr>
      <w:r w:rsidRPr="00D56421">
        <w:rPr>
          <w:b/>
          <w:bCs/>
        </w:rPr>
        <w:t>Using Named Functions:</w:t>
      </w:r>
    </w:p>
    <w:p w14:paraId="31C4613C" w14:textId="77777777" w:rsidR="0034247A" w:rsidRPr="00D56421" w:rsidRDefault="0034247A" w:rsidP="0034247A">
      <w:r w:rsidRPr="00D56421">
        <w:t>function handleClick() {</w:t>
      </w:r>
    </w:p>
    <w:p w14:paraId="55D303B3" w14:textId="77777777" w:rsidR="0034247A" w:rsidRPr="00D56421" w:rsidRDefault="0034247A" w:rsidP="0034247A">
      <w:r w:rsidRPr="00D56421">
        <w:t xml:space="preserve">  console.log("Button clicked!");</w:t>
      </w:r>
    </w:p>
    <w:p w14:paraId="1B41E01E" w14:textId="77777777" w:rsidR="0034247A" w:rsidRPr="00D56421" w:rsidRDefault="0034247A" w:rsidP="0034247A">
      <w:r w:rsidRPr="00D56421">
        <w:t>}</w:t>
      </w:r>
    </w:p>
    <w:p w14:paraId="493F9C90" w14:textId="77777777" w:rsidR="0034247A" w:rsidRPr="00D56421" w:rsidRDefault="0034247A" w:rsidP="0034247A">
      <w:r w:rsidRPr="00D56421">
        <w:t>button.addEventListener("click", handleClick);</w:t>
      </w:r>
    </w:p>
    <w:p w14:paraId="28662CF6" w14:textId="77777777" w:rsidR="0034247A" w:rsidRPr="00083A31" w:rsidRDefault="0034247A" w:rsidP="0034247A">
      <w:pPr>
        <w:ind w:left="720"/>
      </w:pPr>
    </w:p>
    <w:p w14:paraId="72D79B60" w14:textId="77777777" w:rsidR="0034247A" w:rsidRPr="00D56421" w:rsidRDefault="0034247A" w:rsidP="0034247A">
      <w:pPr>
        <w:ind w:left="360"/>
      </w:pPr>
      <w:r>
        <w:rPr>
          <w:b/>
          <w:bCs/>
        </w:rPr>
        <w:t>3.</w:t>
      </w:r>
      <w:r w:rsidRPr="00D56421">
        <w:rPr>
          <w:b/>
          <w:bCs/>
        </w:rPr>
        <w:t>Removing an Event Listener:</w:t>
      </w:r>
      <w:r w:rsidRPr="00D56421">
        <w:t xml:space="preserve"> To remove a listener, use removeEventListener():</w:t>
      </w:r>
    </w:p>
    <w:p w14:paraId="5470B30D" w14:textId="77777777" w:rsidR="0034247A" w:rsidRPr="00D56421" w:rsidRDefault="0034247A" w:rsidP="0034247A">
      <w:r w:rsidRPr="00D56421">
        <w:t>button.removeEventListener("click", handleClick);</w:t>
      </w:r>
    </w:p>
    <w:p w14:paraId="0291D943" w14:textId="77777777" w:rsidR="0034247A" w:rsidRPr="006D3C76" w:rsidRDefault="0034247A" w:rsidP="0034247A">
      <w:pPr>
        <w:ind w:left="720"/>
      </w:pPr>
    </w:p>
    <w:p w14:paraId="30488328" w14:textId="77777777" w:rsidR="0034247A" w:rsidRPr="00D56421" w:rsidRDefault="0034247A" w:rsidP="0034247A">
      <w:pPr>
        <w:ind w:left="360"/>
      </w:pPr>
      <w:r>
        <w:rPr>
          <w:b/>
          <w:bCs/>
        </w:rPr>
        <w:t>4</w:t>
      </w:r>
      <w:r w:rsidRPr="00D56421">
        <w:rPr>
          <w:b/>
          <w:bCs/>
        </w:rPr>
        <w:t>Event Object:</w:t>
      </w:r>
      <w:r w:rsidRPr="00D56421">
        <w:t xml:space="preserve"> The Event object contains useful information:</w:t>
      </w:r>
    </w:p>
    <w:p w14:paraId="68DC68A0" w14:textId="77777777" w:rsidR="0034247A" w:rsidRPr="00D56421" w:rsidRDefault="0034247A" w:rsidP="0034247A">
      <w:r w:rsidRPr="00D56421">
        <w:t>button.addEventListener("click", function (event) {</w:t>
      </w:r>
    </w:p>
    <w:p w14:paraId="6AA6C3D3" w14:textId="77777777" w:rsidR="0034247A" w:rsidRPr="00D56421" w:rsidRDefault="0034247A" w:rsidP="0034247A">
      <w:r w:rsidRPr="00D56421">
        <w:t xml:space="preserve">  console.log("Event Type:", event.type); // Output: "click"</w:t>
      </w:r>
    </w:p>
    <w:p w14:paraId="1AB35F9B" w14:textId="77777777" w:rsidR="0034247A" w:rsidRPr="00D56421" w:rsidRDefault="0034247A" w:rsidP="0034247A">
      <w:r w:rsidRPr="00D56421">
        <w:t xml:space="preserve">  console.log("Target Element:", event.target); // Output: The button element</w:t>
      </w:r>
    </w:p>
    <w:p w14:paraId="6E676AA3" w14:textId="77777777" w:rsidR="0034247A" w:rsidRPr="00D56421" w:rsidRDefault="0034247A" w:rsidP="0034247A">
      <w:r w:rsidRPr="00D56421">
        <w:t>});</w:t>
      </w:r>
    </w:p>
    <w:p w14:paraId="1072EB4D" w14:textId="77777777" w:rsidR="0034247A" w:rsidRPr="00D56421" w:rsidRDefault="0034247A" w:rsidP="0034247A">
      <w:r>
        <w:pict w14:anchorId="0D99315B">
          <v:rect id="_x0000_i1088" style="width:0;height:1.5pt" o:hralign="center" o:hrstd="t" o:hr="t" fillcolor="#a0a0a0" stroked="f"/>
        </w:pict>
      </w:r>
    </w:p>
    <w:p w14:paraId="23B994A8" w14:textId="77777777" w:rsidR="0034247A" w:rsidRPr="00D56421" w:rsidRDefault="0034247A" w:rsidP="0034247A">
      <w:pPr>
        <w:rPr>
          <w:b/>
          <w:bCs/>
        </w:rPr>
      </w:pPr>
      <w:r w:rsidRPr="00D56421">
        <w:rPr>
          <w:b/>
          <w:bCs/>
        </w:rPr>
        <w:t>Benefits of addEventListener():</w:t>
      </w:r>
    </w:p>
    <w:p w14:paraId="2188C6E7" w14:textId="77777777" w:rsidR="0034247A" w:rsidRPr="00D56421" w:rsidRDefault="0034247A" w:rsidP="0034247A">
      <w:pPr>
        <w:numPr>
          <w:ilvl w:val="0"/>
          <w:numId w:val="87"/>
        </w:numPr>
        <w:spacing w:after="160"/>
      </w:pPr>
      <w:r w:rsidRPr="00D56421">
        <w:t>Allows multiple listeners for the same event.</w:t>
      </w:r>
    </w:p>
    <w:p w14:paraId="1743458A" w14:textId="77777777" w:rsidR="0034247A" w:rsidRPr="00D56421" w:rsidRDefault="0034247A" w:rsidP="0034247A">
      <w:pPr>
        <w:numPr>
          <w:ilvl w:val="0"/>
          <w:numId w:val="87"/>
        </w:numPr>
        <w:spacing w:after="160"/>
      </w:pPr>
      <w:r w:rsidRPr="00D56421">
        <w:t>Enables listening during different event phases (bubbling or capturing).</w:t>
      </w:r>
    </w:p>
    <w:p w14:paraId="0ACF8CC3" w14:textId="77777777" w:rsidR="0034247A" w:rsidRPr="00D56421" w:rsidRDefault="0034247A" w:rsidP="0034247A">
      <w:pPr>
        <w:numPr>
          <w:ilvl w:val="0"/>
          <w:numId w:val="87"/>
        </w:numPr>
        <w:spacing w:after="160"/>
      </w:pPr>
      <w:r w:rsidRPr="00D56421">
        <w:t>Keeps JavaScript code modular and reusable.</w:t>
      </w:r>
    </w:p>
    <w:p w14:paraId="5757CF35" w14:textId="77777777" w:rsidR="0034247A" w:rsidRPr="00D56421" w:rsidRDefault="0034247A" w:rsidP="0034247A">
      <w:r w:rsidRPr="00D56421">
        <w:t>This makes addEventListener() a powerful tool for handling events in modern web development.</w:t>
      </w:r>
    </w:p>
    <w:p w14:paraId="5EB51133" w14:textId="77777777" w:rsidR="0034247A" w:rsidRDefault="0034247A" w:rsidP="0034247A">
      <w:r w:rsidRPr="00D56421">
        <w:t>4o</w:t>
      </w:r>
    </w:p>
    <w:p w14:paraId="6361AF69" w14:textId="77777777" w:rsidR="0034247A" w:rsidRDefault="0034247A" w:rsidP="0034247A"/>
    <w:p w14:paraId="35933FD6" w14:textId="77777777" w:rsidR="0034247A" w:rsidRDefault="0034247A" w:rsidP="0034247A"/>
    <w:p w14:paraId="6D04D5C6" w14:textId="77777777" w:rsidR="0034247A" w:rsidRDefault="0034247A" w:rsidP="0034247A"/>
    <w:p w14:paraId="6D89EF62" w14:textId="77777777" w:rsidR="0034247A" w:rsidRDefault="0034247A" w:rsidP="0034247A"/>
    <w:p w14:paraId="5FB17684" w14:textId="77777777" w:rsidR="0034247A" w:rsidRPr="00903E61" w:rsidRDefault="0034247A" w:rsidP="0034247A">
      <w:pPr>
        <w:pStyle w:val="NoSpacing"/>
        <w:rPr>
          <w:b/>
          <w:bCs/>
          <w:sz w:val="40"/>
          <w:szCs w:val="40"/>
          <w:lang w:val="en-US"/>
        </w:rPr>
      </w:pPr>
      <w:r w:rsidRPr="00AD7846">
        <w:rPr>
          <w:b/>
          <w:bCs/>
          <w:sz w:val="40"/>
          <w:szCs w:val="40"/>
          <w:lang w:val="en-US"/>
        </w:rPr>
        <w:t>Q</w:t>
      </w:r>
      <w:r>
        <w:rPr>
          <w:b/>
          <w:bCs/>
          <w:sz w:val="40"/>
          <w:szCs w:val="40"/>
          <w:lang w:val="en-US"/>
        </w:rPr>
        <w:t xml:space="preserve"> 21</w:t>
      </w:r>
      <w:r w:rsidRPr="006B5A79">
        <w:rPr>
          <w:b/>
          <w:bCs/>
          <w:sz w:val="40"/>
          <w:szCs w:val="40"/>
          <w:lang w:val="en-US"/>
        </w:rPr>
        <w:t xml:space="preserve"> </w:t>
      </w:r>
      <w:r w:rsidRPr="0042635F">
        <w:rPr>
          <w:b/>
          <w:bCs/>
          <w:sz w:val="40"/>
          <w:szCs w:val="40"/>
          <w:lang w:val="en-US"/>
        </w:rPr>
        <w:t>:</w:t>
      </w:r>
      <w:r w:rsidRPr="00903E61">
        <w:rPr>
          <w:lang w:val="en-US"/>
        </w:rPr>
        <w:t xml:space="preserve"> </w:t>
      </w:r>
      <w:r w:rsidRPr="00903E61">
        <w:rPr>
          <w:b/>
          <w:bCs/>
          <w:sz w:val="40"/>
          <w:szCs w:val="40"/>
          <w:lang w:val="en-US"/>
        </w:rPr>
        <w:t>What is the DOM (Document Object Model) in JavaScript? How does JavaScript interact with the DOM?</w:t>
      </w:r>
    </w:p>
    <w:p w14:paraId="361C7FCB" w14:textId="77777777" w:rsidR="0034247A" w:rsidRDefault="0034247A" w:rsidP="0034247A">
      <w:pPr>
        <w:pStyle w:val="NoSpacing"/>
        <w:rPr>
          <w:b/>
          <w:bCs/>
          <w:sz w:val="36"/>
          <w:szCs w:val="36"/>
          <w:lang w:val="en-US"/>
        </w:rPr>
      </w:pPr>
      <w:r w:rsidRPr="00137F55">
        <w:rPr>
          <w:b/>
          <w:bCs/>
          <w:sz w:val="36"/>
          <w:szCs w:val="36"/>
          <w:lang w:val="en-US"/>
        </w:rPr>
        <w:t>Ans</w:t>
      </w:r>
      <w:r>
        <w:rPr>
          <w:b/>
          <w:bCs/>
          <w:sz w:val="36"/>
          <w:szCs w:val="36"/>
          <w:lang w:val="en-US"/>
        </w:rPr>
        <w:t>.</w:t>
      </w:r>
    </w:p>
    <w:p w14:paraId="7E5F606A" w14:textId="77777777" w:rsidR="0034247A" w:rsidRPr="00392EA9" w:rsidRDefault="0034247A" w:rsidP="0034247A">
      <w:pPr>
        <w:rPr>
          <w:b/>
          <w:bCs/>
        </w:rPr>
      </w:pPr>
      <w:r w:rsidRPr="00392EA9">
        <w:rPr>
          <w:b/>
          <w:bCs/>
        </w:rPr>
        <w:t>What is the DOM (Document Object Model) in JavaScript?</w:t>
      </w:r>
    </w:p>
    <w:p w14:paraId="2C02C243" w14:textId="77777777" w:rsidR="0034247A" w:rsidRPr="00392EA9" w:rsidRDefault="0034247A" w:rsidP="0034247A">
      <w:r w:rsidRPr="00392EA9">
        <w:t xml:space="preserve">The </w:t>
      </w:r>
      <w:r w:rsidRPr="00392EA9">
        <w:rPr>
          <w:b/>
          <w:bCs/>
        </w:rPr>
        <w:t>Document Object Model (DOM)</w:t>
      </w:r>
      <w:r w:rsidRPr="00392EA9">
        <w:t xml:space="preserve"> is a programming interface for web documents. It represents the structure of an HTML or XML document as a tree-like structure, where each element (like tags, attributes, and text) is a </w:t>
      </w:r>
      <w:r w:rsidRPr="00392EA9">
        <w:rPr>
          <w:b/>
          <w:bCs/>
        </w:rPr>
        <w:t>node</w:t>
      </w:r>
      <w:r w:rsidRPr="00392EA9">
        <w:t>.</w:t>
      </w:r>
    </w:p>
    <w:p w14:paraId="00E352A5" w14:textId="77777777" w:rsidR="0034247A" w:rsidRPr="00392EA9" w:rsidRDefault="0034247A" w:rsidP="0034247A">
      <w:pPr>
        <w:numPr>
          <w:ilvl w:val="0"/>
          <w:numId w:val="88"/>
        </w:numPr>
        <w:spacing w:after="160"/>
      </w:pPr>
      <w:r w:rsidRPr="00392EA9">
        <w:rPr>
          <w:b/>
          <w:bCs/>
        </w:rPr>
        <w:t>Tree Structure:</w:t>
      </w:r>
      <w:r w:rsidRPr="00392EA9">
        <w:t xml:space="preserve"> The document is organized as a hierarchy of objects, starting with the document as the root node.</w:t>
      </w:r>
    </w:p>
    <w:p w14:paraId="2BE6304D" w14:textId="77777777" w:rsidR="0034247A" w:rsidRPr="00392EA9" w:rsidRDefault="0034247A" w:rsidP="0034247A">
      <w:pPr>
        <w:numPr>
          <w:ilvl w:val="0"/>
          <w:numId w:val="88"/>
        </w:numPr>
        <w:spacing w:after="160"/>
      </w:pPr>
      <w:r w:rsidRPr="00392EA9">
        <w:rPr>
          <w:b/>
          <w:bCs/>
        </w:rPr>
        <w:t>Browser's Interpretation:</w:t>
      </w:r>
      <w:r w:rsidRPr="00392EA9">
        <w:t xml:space="preserve"> When a browser loads a web page, it creates a DOM representation of the page in memory.</w:t>
      </w:r>
    </w:p>
    <w:p w14:paraId="38D7C1D5" w14:textId="77777777" w:rsidR="0034247A" w:rsidRPr="00392EA9" w:rsidRDefault="0034247A" w:rsidP="0034247A">
      <w:pPr>
        <w:numPr>
          <w:ilvl w:val="0"/>
          <w:numId w:val="88"/>
        </w:numPr>
        <w:spacing w:after="160"/>
      </w:pPr>
      <w:r w:rsidRPr="00392EA9">
        <w:rPr>
          <w:b/>
          <w:bCs/>
        </w:rPr>
        <w:t>Manipulation:</w:t>
      </w:r>
      <w:r w:rsidRPr="00392EA9">
        <w:t xml:space="preserve"> The DOM allows JavaScript to interact with and manipulate the structure, content, and styles of a web page dynamically.</w:t>
      </w:r>
    </w:p>
    <w:p w14:paraId="4833CEC6" w14:textId="77777777" w:rsidR="0034247A" w:rsidRPr="00392EA9" w:rsidRDefault="0034247A" w:rsidP="0034247A">
      <w:r>
        <w:pict w14:anchorId="490721F6">
          <v:rect id="_x0000_i1089" style="width:0;height:1.5pt" o:hralign="center" o:hrstd="t" o:hr="t" fillcolor="#a0a0a0" stroked="f"/>
        </w:pict>
      </w:r>
    </w:p>
    <w:p w14:paraId="0690618B" w14:textId="77777777" w:rsidR="0034247A" w:rsidRPr="00392EA9" w:rsidRDefault="0034247A" w:rsidP="0034247A">
      <w:pPr>
        <w:rPr>
          <w:b/>
          <w:bCs/>
        </w:rPr>
      </w:pPr>
      <w:r w:rsidRPr="00392EA9">
        <w:rPr>
          <w:b/>
          <w:bCs/>
        </w:rPr>
        <w:t>Key Components of the DOM:</w:t>
      </w:r>
    </w:p>
    <w:p w14:paraId="6BFABC47" w14:textId="77777777" w:rsidR="0034247A" w:rsidRPr="00392EA9" w:rsidRDefault="0034247A" w:rsidP="0034247A">
      <w:pPr>
        <w:numPr>
          <w:ilvl w:val="0"/>
          <w:numId w:val="89"/>
        </w:numPr>
        <w:spacing w:after="160"/>
      </w:pPr>
      <w:r w:rsidRPr="00392EA9">
        <w:rPr>
          <w:b/>
          <w:bCs/>
        </w:rPr>
        <w:t>Document:</w:t>
      </w:r>
      <w:r w:rsidRPr="00392EA9">
        <w:t xml:space="preserve"> Represents the entire HTML document.</w:t>
      </w:r>
    </w:p>
    <w:p w14:paraId="0D15E522" w14:textId="77777777" w:rsidR="0034247A" w:rsidRPr="00392EA9" w:rsidRDefault="0034247A" w:rsidP="0034247A">
      <w:pPr>
        <w:numPr>
          <w:ilvl w:val="0"/>
          <w:numId w:val="89"/>
        </w:numPr>
        <w:spacing w:after="160"/>
      </w:pPr>
      <w:r w:rsidRPr="00392EA9">
        <w:rPr>
          <w:b/>
          <w:bCs/>
        </w:rPr>
        <w:t>Nodes:</w:t>
      </w:r>
      <w:r w:rsidRPr="00392EA9">
        <w:t xml:space="preserve"> Individual components of the DOM tree (e.g., elements, text, comments).</w:t>
      </w:r>
    </w:p>
    <w:p w14:paraId="1C040E37" w14:textId="77777777" w:rsidR="0034247A" w:rsidRPr="00392EA9" w:rsidRDefault="0034247A" w:rsidP="0034247A">
      <w:pPr>
        <w:numPr>
          <w:ilvl w:val="0"/>
          <w:numId w:val="89"/>
        </w:numPr>
        <w:spacing w:after="160"/>
      </w:pPr>
      <w:r w:rsidRPr="00392EA9">
        <w:rPr>
          <w:b/>
          <w:bCs/>
        </w:rPr>
        <w:lastRenderedPageBreak/>
        <w:t>Element Nodes:</w:t>
      </w:r>
      <w:r w:rsidRPr="00392EA9">
        <w:t xml:space="preserve"> Represent HTML tags like &lt;div&gt;, &lt;p&gt;, &lt;a&gt;.</w:t>
      </w:r>
    </w:p>
    <w:p w14:paraId="62A204AF" w14:textId="77777777" w:rsidR="0034247A" w:rsidRPr="00392EA9" w:rsidRDefault="0034247A" w:rsidP="0034247A">
      <w:pPr>
        <w:numPr>
          <w:ilvl w:val="0"/>
          <w:numId w:val="89"/>
        </w:numPr>
        <w:spacing w:after="160"/>
      </w:pPr>
      <w:r w:rsidRPr="00392EA9">
        <w:rPr>
          <w:b/>
          <w:bCs/>
        </w:rPr>
        <w:t>Attributes:</w:t>
      </w:r>
      <w:r w:rsidRPr="00392EA9">
        <w:t xml:space="preserve"> Represent properties of elements like class, id, or href.</w:t>
      </w:r>
    </w:p>
    <w:p w14:paraId="7C9A89F5" w14:textId="77777777" w:rsidR="0034247A" w:rsidRPr="00392EA9" w:rsidRDefault="0034247A" w:rsidP="0034247A">
      <w:pPr>
        <w:numPr>
          <w:ilvl w:val="0"/>
          <w:numId w:val="89"/>
        </w:numPr>
        <w:spacing w:after="160"/>
      </w:pPr>
      <w:r w:rsidRPr="00392EA9">
        <w:rPr>
          <w:b/>
          <w:bCs/>
        </w:rPr>
        <w:t>Text Nodes:</w:t>
      </w:r>
      <w:r w:rsidRPr="00392EA9">
        <w:t xml:space="preserve"> Contain the text content inside elements.</w:t>
      </w:r>
    </w:p>
    <w:p w14:paraId="4FAB7AC8" w14:textId="77777777" w:rsidR="0034247A" w:rsidRPr="00392EA9" w:rsidRDefault="0034247A" w:rsidP="0034247A">
      <w:r>
        <w:pict w14:anchorId="31AEB329">
          <v:rect id="_x0000_i1090" style="width:0;height:1.5pt" o:hralign="center" o:hrstd="t" o:hr="t" fillcolor="#a0a0a0" stroked="f"/>
        </w:pict>
      </w:r>
    </w:p>
    <w:p w14:paraId="00923163" w14:textId="77777777" w:rsidR="0034247A" w:rsidRPr="00392EA9" w:rsidRDefault="0034247A" w:rsidP="0034247A">
      <w:pPr>
        <w:rPr>
          <w:b/>
          <w:bCs/>
        </w:rPr>
      </w:pPr>
      <w:r w:rsidRPr="00392EA9">
        <w:rPr>
          <w:b/>
          <w:bCs/>
        </w:rPr>
        <w:t>How JavaScript Interacts with the DOM</w:t>
      </w:r>
    </w:p>
    <w:p w14:paraId="037D5792" w14:textId="77777777" w:rsidR="0034247A" w:rsidRPr="00392EA9" w:rsidRDefault="0034247A" w:rsidP="0034247A">
      <w:r w:rsidRPr="00392EA9">
        <w:t>JavaScript interacts with the DOM using the document object, which serves as the entry point for accessing and manipulating the page.</w:t>
      </w:r>
    </w:p>
    <w:p w14:paraId="7A951CC8" w14:textId="77777777" w:rsidR="0034247A" w:rsidRPr="00392EA9" w:rsidRDefault="0034247A" w:rsidP="0034247A">
      <w:pPr>
        <w:rPr>
          <w:b/>
          <w:bCs/>
        </w:rPr>
      </w:pPr>
      <w:r w:rsidRPr="00392EA9">
        <w:rPr>
          <w:b/>
          <w:bCs/>
        </w:rPr>
        <w:t>1. Accessing Elements:</w:t>
      </w:r>
    </w:p>
    <w:p w14:paraId="457E1874" w14:textId="77777777" w:rsidR="0034247A" w:rsidRPr="00392EA9" w:rsidRDefault="0034247A" w:rsidP="0034247A">
      <w:r w:rsidRPr="00392EA9">
        <w:t>JavaScript provides methods to select and access DOM elements:</w:t>
      </w:r>
    </w:p>
    <w:p w14:paraId="117CF508" w14:textId="77777777" w:rsidR="0034247A" w:rsidRPr="00392EA9" w:rsidRDefault="0034247A" w:rsidP="0034247A">
      <w:pPr>
        <w:numPr>
          <w:ilvl w:val="0"/>
          <w:numId w:val="90"/>
        </w:numPr>
        <w:spacing w:after="160"/>
      </w:pPr>
      <w:r w:rsidRPr="00392EA9">
        <w:rPr>
          <w:b/>
          <w:bCs/>
        </w:rPr>
        <w:t>By ID:</w:t>
      </w:r>
      <w:r w:rsidRPr="00392EA9">
        <w:t xml:space="preserve"> document.getElementById(id)</w:t>
      </w:r>
    </w:p>
    <w:p w14:paraId="01D0F40D" w14:textId="77777777" w:rsidR="0034247A" w:rsidRPr="00392EA9" w:rsidRDefault="0034247A" w:rsidP="0034247A">
      <w:pPr>
        <w:numPr>
          <w:ilvl w:val="0"/>
          <w:numId w:val="90"/>
        </w:numPr>
        <w:spacing w:after="160"/>
      </w:pPr>
      <w:r w:rsidRPr="00392EA9">
        <w:rPr>
          <w:b/>
          <w:bCs/>
        </w:rPr>
        <w:t>By Class:</w:t>
      </w:r>
      <w:r w:rsidRPr="00392EA9">
        <w:t xml:space="preserve"> document.getElementsByClassName(className)</w:t>
      </w:r>
    </w:p>
    <w:p w14:paraId="482F366B" w14:textId="77777777" w:rsidR="0034247A" w:rsidRPr="00392EA9" w:rsidRDefault="0034247A" w:rsidP="0034247A">
      <w:pPr>
        <w:numPr>
          <w:ilvl w:val="0"/>
          <w:numId w:val="90"/>
        </w:numPr>
        <w:spacing w:after="160"/>
      </w:pPr>
      <w:r w:rsidRPr="00392EA9">
        <w:rPr>
          <w:b/>
          <w:bCs/>
        </w:rPr>
        <w:t>By Tag Name:</w:t>
      </w:r>
      <w:r w:rsidRPr="00392EA9">
        <w:t xml:space="preserve"> document.getElementsByTagName(tagName)</w:t>
      </w:r>
    </w:p>
    <w:p w14:paraId="56477A58" w14:textId="77777777" w:rsidR="0034247A" w:rsidRPr="00392EA9" w:rsidRDefault="0034247A" w:rsidP="0034247A">
      <w:pPr>
        <w:numPr>
          <w:ilvl w:val="0"/>
          <w:numId w:val="90"/>
        </w:numPr>
        <w:spacing w:after="160"/>
      </w:pPr>
      <w:r w:rsidRPr="00392EA9">
        <w:rPr>
          <w:b/>
          <w:bCs/>
        </w:rPr>
        <w:t>By CSS Selector:</w:t>
      </w:r>
      <w:r w:rsidRPr="00392EA9">
        <w:t xml:space="preserve"> document.querySelector(selector) and document.querySelectorAll(selector)</w:t>
      </w:r>
    </w:p>
    <w:p w14:paraId="0F2D59CA" w14:textId="77777777" w:rsidR="0034247A" w:rsidRPr="00392EA9" w:rsidRDefault="0034247A" w:rsidP="0034247A">
      <w:r w:rsidRPr="00392EA9">
        <w:t>Example:</w:t>
      </w:r>
    </w:p>
    <w:p w14:paraId="59DA495D" w14:textId="77777777" w:rsidR="0034247A" w:rsidRPr="00392EA9" w:rsidRDefault="0034247A" w:rsidP="0034247A">
      <w:r w:rsidRPr="00392EA9">
        <w:t>const heading = document.getElementById("myHeading");</w:t>
      </w:r>
    </w:p>
    <w:p w14:paraId="263D4A5B" w14:textId="77777777" w:rsidR="0034247A" w:rsidRPr="00392EA9" w:rsidRDefault="0034247A" w:rsidP="0034247A">
      <w:r w:rsidRPr="00392EA9">
        <w:t>console.log(heading.textContent); // Accesses the text inside the element</w:t>
      </w:r>
    </w:p>
    <w:p w14:paraId="185A492C" w14:textId="77777777" w:rsidR="0034247A" w:rsidRPr="00392EA9" w:rsidRDefault="0034247A" w:rsidP="0034247A">
      <w:r>
        <w:pict w14:anchorId="161BE8BD">
          <v:rect id="_x0000_i1091" style="width:0;height:1.5pt" o:hralign="center" o:hrstd="t" o:hr="t" fillcolor="#a0a0a0" stroked="f"/>
        </w:pict>
      </w:r>
    </w:p>
    <w:p w14:paraId="5AB5D4BB" w14:textId="77777777" w:rsidR="0034247A" w:rsidRPr="00392EA9" w:rsidRDefault="0034247A" w:rsidP="0034247A">
      <w:pPr>
        <w:rPr>
          <w:b/>
          <w:bCs/>
        </w:rPr>
      </w:pPr>
      <w:r w:rsidRPr="00392EA9">
        <w:rPr>
          <w:b/>
          <w:bCs/>
        </w:rPr>
        <w:t>2. Manipulating Content:</w:t>
      </w:r>
    </w:p>
    <w:p w14:paraId="0CAEE92C" w14:textId="77777777" w:rsidR="0034247A" w:rsidRPr="00392EA9" w:rsidRDefault="0034247A" w:rsidP="0034247A">
      <w:r w:rsidRPr="00392EA9">
        <w:t>JavaScript can modify the text, attributes, or HTML of elements:</w:t>
      </w:r>
    </w:p>
    <w:p w14:paraId="2D33EB4B" w14:textId="77777777" w:rsidR="0034247A" w:rsidRPr="00392EA9" w:rsidRDefault="0034247A" w:rsidP="0034247A">
      <w:pPr>
        <w:numPr>
          <w:ilvl w:val="0"/>
          <w:numId w:val="91"/>
        </w:numPr>
        <w:spacing w:after="160"/>
      </w:pPr>
      <w:r w:rsidRPr="00392EA9">
        <w:rPr>
          <w:b/>
          <w:bCs/>
        </w:rPr>
        <w:t>Text Content:</w:t>
      </w:r>
      <w:r w:rsidRPr="00392EA9">
        <w:t xml:space="preserve"> element.textContent = "New Text";</w:t>
      </w:r>
    </w:p>
    <w:p w14:paraId="3BD65977" w14:textId="77777777" w:rsidR="0034247A" w:rsidRPr="00392EA9" w:rsidRDefault="0034247A" w:rsidP="0034247A">
      <w:pPr>
        <w:numPr>
          <w:ilvl w:val="0"/>
          <w:numId w:val="91"/>
        </w:numPr>
        <w:spacing w:after="160"/>
      </w:pPr>
      <w:r w:rsidRPr="00392EA9">
        <w:rPr>
          <w:b/>
          <w:bCs/>
        </w:rPr>
        <w:t>HTML Content:</w:t>
      </w:r>
      <w:r w:rsidRPr="00392EA9">
        <w:t xml:space="preserve"> element.innerHTML = "&lt;b&gt;Bold Text&lt;/b&gt;";</w:t>
      </w:r>
    </w:p>
    <w:p w14:paraId="2932ED11" w14:textId="77777777" w:rsidR="0034247A" w:rsidRPr="00392EA9" w:rsidRDefault="0034247A" w:rsidP="0034247A">
      <w:pPr>
        <w:numPr>
          <w:ilvl w:val="0"/>
          <w:numId w:val="91"/>
        </w:numPr>
        <w:spacing w:after="160"/>
      </w:pPr>
      <w:r w:rsidRPr="00392EA9">
        <w:rPr>
          <w:b/>
          <w:bCs/>
        </w:rPr>
        <w:t>Attributes:</w:t>
      </w:r>
      <w:r w:rsidRPr="00392EA9">
        <w:t xml:space="preserve"> element.setAttribute(attribute, value);</w:t>
      </w:r>
    </w:p>
    <w:p w14:paraId="21BD7FEB" w14:textId="77777777" w:rsidR="0034247A" w:rsidRPr="00392EA9" w:rsidRDefault="0034247A" w:rsidP="0034247A">
      <w:r w:rsidRPr="00392EA9">
        <w:t>Example:</w:t>
      </w:r>
    </w:p>
    <w:p w14:paraId="7DE10C92" w14:textId="77777777" w:rsidR="0034247A" w:rsidRPr="00392EA9" w:rsidRDefault="0034247A" w:rsidP="0034247A">
      <w:r w:rsidRPr="00392EA9">
        <w:t>heading.textContent = "Updated Heading"; // Changes the text content of the heading</w:t>
      </w:r>
    </w:p>
    <w:p w14:paraId="3DAC31B4" w14:textId="77777777" w:rsidR="0034247A" w:rsidRPr="00392EA9" w:rsidRDefault="0034247A" w:rsidP="0034247A">
      <w:r>
        <w:pict w14:anchorId="47BC6105">
          <v:rect id="_x0000_i1092" style="width:0;height:1.5pt" o:hralign="center" o:hrstd="t" o:hr="t" fillcolor="#a0a0a0" stroked="f"/>
        </w:pict>
      </w:r>
    </w:p>
    <w:p w14:paraId="11FB9931" w14:textId="77777777" w:rsidR="0034247A" w:rsidRPr="00392EA9" w:rsidRDefault="0034247A" w:rsidP="0034247A">
      <w:pPr>
        <w:rPr>
          <w:b/>
          <w:bCs/>
        </w:rPr>
      </w:pPr>
      <w:r w:rsidRPr="00392EA9">
        <w:rPr>
          <w:b/>
          <w:bCs/>
        </w:rPr>
        <w:t>3. Changing Styles:</w:t>
      </w:r>
    </w:p>
    <w:p w14:paraId="7C309542" w14:textId="77777777" w:rsidR="0034247A" w:rsidRPr="00392EA9" w:rsidRDefault="0034247A" w:rsidP="0034247A">
      <w:r w:rsidRPr="00392EA9">
        <w:t>JavaScript can dynamically apply or modify CSS styles:</w:t>
      </w:r>
    </w:p>
    <w:p w14:paraId="6EDB0879" w14:textId="77777777" w:rsidR="0034247A" w:rsidRPr="00392EA9" w:rsidRDefault="0034247A" w:rsidP="0034247A">
      <w:pPr>
        <w:numPr>
          <w:ilvl w:val="0"/>
          <w:numId w:val="92"/>
        </w:numPr>
        <w:spacing w:after="160"/>
      </w:pPr>
      <w:r w:rsidRPr="00392EA9">
        <w:t>element.style.property = "value";</w:t>
      </w:r>
    </w:p>
    <w:p w14:paraId="63E101C4" w14:textId="77777777" w:rsidR="0034247A" w:rsidRPr="00392EA9" w:rsidRDefault="0034247A" w:rsidP="0034247A">
      <w:r w:rsidRPr="00392EA9">
        <w:t>Example:</w:t>
      </w:r>
    </w:p>
    <w:p w14:paraId="4A0DA720" w14:textId="77777777" w:rsidR="0034247A" w:rsidRPr="00392EA9" w:rsidRDefault="0034247A" w:rsidP="0034247A">
      <w:r w:rsidRPr="00392EA9">
        <w:t>heading.style.color = "blue"; // Changes the text color to blue</w:t>
      </w:r>
    </w:p>
    <w:p w14:paraId="08D1582F" w14:textId="77777777" w:rsidR="0034247A" w:rsidRPr="00392EA9" w:rsidRDefault="0034247A" w:rsidP="0034247A">
      <w:r>
        <w:pict w14:anchorId="20E2C5CC">
          <v:rect id="_x0000_i1093" style="width:0;height:1.5pt" o:hralign="center" o:hrstd="t" o:hr="t" fillcolor="#a0a0a0" stroked="f"/>
        </w:pict>
      </w:r>
    </w:p>
    <w:p w14:paraId="6230C994" w14:textId="77777777" w:rsidR="0034247A" w:rsidRPr="00392EA9" w:rsidRDefault="0034247A" w:rsidP="0034247A">
      <w:pPr>
        <w:rPr>
          <w:b/>
          <w:bCs/>
        </w:rPr>
      </w:pPr>
      <w:r w:rsidRPr="00392EA9">
        <w:rPr>
          <w:b/>
          <w:bCs/>
        </w:rPr>
        <w:t>4. Adding or Removing Elements:</w:t>
      </w:r>
    </w:p>
    <w:p w14:paraId="04B2300D" w14:textId="77777777" w:rsidR="0034247A" w:rsidRPr="00392EA9" w:rsidRDefault="0034247A" w:rsidP="0034247A">
      <w:r w:rsidRPr="00392EA9">
        <w:t>JavaScript can create, append, or remove elements in the DOM:</w:t>
      </w:r>
    </w:p>
    <w:p w14:paraId="42EA0ACF" w14:textId="77777777" w:rsidR="0034247A" w:rsidRPr="00392EA9" w:rsidRDefault="0034247A" w:rsidP="0034247A">
      <w:pPr>
        <w:numPr>
          <w:ilvl w:val="0"/>
          <w:numId w:val="93"/>
        </w:numPr>
        <w:spacing w:after="160"/>
      </w:pPr>
      <w:r w:rsidRPr="00392EA9">
        <w:rPr>
          <w:b/>
          <w:bCs/>
        </w:rPr>
        <w:t>Create Elements:</w:t>
      </w:r>
      <w:r w:rsidRPr="00392EA9">
        <w:t xml:space="preserve"> document.createElement(tagName)</w:t>
      </w:r>
    </w:p>
    <w:p w14:paraId="27AD87DC" w14:textId="77777777" w:rsidR="0034247A" w:rsidRPr="00392EA9" w:rsidRDefault="0034247A" w:rsidP="0034247A">
      <w:pPr>
        <w:numPr>
          <w:ilvl w:val="0"/>
          <w:numId w:val="93"/>
        </w:numPr>
        <w:spacing w:after="160"/>
      </w:pPr>
      <w:r w:rsidRPr="00392EA9">
        <w:rPr>
          <w:b/>
          <w:bCs/>
        </w:rPr>
        <w:t>Append Elements:</w:t>
      </w:r>
      <w:r w:rsidRPr="00392EA9">
        <w:t xml:space="preserve"> parentElement.appendChild(newElement)</w:t>
      </w:r>
    </w:p>
    <w:p w14:paraId="4741C289" w14:textId="77777777" w:rsidR="0034247A" w:rsidRPr="00392EA9" w:rsidRDefault="0034247A" w:rsidP="0034247A">
      <w:pPr>
        <w:numPr>
          <w:ilvl w:val="0"/>
          <w:numId w:val="93"/>
        </w:numPr>
        <w:spacing w:after="160"/>
      </w:pPr>
      <w:r w:rsidRPr="00392EA9">
        <w:rPr>
          <w:b/>
          <w:bCs/>
        </w:rPr>
        <w:t>Remove Elements:</w:t>
      </w:r>
      <w:r w:rsidRPr="00392EA9">
        <w:t xml:space="preserve"> parentElement.removeChild(element)</w:t>
      </w:r>
    </w:p>
    <w:p w14:paraId="40D0E3C7" w14:textId="77777777" w:rsidR="0034247A" w:rsidRPr="00392EA9" w:rsidRDefault="0034247A" w:rsidP="0034247A">
      <w:r w:rsidRPr="00392EA9">
        <w:t>Example:</w:t>
      </w:r>
    </w:p>
    <w:p w14:paraId="28BF1340" w14:textId="77777777" w:rsidR="0034247A" w:rsidRPr="00392EA9" w:rsidRDefault="0034247A" w:rsidP="0034247A">
      <w:r w:rsidRPr="00392EA9">
        <w:t>const newPara = document.createElement("p");</w:t>
      </w:r>
    </w:p>
    <w:p w14:paraId="45523C71" w14:textId="77777777" w:rsidR="0034247A" w:rsidRPr="00392EA9" w:rsidRDefault="0034247A" w:rsidP="0034247A">
      <w:r w:rsidRPr="00392EA9">
        <w:t>newPara.textContent = "This is a new paragraph.";</w:t>
      </w:r>
    </w:p>
    <w:p w14:paraId="7EE58BBF" w14:textId="77777777" w:rsidR="0034247A" w:rsidRPr="00392EA9" w:rsidRDefault="0034247A" w:rsidP="0034247A">
      <w:r w:rsidRPr="00392EA9">
        <w:t>document.body.appendChild(newPara); // Adds the new paragraph to the body</w:t>
      </w:r>
    </w:p>
    <w:p w14:paraId="472F1047" w14:textId="77777777" w:rsidR="0034247A" w:rsidRPr="00392EA9" w:rsidRDefault="0034247A" w:rsidP="0034247A">
      <w:r>
        <w:pict w14:anchorId="36CAF9CD">
          <v:rect id="_x0000_i1094" style="width:0;height:1.5pt" o:hralign="center" o:hrstd="t" o:hr="t" fillcolor="#a0a0a0" stroked="f"/>
        </w:pict>
      </w:r>
    </w:p>
    <w:p w14:paraId="7390513A" w14:textId="77777777" w:rsidR="0034247A" w:rsidRPr="00392EA9" w:rsidRDefault="0034247A" w:rsidP="0034247A">
      <w:pPr>
        <w:rPr>
          <w:b/>
          <w:bCs/>
        </w:rPr>
      </w:pPr>
      <w:r w:rsidRPr="00392EA9">
        <w:rPr>
          <w:b/>
          <w:bCs/>
        </w:rPr>
        <w:t>5. Event Handling:</w:t>
      </w:r>
    </w:p>
    <w:p w14:paraId="02890B52" w14:textId="77777777" w:rsidR="0034247A" w:rsidRPr="00392EA9" w:rsidRDefault="0034247A" w:rsidP="0034247A">
      <w:r w:rsidRPr="00392EA9">
        <w:t>JavaScript can attach event listeners to DOM elements to handle user interactions:</w:t>
      </w:r>
    </w:p>
    <w:p w14:paraId="5E83F5F8" w14:textId="77777777" w:rsidR="0034247A" w:rsidRPr="00392EA9" w:rsidRDefault="0034247A" w:rsidP="0034247A">
      <w:pPr>
        <w:numPr>
          <w:ilvl w:val="0"/>
          <w:numId w:val="94"/>
        </w:numPr>
        <w:spacing w:after="160"/>
      </w:pPr>
      <w:r w:rsidRPr="00392EA9">
        <w:t>element.addEventListener(event, callback)</w:t>
      </w:r>
    </w:p>
    <w:p w14:paraId="0780193F" w14:textId="77777777" w:rsidR="0034247A" w:rsidRPr="00392EA9" w:rsidRDefault="0034247A" w:rsidP="0034247A">
      <w:r w:rsidRPr="00392EA9">
        <w:t>Example:</w:t>
      </w:r>
    </w:p>
    <w:p w14:paraId="58552A73" w14:textId="77777777" w:rsidR="0034247A" w:rsidRPr="00392EA9" w:rsidRDefault="0034247A" w:rsidP="0034247A">
      <w:r w:rsidRPr="00392EA9">
        <w:lastRenderedPageBreak/>
        <w:t>heading.addEventListener("click", function () {</w:t>
      </w:r>
    </w:p>
    <w:p w14:paraId="564A7031" w14:textId="77777777" w:rsidR="0034247A" w:rsidRPr="00392EA9" w:rsidRDefault="0034247A" w:rsidP="0034247A">
      <w:r w:rsidRPr="00392EA9">
        <w:t xml:space="preserve">  alert("Heading clicked!");</w:t>
      </w:r>
    </w:p>
    <w:p w14:paraId="00BEEFA8" w14:textId="77777777" w:rsidR="0034247A" w:rsidRPr="00392EA9" w:rsidRDefault="0034247A" w:rsidP="0034247A">
      <w:r w:rsidRPr="00392EA9">
        <w:t>});</w:t>
      </w:r>
    </w:p>
    <w:p w14:paraId="37FCAA11" w14:textId="77777777" w:rsidR="0034247A" w:rsidRPr="00392EA9" w:rsidRDefault="0034247A" w:rsidP="0034247A">
      <w:r>
        <w:pict w14:anchorId="23DE0D62">
          <v:rect id="_x0000_i1095" style="width:0;height:1.5pt" o:hralign="center" o:hrstd="t" o:hr="t" fillcolor="#a0a0a0" stroked="f"/>
        </w:pict>
      </w:r>
    </w:p>
    <w:p w14:paraId="73152431" w14:textId="77777777" w:rsidR="0034247A" w:rsidRPr="00392EA9" w:rsidRDefault="0034247A" w:rsidP="0034247A">
      <w:pPr>
        <w:rPr>
          <w:b/>
          <w:bCs/>
        </w:rPr>
      </w:pPr>
      <w:r w:rsidRPr="00392EA9">
        <w:rPr>
          <w:b/>
          <w:bCs/>
        </w:rPr>
        <w:t>Practical Example: JavaScript and DOM</w:t>
      </w:r>
    </w:p>
    <w:p w14:paraId="0D1A6530" w14:textId="77777777" w:rsidR="0034247A" w:rsidRPr="00392EA9" w:rsidRDefault="0034247A" w:rsidP="0034247A">
      <w:r w:rsidRPr="00392EA9">
        <w:t>html</w:t>
      </w:r>
    </w:p>
    <w:p w14:paraId="48A89FCE" w14:textId="77777777" w:rsidR="0034247A" w:rsidRPr="00392EA9" w:rsidRDefault="0034247A" w:rsidP="0034247A">
      <w:r w:rsidRPr="00392EA9">
        <w:t>&lt;!DOCTYPE html&gt;</w:t>
      </w:r>
    </w:p>
    <w:p w14:paraId="0807729D" w14:textId="77777777" w:rsidR="0034247A" w:rsidRPr="00392EA9" w:rsidRDefault="0034247A" w:rsidP="0034247A">
      <w:r w:rsidRPr="00392EA9">
        <w:t>&lt;html&gt;</w:t>
      </w:r>
    </w:p>
    <w:p w14:paraId="20C49D2C" w14:textId="77777777" w:rsidR="0034247A" w:rsidRPr="00392EA9" w:rsidRDefault="0034247A" w:rsidP="0034247A">
      <w:r w:rsidRPr="00392EA9">
        <w:t>&lt;head&gt;</w:t>
      </w:r>
    </w:p>
    <w:p w14:paraId="31CE53F0" w14:textId="77777777" w:rsidR="0034247A" w:rsidRPr="00392EA9" w:rsidRDefault="0034247A" w:rsidP="0034247A">
      <w:r w:rsidRPr="00392EA9">
        <w:t xml:space="preserve">  &lt;title&gt;DOM Example&lt;/title&gt;</w:t>
      </w:r>
    </w:p>
    <w:p w14:paraId="5376E572" w14:textId="77777777" w:rsidR="0034247A" w:rsidRPr="00392EA9" w:rsidRDefault="0034247A" w:rsidP="0034247A">
      <w:r w:rsidRPr="00392EA9">
        <w:t>&lt;/head&gt;</w:t>
      </w:r>
    </w:p>
    <w:p w14:paraId="134D164A" w14:textId="77777777" w:rsidR="0034247A" w:rsidRPr="00392EA9" w:rsidRDefault="0034247A" w:rsidP="0034247A">
      <w:r w:rsidRPr="00392EA9">
        <w:t>&lt;body&gt;</w:t>
      </w:r>
    </w:p>
    <w:p w14:paraId="0F5CE07D" w14:textId="77777777" w:rsidR="0034247A" w:rsidRPr="00392EA9" w:rsidRDefault="0034247A" w:rsidP="0034247A">
      <w:r w:rsidRPr="00392EA9">
        <w:t xml:space="preserve">  &lt;h1 id="myHeading"&gt;Welcome&lt;/h1&gt;</w:t>
      </w:r>
    </w:p>
    <w:p w14:paraId="791CD973" w14:textId="77777777" w:rsidR="0034247A" w:rsidRPr="00392EA9" w:rsidRDefault="0034247A" w:rsidP="0034247A">
      <w:r w:rsidRPr="00392EA9">
        <w:t xml:space="preserve">  &lt;button id="changeText"&gt;Change Heading&lt;/button&gt;</w:t>
      </w:r>
    </w:p>
    <w:p w14:paraId="62CEF9E6" w14:textId="77777777" w:rsidR="0034247A" w:rsidRPr="00392EA9" w:rsidRDefault="0034247A" w:rsidP="0034247A"/>
    <w:p w14:paraId="3955E6C3" w14:textId="77777777" w:rsidR="0034247A" w:rsidRPr="00392EA9" w:rsidRDefault="0034247A" w:rsidP="0034247A">
      <w:r w:rsidRPr="00392EA9">
        <w:t xml:space="preserve">  &lt;script&gt;</w:t>
      </w:r>
    </w:p>
    <w:p w14:paraId="2F82AA7F" w14:textId="77777777" w:rsidR="0034247A" w:rsidRPr="00392EA9" w:rsidRDefault="0034247A" w:rsidP="0034247A">
      <w:r w:rsidRPr="00392EA9">
        <w:t xml:space="preserve">    // Select elements</w:t>
      </w:r>
    </w:p>
    <w:p w14:paraId="42D393F1" w14:textId="77777777" w:rsidR="0034247A" w:rsidRPr="00392EA9" w:rsidRDefault="0034247A" w:rsidP="0034247A">
      <w:r w:rsidRPr="00392EA9">
        <w:t xml:space="preserve">    const heading = document.getElementById("myHeading");</w:t>
      </w:r>
    </w:p>
    <w:p w14:paraId="49DF5B2B" w14:textId="77777777" w:rsidR="0034247A" w:rsidRPr="00392EA9" w:rsidRDefault="0034247A" w:rsidP="0034247A">
      <w:r w:rsidRPr="00392EA9">
        <w:t xml:space="preserve">    const button = document.getElementById("changeText");</w:t>
      </w:r>
    </w:p>
    <w:p w14:paraId="18B95990" w14:textId="77777777" w:rsidR="0034247A" w:rsidRPr="00392EA9" w:rsidRDefault="0034247A" w:rsidP="0034247A"/>
    <w:p w14:paraId="19ADB418" w14:textId="77777777" w:rsidR="0034247A" w:rsidRPr="00392EA9" w:rsidRDefault="0034247A" w:rsidP="0034247A">
      <w:r w:rsidRPr="00392EA9">
        <w:t xml:space="preserve">    // Add an event listener to the button</w:t>
      </w:r>
    </w:p>
    <w:p w14:paraId="37E2BAD6" w14:textId="77777777" w:rsidR="0034247A" w:rsidRPr="00392EA9" w:rsidRDefault="0034247A" w:rsidP="0034247A">
      <w:r w:rsidRPr="00392EA9">
        <w:t xml:space="preserve">    button.addEventListener("click", function () {</w:t>
      </w:r>
    </w:p>
    <w:p w14:paraId="10266D7A" w14:textId="77777777" w:rsidR="0034247A" w:rsidRPr="00392EA9" w:rsidRDefault="0034247A" w:rsidP="0034247A">
      <w:r w:rsidRPr="00392EA9">
        <w:t xml:space="preserve">      // Modify the heading text and style</w:t>
      </w:r>
    </w:p>
    <w:p w14:paraId="2D428A9B" w14:textId="77777777" w:rsidR="0034247A" w:rsidRPr="00392EA9" w:rsidRDefault="0034247A" w:rsidP="0034247A">
      <w:r w:rsidRPr="00392EA9">
        <w:t xml:space="preserve">      heading.textContent = "Hello, DOM!";</w:t>
      </w:r>
    </w:p>
    <w:p w14:paraId="6CCC395E" w14:textId="77777777" w:rsidR="0034247A" w:rsidRPr="00392EA9" w:rsidRDefault="0034247A" w:rsidP="0034247A">
      <w:r w:rsidRPr="00392EA9">
        <w:t xml:space="preserve">      heading.style.color = "green";</w:t>
      </w:r>
    </w:p>
    <w:p w14:paraId="71C1BBEA" w14:textId="77777777" w:rsidR="0034247A" w:rsidRPr="00392EA9" w:rsidRDefault="0034247A" w:rsidP="0034247A">
      <w:r w:rsidRPr="00392EA9">
        <w:t xml:space="preserve">    });</w:t>
      </w:r>
    </w:p>
    <w:p w14:paraId="3052E816" w14:textId="77777777" w:rsidR="0034247A" w:rsidRPr="00392EA9" w:rsidRDefault="0034247A" w:rsidP="0034247A">
      <w:r w:rsidRPr="00392EA9">
        <w:t xml:space="preserve">  &lt;/script&gt;</w:t>
      </w:r>
    </w:p>
    <w:p w14:paraId="779E5301" w14:textId="77777777" w:rsidR="0034247A" w:rsidRPr="00392EA9" w:rsidRDefault="0034247A" w:rsidP="0034247A">
      <w:r w:rsidRPr="00392EA9">
        <w:t>&lt;/body&gt;</w:t>
      </w:r>
    </w:p>
    <w:p w14:paraId="0FE3445A" w14:textId="77777777" w:rsidR="0034247A" w:rsidRPr="00392EA9" w:rsidRDefault="0034247A" w:rsidP="0034247A">
      <w:r w:rsidRPr="00392EA9">
        <w:t>&lt;/html&gt;</w:t>
      </w:r>
    </w:p>
    <w:p w14:paraId="1CC1F542" w14:textId="77777777" w:rsidR="0034247A" w:rsidRPr="00392EA9" w:rsidRDefault="0034247A" w:rsidP="0034247A">
      <w:r>
        <w:pict w14:anchorId="18B42F43">
          <v:rect id="_x0000_i1096" style="width:0;height:1.5pt" o:hralign="center" o:hrstd="t" o:hr="t" fillcolor="#a0a0a0" stroked="f"/>
        </w:pict>
      </w:r>
    </w:p>
    <w:p w14:paraId="57EAA02B" w14:textId="77777777" w:rsidR="0034247A" w:rsidRPr="00392EA9" w:rsidRDefault="0034247A" w:rsidP="0034247A">
      <w:pPr>
        <w:rPr>
          <w:b/>
          <w:bCs/>
        </w:rPr>
      </w:pPr>
      <w:r w:rsidRPr="00392EA9">
        <w:rPr>
          <w:b/>
          <w:bCs/>
        </w:rPr>
        <w:t>Summary:</w:t>
      </w:r>
    </w:p>
    <w:p w14:paraId="5F0F7E7E" w14:textId="77777777" w:rsidR="0034247A" w:rsidRPr="00392EA9" w:rsidRDefault="0034247A" w:rsidP="0034247A">
      <w:r w:rsidRPr="00392EA9">
        <w:t>The DOM is a powerful interface that lets JavaScript:</w:t>
      </w:r>
    </w:p>
    <w:p w14:paraId="70747EB0" w14:textId="77777777" w:rsidR="0034247A" w:rsidRPr="00392EA9" w:rsidRDefault="0034247A" w:rsidP="0034247A">
      <w:pPr>
        <w:numPr>
          <w:ilvl w:val="0"/>
          <w:numId w:val="95"/>
        </w:numPr>
        <w:spacing w:after="160"/>
      </w:pPr>
      <w:r w:rsidRPr="00392EA9">
        <w:t>Access elements in the document.</w:t>
      </w:r>
    </w:p>
    <w:p w14:paraId="402D1AC0" w14:textId="77777777" w:rsidR="0034247A" w:rsidRPr="00392EA9" w:rsidRDefault="0034247A" w:rsidP="0034247A">
      <w:pPr>
        <w:numPr>
          <w:ilvl w:val="0"/>
          <w:numId w:val="95"/>
        </w:numPr>
        <w:spacing w:after="160"/>
      </w:pPr>
      <w:r w:rsidRPr="00392EA9">
        <w:t>Modify content, structure, and styles dynamically.</w:t>
      </w:r>
    </w:p>
    <w:p w14:paraId="1D68187C" w14:textId="77777777" w:rsidR="0034247A" w:rsidRPr="00392EA9" w:rsidRDefault="0034247A" w:rsidP="0034247A">
      <w:pPr>
        <w:numPr>
          <w:ilvl w:val="0"/>
          <w:numId w:val="95"/>
        </w:numPr>
        <w:spacing w:after="160"/>
      </w:pPr>
      <w:r w:rsidRPr="00392EA9">
        <w:t>Respond to user interactions via events.</w:t>
      </w:r>
    </w:p>
    <w:p w14:paraId="3D8013A1" w14:textId="77777777" w:rsidR="0034247A" w:rsidRPr="00392EA9" w:rsidRDefault="0034247A" w:rsidP="0034247A">
      <w:pPr>
        <w:numPr>
          <w:ilvl w:val="0"/>
          <w:numId w:val="95"/>
        </w:numPr>
        <w:spacing w:after="160"/>
      </w:pPr>
      <w:r w:rsidRPr="00392EA9">
        <w:t>Create dynamic and interactive web pages.</w:t>
      </w:r>
    </w:p>
    <w:p w14:paraId="757DE55F" w14:textId="77777777" w:rsidR="0034247A" w:rsidRPr="00392EA9" w:rsidRDefault="0034247A" w:rsidP="0034247A">
      <w:r w:rsidRPr="00392EA9">
        <w:t>Understanding the DOM is essential for effective front-end development!</w:t>
      </w:r>
    </w:p>
    <w:p w14:paraId="79D55E33" w14:textId="77777777" w:rsidR="0034247A" w:rsidRPr="00D56421" w:rsidRDefault="0034247A" w:rsidP="0034247A"/>
    <w:p w14:paraId="098BD1ED" w14:textId="77777777" w:rsidR="0034247A" w:rsidRDefault="0034247A" w:rsidP="0034247A">
      <w:pPr>
        <w:pStyle w:val="NoSpacing"/>
        <w:rPr>
          <w:b/>
          <w:bCs/>
          <w:sz w:val="40"/>
          <w:szCs w:val="40"/>
          <w:lang w:val="en-US"/>
        </w:rPr>
      </w:pPr>
      <w:r w:rsidRPr="00AD7846">
        <w:rPr>
          <w:b/>
          <w:bCs/>
          <w:sz w:val="40"/>
          <w:szCs w:val="40"/>
          <w:lang w:val="en-US"/>
        </w:rPr>
        <w:t>Q</w:t>
      </w:r>
      <w:r>
        <w:rPr>
          <w:b/>
          <w:bCs/>
          <w:sz w:val="40"/>
          <w:szCs w:val="40"/>
          <w:lang w:val="en-US"/>
        </w:rPr>
        <w:t xml:space="preserve"> 22</w:t>
      </w:r>
      <w:r w:rsidRPr="006B5A79">
        <w:rPr>
          <w:b/>
          <w:bCs/>
          <w:sz w:val="40"/>
          <w:szCs w:val="40"/>
          <w:lang w:val="en-US"/>
        </w:rPr>
        <w:t xml:space="preserve"> </w:t>
      </w:r>
      <w:r w:rsidRPr="009E7F75">
        <w:rPr>
          <w:b/>
          <w:bCs/>
          <w:sz w:val="40"/>
          <w:szCs w:val="40"/>
          <w:lang w:val="en-US"/>
        </w:rPr>
        <w:t>: Explain the methods getElementById(), getElementsByClassName(),and querySelector() used to select elements from the DOM</w:t>
      </w:r>
    </w:p>
    <w:p w14:paraId="54012D44" w14:textId="77777777" w:rsidR="0034247A" w:rsidRDefault="0034247A" w:rsidP="0034247A">
      <w:pPr>
        <w:pStyle w:val="NoSpacing"/>
        <w:rPr>
          <w:lang w:val="en-US"/>
        </w:rPr>
      </w:pPr>
      <w:r w:rsidRPr="00137F55">
        <w:rPr>
          <w:b/>
          <w:bCs/>
          <w:sz w:val="36"/>
          <w:szCs w:val="36"/>
          <w:lang w:val="en-US"/>
        </w:rPr>
        <w:t>Ans</w:t>
      </w:r>
      <w:r>
        <w:rPr>
          <w:b/>
          <w:bCs/>
          <w:sz w:val="36"/>
          <w:szCs w:val="36"/>
          <w:lang w:val="en-US"/>
        </w:rPr>
        <w:t>.</w:t>
      </w:r>
      <w:r w:rsidRPr="00455953">
        <w:rPr>
          <w:lang w:val="en-US"/>
        </w:rPr>
        <w:t>JavaScript provides several methods to select elements from the DOM, allowing developers to interact with and manipulate web pages. Among these, the commonly used methods are getElementById(), getElementsByClassName(), and querySelector(). Here's a detailed explanation of each:</w:t>
      </w:r>
      <w:r>
        <w:rPr>
          <w:lang w:val="en-US"/>
        </w:rPr>
        <w:pict w14:anchorId="5385DBD4">
          <v:rect id="_x0000_i1097" style="width:0;height:1.5pt" o:hralign="center" o:hrstd="t" o:hr="t" fillcolor="#a0a0a0" stroked="f"/>
        </w:pict>
      </w:r>
      <w:r w:rsidRPr="00455953">
        <w:rPr>
          <w:lang w:val="en-US"/>
        </w:rPr>
        <w:t>1. getElementById()</w:t>
      </w:r>
    </w:p>
    <w:p w14:paraId="4C325E12" w14:textId="77777777" w:rsidR="0034247A" w:rsidRDefault="0034247A" w:rsidP="0034247A">
      <w:pPr>
        <w:pStyle w:val="NoSpacing"/>
        <w:rPr>
          <w:lang w:val="en-US"/>
        </w:rPr>
      </w:pPr>
      <w:r w:rsidRPr="00455953">
        <w:rPr>
          <w:lang w:val="en-US"/>
        </w:rPr>
        <w:lastRenderedPageBreak/>
        <w:t>Purpose:</w:t>
      </w:r>
    </w:p>
    <w:p w14:paraId="434FC69C" w14:textId="77777777" w:rsidR="0034247A" w:rsidRDefault="0034247A" w:rsidP="0034247A">
      <w:pPr>
        <w:pStyle w:val="NoSpacing"/>
        <w:rPr>
          <w:lang w:val="en-US"/>
        </w:rPr>
      </w:pPr>
      <w:r w:rsidRPr="00455953">
        <w:rPr>
          <w:lang w:val="en-US"/>
        </w:rPr>
        <w:t>Selects a single element from the DOM by its ID attribute.IDs must be unique within the document.</w:t>
      </w:r>
    </w:p>
    <w:p w14:paraId="668321FD" w14:textId="77777777" w:rsidR="0034247A" w:rsidRDefault="0034247A" w:rsidP="0034247A">
      <w:pPr>
        <w:pStyle w:val="NoSpacing"/>
        <w:rPr>
          <w:lang w:val="en-US"/>
        </w:rPr>
      </w:pPr>
      <w:r w:rsidRPr="00455953">
        <w:rPr>
          <w:lang w:val="en-US"/>
        </w:rPr>
        <w:t>Syntax:document.getElementById("id")Returns:A single element node or null if no matching ID is found.</w:t>
      </w:r>
    </w:p>
    <w:p w14:paraId="4FBBE683" w14:textId="77777777" w:rsidR="0034247A" w:rsidRDefault="0034247A" w:rsidP="0034247A">
      <w:pPr>
        <w:pStyle w:val="NoSpacing"/>
        <w:rPr>
          <w:lang w:val="en-US"/>
        </w:rPr>
      </w:pPr>
      <w:r w:rsidRPr="00455953">
        <w:rPr>
          <w:lang w:val="en-US"/>
        </w:rPr>
        <w:t>Example:</w:t>
      </w:r>
    </w:p>
    <w:p w14:paraId="7687163D" w14:textId="77777777" w:rsidR="0034247A" w:rsidRDefault="0034247A" w:rsidP="0034247A">
      <w:pPr>
        <w:pStyle w:val="NoSpacing"/>
        <w:rPr>
          <w:lang w:val="en-US"/>
        </w:rPr>
      </w:pPr>
      <w:r w:rsidRPr="00455953">
        <w:rPr>
          <w:lang w:val="en-US"/>
        </w:rPr>
        <w:t>HTML:</w:t>
      </w:r>
    </w:p>
    <w:p w14:paraId="376D1C85" w14:textId="77777777" w:rsidR="0034247A" w:rsidRDefault="0034247A" w:rsidP="0034247A">
      <w:pPr>
        <w:pStyle w:val="NoSpacing"/>
        <w:rPr>
          <w:lang w:val="en-US"/>
        </w:rPr>
      </w:pPr>
      <w:r w:rsidRPr="00455953">
        <w:rPr>
          <w:lang w:val="en-US"/>
        </w:rPr>
        <w:t>Html</w:t>
      </w:r>
    </w:p>
    <w:p w14:paraId="6FEBE59E" w14:textId="77777777" w:rsidR="0034247A" w:rsidRDefault="0034247A" w:rsidP="0034247A">
      <w:pPr>
        <w:pStyle w:val="NoSpacing"/>
        <w:rPr>
          <w:lang w:val="en-US"/>
        </w:rPr>
      </w:pPr>
      <w:r w:rsidRPr="00455953">
        <w:rPr>
          <w:lang w:val="en-US"/>
        </w:rPr>
        <w:t>&lt;h1 id="mainHeading"&gt;Hello World&lt;/h1&gt;</w:t>
      </w:r>
    </w:p>
    <w:p w14:paraId="47D4CD4B" w14:textId="77777777" w:rsidR="0034247A" w:rsidRDefault="0034247A" w:rsidP="0034247A">
      <w:pPr>
        <w:pStyle w:val="NoSpacing"/>
        <w:rPr>
          <w:lang w:val="en-US"/>
        </w:rPr>
      </w:pPr>
      <w:r w:rsidRPr="00455953">
        <w:rPr>
          <w:lang w:val="en-US"/>
        </w:rPr>
        <w:t>JavaScript:</w:t>
      </w:r>
    </w:p>
    <w:p w14:paraId="49D4897E" w14:textId="77777777" w:rsidR="0034247A" w:rsidRDefault="0034247A" w:rsidP="0034247A">
      <w:pPr>
        <w:pStyle w:val="NoSpacing"/>
        <w:rPr>
          <w:lang w:val="en-US"/>
        </w:rPr>
      </w:pPr>
      <w:r w:rsidRPr="00455953">
        <w:rPr>
          <w:lang w:val="en-US"/>
        </w:rPr>
        <w:t>const heading = document.getElementById("mainHeading");</w:t>
      </w:r>
    </w:p>
    <w:p w14:paraId="79AB790B" w14:textId="77777777" w:rsidR="0034247A" w:rsidRDefault="0034247A" w:rsidP="0034247A">
      <w:pPr>
        <w:pStyle w:val="NoSpacing"/>
        <w:rPr>
          <w:lang w:val="en-US"/>
        </w:rPr>
      </w:pPr>
      <w:r w:rsidRPr="00455953">
        <w:rPr>
          <w:lang w:val="en-US"/>
        </w:rPr>
        <w:t>console.log(heading.textContent); // Output: "Hello World"</w:t>
      </w:r>
      <w:r>
        <w:rPr>
          <w:lang w:val="en-US"/>
        </w:rPr>
        <w:pict w14:anchorId="514F4096">
          <v:rect id="_x0000_i1098" style="width:0;height:1.5pt" o:hralign="center" o:hrstd="t" o:hr="t" fillcolor="#a0a0a0" stroked="f"/>
        </w:pict>
      </w:r>
      <w:r w:rsidRPr="00455953">
        <w:rPr>
          <w:lang w:val="en-US"/>
        </w:rPr>
        <w:t>2. getElementsByClassName()</w:t>
      </w:r>
    </w:p>
    <w:p w14:paraId="424F85C5" w14:textId="77777777" w:rsidR="0034247A" w:rsidRDefault="0034247A" w:rsidP="0034247A">
      <w:pPr>
        <w:pStyle w:val="NoSpacing"/>
        <w:rPr>
          <w:lang w:val="en-US"/>
        </w:rPr>
      </w:pPr>
      <w:r w:rsidRPr="00455953">
        <w:rPr>
          <w:lang w:val="en-US"/>
        </w:rPr>
        <w:t>Purpose</w:t>
      </w:r>
    </w:p>
    <w:p w14:paraId="7FCBAA42" w14:textId="77777777" w:rsidR="0034247A" w:rsidRPr="00455953" w:rsidRDefault="0034247A" w:rsidP="0034247A">
      <w:pPr>
        <w:pStyle w:val="NoSpacing"/>
        <w:rPr>
          <w:lang w:val="en-US"/>
        </w:rPr>
      </w:pPr>
      <w:r w:rsidRPr="00455953">
        <w:rPr>
          <w:lang w:val="en-US"/>
        </w:rPr>
        <w:t>Selects all elements with a specified class name.Returns a live HTMLCollection (a list of matching elements that updates automatically if the DOM changes).</w:t>
      </w:r>
    </w:p>
    <w:p w14:paraId="434FA20F" w14:textId="77777777" w:rsidR="0034247A" w:rsidRPr="00455953" w:rsidRDefault="0034247A" w:rsidP="0034247A">
      <w:pPr>
        <w:pStyle w:val="Heading1"/>
        <w:rPr>
          <w:color w:val="auto"/>
        </w:rPr>
      </w:pPr>
      <w:r w:rsidRPr="00455953">
        <w:rPr>
          <w:color w:val="auto"/>
        </w:rPr>
        <w:t>Syntax:</w:t>
      </w:r>
    </w:p>
    <w:p w14:paraId="6108EB7E" w14:textId="77777777" w:rsidR="0034247A" w:rsidRPr="00455953" w:rsidRDefault="0034247A" w:rsidP="0034247A">
      <w:pPr>
        <w:pStyle w:val="Heading1"/>
        <w:rPr>
          <w:color w:val="auto"/>
        </w:rPr>
      </w:pPr>
      <w:r w:rsidRPr="00455953">
        <w:rPr>
          <w:color w:val="auto"/>
        </w:rPr>
        <w:t>document.getElementsByClassName("className")</w:t>
      </w:r>
    </w:p>
    <w:p w14:paraId="2E3F3D02" w14:textId="77777777" w:rsidR="0034247A" w:rsidRPr="00455953" w:rsidRDefault="0034247A" w:rsidP="0034247A">
      <w:pPr>
        <w:pStyle w:val="Heading1"/>
        <w:rPr>
          <w:color w:val="auto"/>
        </w:rPr>
      </w:pPr>
      <w:r w:rsidRPr="00455953">
        <w:rPr>
          <w:color w:val="auto"/>
        </w:rPr>
        <w:t>Returns:</w:t>
      </w:r>
    </w:p>
    <w:p w14:paraId="4B142F59" w14:textId="77777777" w:rsidR="0034247A" w:rsidRPr="00455953" w:rsidRDefault="0034247A" w:rsidP="0034247A">
      <w:pPr>
        <w:pStyle w:val="Heading1"/>
        <w:rPr>
          <w:color w:val="auto"/>
        </w:rPr>
      </w:pPr>
      <w:r w:rsidRPr="00455953">
        <w:rPr>
          <w:color w:val="auto"/>
        </w:rPr>
        <w:t>A HTMLCollection (array-like object) containing all elements with the specified class name.</w:t>
      </w:r>
    </w:p>
    <w:p w14:paraId="606936F5" w14:textId="77777777" w:rsidR="0034247A" w:rsidRPr="00455953" w:rsidRDefault="0034247A" w:rsidP="0034247A">
      <w:pPr>
        <w:pStyle w:val="Heading1"/>
        <w:rPr>
          <w:color w:val="auto"/>
        </w:rPr>
      </w:pPr>
      <w:r w:rsidRPr="00455953">
        <w:rPr>
          <w:color w:val="auto"/>
        </w:rPr>
        <w:t>An empty collection if no matching elements are found.</w:t>
      </w:r>
    </w:p>
    <w:p w14:paraId="3F6E35BD" w14:textId="77777777" w:rsidR="0034247A" w:rsidRPr="00455953" w:rsidRDefault="0034247A" w:rsidP="0034247A">
      <w:pPr>
        <w:pStyle w:val="Heading1"/>
        <w:rPr>
          <w:color w:val="auto"/>
        </w:rPr>
      </w:pPr>
    </w:p>
    <w:p w14:paraId="02105A3F" w14:textId="77777777" w:rsidR="0034247A" w:rsidRDefault="0034247A" w:rsidP="0034247A">
      <w:pPr>
        <w:pStyle w:val="NoSpacing"/>
        <w:rPr>
          <w:lang w:val="en-US"/>
        </w:rPr>
      </w:pPr>
      <w:r>
        <w:rPr>
          <w:b/>
          <w:bCs/>
          <w:sz w:val="36"/>
          <w:szCs w:val="36"/>
          <w:lang w:val="en-US"/>
        </w:rPr>
        <w:pict w14:anchorId="686D9BE6">
          <v:rect id="_x0000_i1099" style="width:0;height:1.5pt" o:hralign="center" o:hrstd="t" o:hr="t" fillcolor="#a0a0a0" stroked="f"/>
        </w:pict>
      </w:r>
      <w:r w:rsidRPr="001978CC">
        <w:rPr>
          <w:lang w:val="en-US"/>
        </w:rPr>
        <w:t>3. querySelector()</w:t>
      </w:r>
    </w:p>
    <w:p w14:paraId="4862DA69" w14:textId="77777777" w:rsidR="0034247A" w:rsidRDefault="0034247A" w:rsidP="0034247A">
      <w:pPr>
        <w:pStyle w:val="NoSpacing"/>
        <w:rPr>
          <w:lang w:val="en-US"/>
        </w:rPr>
      </w:pPr>
      <w:r w:rsidRPr="001978CC">
        <w:rPr>
          <w:lang w:val="en-US"/>
        </w:rPr>
        <w:t>Purpose:</w:t>
      </w:r>
    </w:p>
    <w:p w14:paraId="1361B87B" w14:textId="77777777" w:rsidR="0034247A" w:rsidRDefault="0034247A" w:rsidP="0034247A">
      <w:pPr>
        <w:pStyle w:val="NoSpacing"/>
        <w:rPr>
          <w:lang w:val="en-US"/>
        </w:rPr>
      </w:pPr>
      <w:r w:rsidRPr="001978CC">
        <w:rPr>
          <w:lang w:val="en-US"/>
        </w:rPr>
        <w:t>Selects the first element in the DOM that matches a CSS selector.Can target elements using IDs, classes, attributes, and more.</w:t>
      </w:r>
    </w:p>
    <w:p w14:paraId="26EEF1FE" w14:textId="77777777" w:rsidR="0034247A" w:rsidRDefault="0034247A" w:rsidP="0034247A">
      <w:pPr>
        <w:pStyle w:val="NoSpacing"/>
        <w:rPr>
          <w:lang w:val="en-US"/>
        </w:rPr>
      </w:pPr>
      <w:r w:rsidRPr="001978CC">
        <w:rPr>
          <w:lang w:val="en-US"/>
        </w:rPr>
        <w:t>Syntax:</w:t>
      </w:r>
    </w:p>
    <w:p w14:paraId="37C676AA" w14:textId="77777777" w:rsidR="0034247A" w:rsidRDefault="0034247A" w:rsidP="0034247A">
      <w:pPr>
        <w:pStyle w:val="NoSpacing"/>
        <w:rPr>
          <w:lang w:val="en-US"/>
        </w:rPr>
      </w:pPr>
      <w:r w:rsidRPr="001978CC">
        <w:rPr>
          <w:lang w:val="en-US"/>
        </w:rPr>
        <w:t>document.querySelector("selector")</w:t>
      </w:r>
    </w:p>
    <w:p w14:paraId="53C325FB" w14:textId="77777777" w:rsidR="0034247A" w:rsidRDefault="0034247A" w:rsidP="0034247A">
      <w:pPr>
        <w:pStyle w:val="Heading1"/>
        <w:rPr>
          <w:color w:val="auto"/>
        </w:rPr>
      </w:pPr>
    </w:p>
    <w:p w14:paraId="0095004E" w14:textId="77777777" w:rsidR="0034247A" w:rsidRDefault="0034247A" w:rsidP="0034247A"/>
    <w:p w14:paraId="6F3955F3" w14:textId="77777777" w:rsidR="0034247A" w:rsidRDefault="0034247A" w:rsidP="0034247A">
      <w:pPr>
        <w:pStyle w:val="NoSpacing"/>
        <w:rPr>
          <w:b/>
          <w:bCs/>
          <w:sz w:val="40"/>
          <w:szCs w:val="40"/>
          <w:lang w:val="en-US"/>
        </w:rPr>
      </w:pPr>
      <w:r w:rsidRPr="00AD7846">
        <w:rPr>
          <w:b/>
          <w:bCs/>
          <w:sz w:val="40"/>
          <w:szCs w:val="40"/>
          <w:lang w:val="en-US"/>
        </w:rPr>
        <w:t>Q</w:t>
      </w:r>
      <w:r>
        <w:rPr>
          <w:b/>
          <w:bCs/>
          <w:sz w:val="40"/>
          <w:szCs w:val="40"/>
          <w:lang w:val="en-US"/>
        </w:rPr>
        <w:t xml:space="preserve"> 23</w:t>
      </w:r>
      <w:r w:rsidRPr="006B5A79">
        <w:rPr>
          <w:b/>
          <w:bCs/>
          <w:sz w:val="40"/>
          <w:szCs w:val="40"/>
          <w:lang w:val="en-US"/>
        </w:rPr>
        <w:t xml:space="preserve"> </w:t>
      </w:r>
      <w:r w:rsidRPr="003A7C8D">
        <w:rPr>
          <w:b/>
          <w:bCs/>
          <w:sz w:val="40"/>
          <w:szCs w:val="40"/>
          <w:lang w:val="en-US"/>
        </w:rPr>
        <w:t>: Explain the setTimeout() and setInterval() functions in JavaScript. Howare they used for timing events?</w:t>
      </w:r>
    </w:p>
    <w:p w14:paraId="05A32C2A" w14:textId="77777777" w:rsidR="0034247A" w:rsidRDefault="0034247A" w:rsidP="0034247A">
      <w:pPr>
        <w:pStyle w:val="NoSpacing"/>
        <w:rPr>
          <w:b/>
          <w:bCs/>
          <w:sz w:val="36"/>
          <w:szCs w:val="36"/>
          <w:lang w:val="en-US"/>
        </w:rPr>
      </w:pPr>
      <w:r w:rsidRPr="00137F55">
        <w:rPr>
          <w:b/>
          <w:bCs/>
          <w:sz w:val="36"/>
          <w:szCs w:val="36"/>
          <w:lang w:val="en-US"/>
        </w:rPr>
        <w:lastRenderedPageBreak/>
        <w:t>Ans</w:t>
      </w:r>
      <w:r>
        <w:rPr>
          <w:b/>
          <w:bCs/>
          <w:sz w:val="36"/>
          <w:szCs w:val="36"/>
          <w:lang w:val="en-US"/>
        </w:rPr>
        <w:t>.</w:t>
      </w:r>
    </w:p>
    <w:p w14:paraId="5FE20107" w14:textId="77777777" w:rsidR="0034247A" w:rsidRPr="000E396F" w:rsidRDefault="0034247A" w:rsidP="0034247A">
      <w:pPr>
        <w:pStyle w:val="NoSpacing"/>
        <w:rPr>
          <w:b/>
          <w:bCs/>
          <w:lang w:val="en-US"/>
        </w:rPr>
      </w:pPr>
      <w:r w:rsidRPr="000E396F">
        <w:rPr>
          <w:b/>
          <w:bCs/>
          <w:lang w:val="en-US"/>
        </w:rPr>
        <w:t>setTimeout() and setInterval() in JavaScript</w:t>
      </w:r>
    </w:p>
    <w:p w14:paraId="7C4E451A" w14:textId="77777777" w:rsidR="0034247A" w:rsidRPr="000E396F" w:rsidRDefault="0034247A" w:rsidP="0034247A">
      <w:pPr>
        <w:pStyle w:val="NoSpacing"/>
        <w:rPr>
          <w:lang w:val="en-US"/>
        </w:rPr>
      </w:pPr>
      <w:r w:rsidRPr="000E396F">
        <w:rPr>
          <w:lang w:val="en-US"/>
        </w:rPr>
        <w:t>JavaScript provides the setTimeout() and setInterval() functions to schedule code execution. They are used for timing events and creating delays in executing code or repeating actions over time.</w:t>
      </w:r>
    </w:p>
    <w:p w14:paraId="61BDF54C" w14:textId="77777777" w:rsidR="0034247A" w:rsidRPr="000E396F" w:rsidRDefault="0034247A" w:rsidP="0034247A">
      <w:pPr>
        <w:pStyle w:val="NoSpacing"/>
        <w:rPr>
          <w:lang w:val="en-US"/>
        </w:rPr>
      </w:pPr>
      <w:r>
        <w:rPr>
          <w:lang w:val="en-US"/>
        </w:rPr>
        <w:pict w14:anchorId="5002A57D">
          <v:rect id="_x0000_i1100" style="width:0;height:1.5pt" o:hralign="center" o:hrstd="t" o:hr="t" fillcolor="#a0a0a0" stroked="f"/>
        </w:pict>
      </w:r>
    </w:p>
    <w:p w14:paraId="4F785261" w14:textId="77777777" w:rsidR="0034247A" w:rsidRPr="000E396F" w:rsidRDefault="0034247A" w:rsidP="0034247A">
      <w:pPr>
        <w:pStyle w:val="NoSpacing"/>
        <w:rPr>
          <w:b/>
          <w:bCs/>
          <w:lang w:val="en-US"/>
        </w:rPr>
      </w:pPr>
      <w:r w:rsidRPr="000E396F">
        <w:rPr>
          <w:b/>
          <w:bCs/>
          <w:lang w:val="en-US"/>
        </w:rPr>
        <w:t>1. setTimeout()</w:t>
      </w:r>
    </w:p>
    <w:p w14:paraId="55FD310C" w14:textId="77777777" w:rsidR="0034247A" w:rsidRPr="000E396F" w:rsidRDefault="0034247A" w:rsidP="0034247A">
      <w:pPr>
        <w:pStyle w:val="NoSpacing"/>
        <w:rPr>
          <w:b/>
          <w:bCs/>
          <w:lang w:val="en-US"/>
        </w:rPr>
      </w:pPr>
      <w:r w:rsidRPr="000E396F">
        <w:rPr>
          <w:b/>
          <w:bCs/>
          <w:lang w:val="en-US"/>
        </w:rPr>
        <w:t>Purpose:</w:t>
      </w:r>
    </w:p>
    <w:p w14:paraId="6D4F8315" w14:textId="77777777" w:rsidR="0034247A" w:rsidRPr="000E396F" w:rsidRDefault="0034247A" w:rsidP="0034247A">
      <w:pPr>
        <w:pStyle w:val="NoSpacing"/>
        <w:numPr>
          <w:ilvl w:val="0"/>
          <w:numId w:val="103"/>
        </w:numPr>
        <w:rPr>
          <w:lang w:val="en-US"/>
        </w:rPr>
      </w:pPr>
      <w:r w:rsidRPr="000E396F">
        <w:rPr>
          <w:lang w:val="en-US"/>
        </w:rPr>
        <w:t xml:space="preserve">Executes a function </w:t>
      </w:r>
      <w:r w:rsidRPr="000E396F">
        <w:rPr>
          <w:b/>
          <w:bCs/>
          <w:lang w:val="en-US"/>
        </w:rPr>
        <w:t>once</w:t>
      </w:r>
      <w:r w:rsidRPr="000E396F">
        <w:rPr>
          <w:lang w:val="en-US"/>
        </w:rPr>
        <w:t xml:space="preserve"> after a specified delay (in milliseconds).</w:t>
      </w:r>
    </w:p>
    <w:p w14:paraId="1E64A1C9" w14:textId="77777777" w:rsidR="0034247A" w:rsidRPr="000E396F" w:rsidRDefault="0034247A" w:rsidP="0034247A">
      <w:pPr>
        <w:pStyle w:val="NoSpacing"/>
        <w:rPr>
          <w:b/>
          <w:bCs/>
          <w:lang w:val="en-US"/>
        </w:rPr>
      </w:pPr>
      <w:r w:rsidRPr="000E396F">
        <w:rPr>
          <w:b/>
          <w:bCs/>
          <w:lang w:val="en-US"/>
        </w:rPr>
        <w:t>Syntax:</w:t>
      </w:r>
    </w:p>
    <w:p w14:paraId="159F57E4" w14:textId="77777777" w:rsidR="0034247A" w:rsidRPr="000E396F" w:rsidRDefault="0034247A" w:rsidP="0034247A">
      <w:pPr>
        <w:pStyle w:val="NoSpacing"/>
        <w:rPr>
          <w:lang w:val="en-US"/>
        </w:rPr>
      </w:pPr>
      <w:r w:rsidRPr="000E396F">
        <w:rPr>
          <w:lang w:val="en-US"/>
        </w:rPr>
        <w:t>setTimeout(callback, delay, [arguments]);</w:t>
      </w:r>
    </w:p>
    <w:p w14:paraId="1CFB7E54" w14:textId="77777777" w:rsidR="0034247A" w:rsidRPr="000E396F" w:rsidRDefault="0034247A" w:rsidP="0034247A">
      <w:pPr>
        <w:pStyle w:val="NoSpacing"/>
        <w:rPr>
          <w:b/>
          <w:bCs/>
          <w:lang w:val="en-US"/>
        </w:rPr>
      </w:pPr>
      <w:r w:rsidRPr="000E396F">
        <w:rPr>
          <w:b/>
          <w:bCs/>
          <w:lang w:val="en-US"/>
        </w:rPr>
        <w:t>Parameters:</w:t>
      </w:r>
    </w:p>
    <w:p w14:paraId="772A0E57" w14:textId="77777777" w:rsidR="0034247A" w:rsidRPr="000E396F" w:rsidRDefault="0034247A" w:rsidP="0034247A">
      <w:pPr>
        <w:pStyle w:val="NoSpacing"/>
        <w:numPr>
          <w:ilvl w:val="0"/>
          <w:numId w:val="104"/>
        </w:numPr>
        <w:rPr>
          <w:lang w:val="en-US"/>
        </w:rPr>
      </w:pPr>
      <w:r w:rsidRPr="000E396F">
        <w:rPr>
          <w:b/>
          <w:bCs/>
          <w:lang w:val="en-US"/>
        </w:rPr>
        <w:t>callback</w:t>
      </w:r>
      <w:r w:rsidRPr="000E396F">
        <w:rPr>
          <w:lang w:val="en-US"/>
        </w:rPr>
        <w:t>: The function to execute.</w:t>
      </w:r>
    </w:p>
    <w:p w14:paraId="237517CB" w14:textId="77777777" w:rsidR="0034247A" w:rsidRPr="000E396F" w:rsidRDefault="0034247A" w:rsidP="0034247A">
      <w:pPr>
        <w:pStyle w:val="NoSpacing"/>
        <w:numPr>
          <w:ilvl w:val="0"/>
          <w:numId w:val="104"/>
        </w:numPr>
        <w:rPr>
          <w:lang w:val="en-US"/>
        </w:rPr>
      </w:pPr>
      <w:r w:rsidRPr="000E396F">
        <w:rPr>
          <w:b/>
          <w:bCs/>
          <w:lang w:val="en-US"/>
        </w:rPr>
        <w:t>delay</w:t>
      </w:r>
      <w:r w:rsidRPr="000E396F">
        <w:rPr>
          <w:lang w:val="en-US"/>
        </w:rPr>
        <w:t>: The time to wait before execution, in milliseconds.</w:t>
      </w:r>
    </w:p>
    <w:p w14:paraId="5E1E87B5" w14:textId="77777777" w:rsidR="0034247A" w:rsidRPr="000E396F" w:rsidRDefault="0034247A" w:rsidP="0034247A">
      <w:pPr>
        <w:pStyle w:val="NoSpacing"/>
        <w:numPr>
          <w:ilvl w:val="0"/>
          <w:numId w:val="104"/>
        </w:numPr>
        <w:rPr>
          <w:lang w:val="en-US"/>
        </w:rPr>
      </w:pPr>
      <w:r w:rsidRPr="000E396F">
        <w:rPr>
          <w:b/>
          <w:bCs/>
          <w:lang w:val="en-US"/>
        </w:rPr>
        <w:t>[arguments]</w:t>
      </w:r>
      <w:r w:rsidRPr="000E396F">
        <w:rPr>
          <w:lang w:val="en-US"/>
        </w:rPr>
        <w:t xml:space="preserve"> (optional): Arguments to pass to the callback function.</w:t>
      </w:r>
    </w:p>
    <w:p w14:paraId="54491719" w14:textId="77777777" w:rsidR="0034247A" w:rsidRPr="000E396F" w:rsidRDefault="0034247A" w:rsidP="0034247A">
      <w:pPr>
        <w:pStyle w:val="NoSpacing"/>
        <w:rPr>
          <w:b/>
          <w:bCs/>
          <w:lang w:val="en-US"/>
        </w:rPr>
      </w:pPr>
      <w:r w:rsidRPr="000E396F">
        <w:rPr>
          <w:b/>
          <w:bCs/>
          <w:lang w:val="en-US"/>
        </w:rPr>
        <w:t>Example:</w:t>
      </w:r>
    </w:p>
    <w:p w14:paraId="13080CF3" w14:textId="77777777" w:rsidR="0034247A" w:rsidRPr="000E396F" w:rsidRDefault="0034247A" w:rsidP="0034247A">
      <w:pPr>
        <w:pStyle w:val="NoSpacing"/>
        <w:rPr>
          <w:lang w:val="en-US"/>
        </w:rPr>
      </w:pPr>
      <w:r w:rsidRPr="000E396F">
        <w:rPr>
          <w:lang w:val="en-US"/>
        </w:rPr>
        <w:t>setTimeout(function () {</w:t>
      </w:r>
    </w:p>
    <w:p w14:paraId="36E58B36" w14:textId="77777777" w:rsidR="0034247A" w:rsidRPr="000E396F" w:rsidRDefault="0034247A" w:rsidP="0034247A">
      <w:pPr>
        <w:pStyle w:val="NoSpacing"/>
        <w:rPr>
          <w:lang w:val="en-US"/>
        </w:rPr>
      </w:pPr>
      <w:r w:rsidRPr="000E396F">
        <w:rPr>
          <w:lang w:val="en-US"/>
        </w:rPr>
        <w:t xml:space="preserve">  console.log("This message appears after 2 seconds.");</w:t>
      </w:r>
    </w:p>
    <w:p w14:paraId="1F1A74A8" w14:textId="77777777" w:rsidR="0034247A" w:rsidRPr="000E396F" w:rsidRDefault="0034247A" w:rsidP="0034247A">
      <w:pPr>
        <w:pStyle w:val="NoSpacing"/>
        <w:rPr>
          <w:lang w:val="en-US"/>
        </w:rPr>
      </w:pPr>
      <w:r w:rsidRPr="000E396F">
        <w:rPr>
          <w:lang w:val="en-US"/>
        </w:rPr>
        <w:t>}, 2000);</w:t>
      </w:r>
    </w:p>
    <w:p w14:paraId="54FA02EF" w14:textId="77777777" w:rsidR="0034247A" w:rsidRPr="000E396F" w:rsidRDefault="0034247A" w:rsidP="0034247A">
      <w:pPr>
        <w:pStyle w:val="NoSpacing"/>
        <w:rPr>
          <w:b/>
          <w:bCs/>
          <w:lang w:val="en-US"/>
        </w:rPr>
      </w:pPr>
      <w:r w:rsidRPr="000E396F">
        <w:rPr>
          <w:b/>
          <w:bCs/>
          <w:lang w:val="en-US"/>
        </w:rPr>
        <w:t>Explanation:</w:t>
      </w:r>
    </w:p>
    <w:p w14:paraId="164F639E" w14:textId="77777777" w:rsidR="0034247A" w:rsidRPr="000E396F" w:rsidRDefault="0034247A" w:rsidP="0034247A">
      <w:pPr>
        <w:pStyle w:val="NoSpacing"/>
        <w:numPr>
          <w:ilvl w:val="0"/>
          <w:numId w:val="105"/>
        </w:numPr>
        <w:rPr>
          <w:lang w:val="en-US"/>
        </w:rPr>
      </w:pPr>
      <w:r w:rsidRPr="000E396F">
        <w:rPr>
          <w:lang w:val="en-US"/>
        </w:rPr>
        <w:t>The callback function is executed after a 2000 ms (2-second) delay.</w:t>
      </w:r>
    </w:p>
    <w:p w14:paraId="7EAD613D" w14:textId="77777777" w:rsidR="0034247A" w:rsidRPr="000E396F" w:rsidRDefault="0034247A" w:rsidP="0034247A">
      <w:pPr>
        <w:pStyle w:val="NoSpacing"/>
        <w:numPr>
          <w:ilvl w:val="0"/>
          <w:numId w:val="105"/>
        </w:numPr>
        <w:rPr>
          <w:lang w:val="en-US"/>
        </w:rPr>
      </w:pPr>
      <w:r w:rsidRPr="000E396F">
        <w:rPr>
          <w:lang w:val="en-US"/>
        </w:rPr>
        <w:t>The code outside the setTimeout function continues to execute immediately (asynchronous behavior).</w:t>
      </w:r>
    </w:p>
    <w:p w14:paraId="5C784DE1" w14:textId="77777777" w:rsidR="0034247A" w:rsidRPr="000E396F" w:rsidRDefault="0034247A" w:rsidP="0034247A">
      <w:pPr>
        <w:pStyle w:val="NoSpacing"/>
        <w:rPr>
          <w:lang w:val="en-US"/>
        </w:rPr>
      </w:pPr>
      <w:r>
        <w:rPr>
          <w:lang w:val="en-US"/>
        </w:rPr>
        <w:pict w14:anchorId="10938B93">
          <v:rect id="_x0000_i1101" style="width:0;height:1.5pt" o:hralign="center" o:hrstd="t" o:hr="t" fillcolor="#a0a0a0" stroked="f"/>
        </w:pict>
      </w:r>
    </w:p>
    <w:p w14:paraId="0E50A029" w14:textId="77777777" w:rsidR="0034247A" w:rsidRPr="000E396F" w:rsidRDefault="0034247A" w:rsidP="0034247A">
      <w:pPr>
        <w:pStyle w:val="NoSpacing"/>
        <w:rPr>
          <w:b/>
          <w:bCs/>
          <w:lang w:val="en-US"/>
        </w:rPr>
      </w:pPr>
      <w:r w:rsidRPr="000E396F">
        <w:rPr>
          <w:b/>
          <w:bCs/>
          <w:lang w:val="en-US"/>
        </w:rPr>
        <w:t>2. setInterval()</w:t>
      </w:r>
    </w:p>
    <w:p w14:paraId="461CFC31" w14:textId="77777777" w:rsidR="0034247A" w:rsidRPr="000E396F" w:rsidRDefault="0034247A" w:rsidP="0034247A">
      <w:pPr>
        <w:pStyle w:val="NoSpacing"/>
        <w:rPr>
          <w:b/>
          <w:bCs/>
          <w:lang w:val="en-US"/>
        </w:rPr>
      </w:pPr>
      <w:r w:rsidRPr="000E396F">
        <w:rPr>
          <w:b/>
          <w:bCs/>
          <w:lang w:val="en-US"/>
        </w:rPr>
        <w:t>Purpose:</w:t>
      </w:r>
    </w:p>
    <w:p w14:paraId="6103BF96" w14:textId="77777777" w:rsidR="0034247A" w:rsidRPr="000E396F" w:rsidRDefault="0034247A" w:rsidP="0034247A">
      <w:pPr>
        <w:pStyle w:val="NoSpacing"/>
        <w:numPr>
          <w:ilvl w:val="0"/>
          <w:numId w:val="106"/>
        </w:numPr>
        <w:rPr>
          <w:lang w:val="en-US"/>
        </w:rPr>
      </w:pPr>
      <w:r w:rsidRPr="000E396F">
        <w:rPr>
          <w:lang w:val="en-US"/>
        </w:rPr>
        <w:t xml:space="preserve">Executes a function </w:t>
      </w:r>
      <w:r w:rsidRPr="000E396F">
        <w:rPr>
          <w:b/>
          <w:bCs/>
          <w:lang w:val="en-US"/>
        </w:rPr>
        <w:t>repeatedly</w:t>
      </w:r>
      <w:r w:rsidRPr="000E396F">
        <w:rPr>
          <w:lang w:val="en-US"/>
        </w:rPr>
        <w:t xml:space="preserve"> at specified time intervals (in milliseconds).</w:t>
      </w:r>
    </w:p>
    <w:p w14:paraId="67D9CAE3" w14:textId="77777777" w:rsidR="0034247A" w:rsidRPr="000E396F" w:rsidRDefault="0034247A" w:rsidP="0034247A">
      <w:pPr>
        <w:pStyle w:val="NoSpacing"/>
        <w:rPr>
          <w:b/>
          <w:bCs/>
          <w:lang w:val="en-US"/>
        </w:rPr>
      </w:pPr>
      <w:r w:rsidRPr="000E396F">
        <w:rPr>
          <w:b/>
          <w:bCs/>
          <w:lang w:val="en-US"/>
        </w:rPr>
        <w:t>Syntax:</w:t>
      </w:r>
    </w:p>
    <w:p w14:paraId="294947CC" w14:textId="77777777" w:rsidR="0034247A" w:rsidRPr="000E396F" w:rsidRDefault="0034247A" w:rsidP="0034247A">
      <w:pPr>
        <w:pStyle w:val="NoSpacing"/>
        <w:rPr>
          <w:lang w:val="en-US"/>
        </w:rPr>
      </w:pPr>
      <w:r w:rsidRPr="000E396F">
        <w:rPr>
          <w:lang w:val="en-US"/>
        </w:rPr>
        <w:t>setInterval(callback, interval, [arguments]);</w:t>
      </w:r>
    </w:p>
    <w:p w14:paraId="7B543512" w14:textId="77777777" w:rsidR="0034247A" w:rsidRPr="000E396F" w:rsidRDefault="0034247A" w:rsidP="0034247A">
      <w:pPr>
        <w:pStyle w:val="NoSpacing"/>
        <w:rPr>
          <w:b/>
          <w:bCs/>
          <w:lang w:val="en-US"/>
        </w:rPr>
      </w:pPr>
      <w:r w:rsidRPr="000E396F">
        <w:rPr>
          <w:b/>
          <w:bCs/>
          <w:lang w:val="en-US"/>
        </w:rPr>
        <w:t>Parameters:</w:t>
      </w:r>
    </w:p>
    <w:p w14:paraId="6884FD2E" w14:textId="77777777" w:rsidR="0034247A" w:rsidRPr="000E396F" w:rsidRDefault="0034247A" w:rsidP="0034247A">
      <w:pPr>
        <w:pStyle w:val="NoSpacing"/>
        <w:numPr>
          <w:ilvl w:val="0"/>
          <w:numId w:val="107"/>
        </w:numPr>
        <w:rPr>
          <w:lang w:val="en-US"/>
        </w:rPr>
      </w:pPr>
      <w:r w:rsidRPr="000E396F">
        <w:rPr>
          <w:b/>
          <w:bCs/>
          <w:lang w:val="en-US"/>
        </w:rPr>
        <w:t>callback</w:t>
      </w:r>
      <w:r w:rsidRPr="000E396F">
        <w:rPr>
          <w:lang w:val="en-US"/>
        </w:rPr>
        <w:t>: The function to execute repeatedly.</w:t>
      </w:r>
    </w:p>
    <w:p w14:paraId="50F1C179" w14:textId="77777777" w:rsidR="0034247A" w:rsidRPr="000E396F" w:rsidRDefault="0034247A" w:rsidP="0034247A">
      <w:pPr>
        <w:pStyle w:val="NoSpacing"/>
        <w:numPr>
          <w:ilvl w:val="0"/>
          <w:numId w:val="107"/>
        </w:numPr>
        <w:rPr>
          <w:lang w:val="en-US"/>
        </w:rPr>
      </w:pPr>
      <w:r w:rsidRPr="000E396F">
        <w:rPr>
          <w:b/>
          <w:bCs/>
          <w:lang w:val="en-US"/>
        </w:rPr>
        <w:t>interval</w:t>
      </w:r>
      <w:r w:rsidRPr="000E396F">
        <w:rPr>
          <w:lang w:val="en-US"/>
        </w:rPr>
        <w:t>: The time (in milliseconds) between each execution.</w:t>
      </w:r>
    </w:p>
    <w:p w14:paraId="65983125" w14:textId="77777777" w:rsidR="0034247A" w:rsidRPr="00CD4C4F" w:rsidRDefault="0034247A" w:rsidP="0034247A">
      <w:pPr>
        <w:pStyle w:val="NoSpacing"/>
        <w:numPr>
          <w:ilvl w:val="0"/>
          <w:numId w:val="107"/>
        </w:numPr>
        <w:rPr>
          <w:rFonts w:asciiTheme="majorHAnsi" w:eastAsiaTheme="majorEastAsia" w:hAnsiTheme="majorHAnsi" w:cstheme="majorBidi"/>
          <w:b/>
          <w:bCs/>
          <w:sz w:val="32"/>
          <w:szCs w:val="32"/>
          <w:lang w:val="en-US"/>
        </w:rPr>
      </w:pPr>
      <w:r w:rsidRPr="000E396F">
        <w:rPr>
          <w:b/>
          <w:bCs/>
          <w:lang w:val="en-US"/>
        </w:rPr>
        <w:t>[arguments]</w:t>
      </w:r>
      <w:r w:rsidRPr="000E396F">
        <w:rPr>
          <w:lang w:val="en-US"/>
        </w:rPr>
        <w:t xml:space="preserve"> (optional): Arguments to pass to the callback </w:t>
      </w:r>
    </w:p>
    <w:p w14:paraId="1AA251C1" w14:textId="77777777" w:rsidR="0034247A" w:rsidRPr="00CD4C4F" w:rsidRDefault="0034247A" w:rsidP="0034247A">
      <w:pPr>
        <w:pStyle w:val="NoSpacing"/>
        <w:numPr>
          <w:ilvl w:val="0"/>
          <w:numId w:val="107"/>
        </w:numPr>
        <w:rPr>
          <w:rFonts w:asciiTheme="majorHAnsi" w:eastAsiaTheme="majorEastAsia" w:hAnsiTheme="majorHAnsi" w:cstheme="majorBidi"/>
          <w:sz w:val="32"/>
          <w:szCs w:val="32"/>
          <w:lang w:val="en-US"/>
        </w:rPr>
      </w:pPr>
      <w:r w:rsidRPr="000E396F">
        <w:rPr>
          <w:lang w:val="en-US"/>
        </w:rPr>
        <w:t>function.</w:t>
      </w:r>
      <w:r w:rsidRPr="009931E5">
        <w:rPr>
          <w:rFonts w:asciiTheme="majorHAnsi" w:eastAsiaTheme="majorEastAsia" w:hAnsiTheme="majorHAnsi" w:cstheme="majorBidi"/>
          <w:b/>
          <w:bCs/>
          <w:sz w:val="32"/>
          <w:szCs w:val="32"/>
          <w:lang w:val="en-US"/>
        </w:rPr>
        <w:t>setTimeout() and setInterval() in JavaScript</w:t>
      </w:r>
    </w:p>
    <w:p w14:paraId="60270F82" w14:textId="77777777" w:rsidR="0034247A" w:rsidRDefault="0034247A" w:rsidP="0034247A">
      <w:pPr>
        <w:pStyle w:val="NoSpacing"/>
        <w:numPr>
          <w:ilvl w:val="0"/>
          <w:numId w:val="107"/>
        </w:numPr>
        <w:rPr>
          <w:rFonts w:asciiTheme="majorHAnsi" w:eastAsiaTheme="majorEastAsia" w:hAnsiTheme="majorHAnsi" w:cstheme="majorBidi"/>
          <w:b/>
          <w:bCs/>
          <w:sz w:val="32"/>
          <w:szCs w:val="32"/>
          <w:lang w:val="en-US"/>
        </w:rPr>
      </w:pPr>
      <w:r w:rsidRPr="009931E5">
        <w:rPr>
          <w:rFonts w:asciiTheme="majorHAnsi" w:eastAsiaTheme="majorEastAsia" w:hAnsiTheme="majorHAnsi" w:cstheme="majorBidi"/>
          <w:sz w:val="32"/>
          <w:szCs w:val="32"/>
          <w:lang w:val="en-US"/>
        </w:rPr>
        <w:t>JavaScript provides the setTimeout() and setInterval() functions to schedule code execution. They are used for timing events and creating delays in executing code or repeating actions over time.</w:t>
      </w:r>
      <w:r>
        <w:rPr>
          <w:rFonts w:asciiTheme="majorHAnsi" w:eastAsiaTheme="majorEastAsia" w:hAnsiTheme="majorHAnsi" w:cstheme="majorBidi"/>
          <w:sz w:val="32"/>
          <w:szCs w:val="32"/>
          <w:lang w:val="en-US"/>
        </w:rPr>
        <w:pict w14:anchorId="075E2DBE">
          <v:rect id="_x0000_i1102" style="width:0;height:1.5pt" o:hralign="center" o:hrstd="t" o:hr="t" fillcolor="#a0a0a0" stroked="f"/>
        </w:pict>
      </w:r>
      <w:r w:rsidRPr="009931E5">
        <w:rPr>
          <w:rFonts w:asciiTheme="majorHAnsi" w:eastAsiaTheme="majorEastAsia" w:hAnsiTheme="majorHAnsi" w:cstheme="majorBidi"/>
          <w:b/>
          <w:bCs/>
          <w:sz w:val="32"/>
          <w:szCs w:val="32"/>
          <w:lang w:val="en-US"/>
        </w:rPr>
        <w:t>1. setTimeout()</w:t>
      </w:r>
    </w:p>
    <w:p w14:paraId="558AE97C" w14:textId="77777777" w:rsidR="0034247A" w:rsidRPr="00CD4C4F" w:rsidRDefault="0034247A" w:rsidP="0034247A">
      <w:pPr>
        <w:pStyle w:val="NoSpacing"/>
        <w:numPr>
          <w:ilvl w:val="0"/>
          <w:numId w:val="108"/>
        </w:numPr>
        <w:rPr>
          <w:rFonts w:asciiTheme="majorHAnsi" w:eastAsiaTheme="majorEastAsia" w:hAnsiTheme="majorHAnsi" w:cstheme="majorBidi"/>
          <w:sz w:val="32"/>
          <w:szCs w:val="32"/>
          <w:lang w:val="en-US"/>
        </w:rPr>
      </w:pPr>
      <w:r w:rsidRPr="009931E5">
        <w:rPr>
          <w:rFonts w:asciiTheme="majorHAnsi" w:eastAsiaTheme="majorEastAsia" w:hAnsiTheme="majorHAnsi" w:cstheme="majorBidi"/>
          <w:b/>
          <w:bCs/>
          <w:sz w:val="32"/>
          <w:szCs w:val="32"/>
          <w:lang w:val="en-US"/>
        </w:rPr>
        <w:t>Purpose:</w:t>
      </w:r>
    </w:p>
    <w:p w14:paraId="4D2C0C2B" w14:textId="77777777" w:rsidR="0034247A" w:rsidRPr="00CD4C4F" w:rsidRDefault="0034247A" w:rsidP="0034247A">
      <w:pPr>
        <w:pStyle w:val="NoSpacing"/>
        <w:numPr>
          <w:ilvl w:val="0"/>
          <w:numId w:val="108"/>
        </w:numPr>
        <w:rPr>
          <w:rFonts w:asciiTheme="majorHAnsi" w:eastAsiaTheme="majorEastAsia" w:hAnsiTheme="majorHAnsi" w:cstheme="majorBidi"/>
          <w:b/>
          <w:bCs/>
          <w:sz w:val="32"/>
          <w:szCs w:val="32"/>
          <w:lang w:val="en-US"/>
        </w:rPr>
      </w:pPr>
      <w:r w:rsidRPr="009931E5">
        <w:rPr>
          <w:rFonts w:asciiTheme="majorHAnsi" w:eastAsiaTheme="majorEastAsia" w:hAnsiTheme="majorHAnsi" w:cstheme="majorBidi"/>
          <w:sz w:val="32"/>
          <w:szCs w:val="32"/>
          <w:lang w:val="en-US"/>
        </w:rPr>
        <w:t xml:space="preserve">Executes a function </w:t>
      </w:r>
      <w:r w:rsidRPr="009931E5">
        <w:rPr>
          <w:rFonts w:asciiTheme="majorHAnsi" w:eastAsiaTheme="majorEastAsia" w:hAnsiTheme="majorHAnsi" w:cstheme="majorBidi"/>
          <w:b/>
          <w:bCs/>
          <w:sz w:val="32"/>
          <w:szCs w:val="32"/>
          <w:lang w:val="en-US"/>
        </w:rPr>
        <w:t>once</w:t>
      </w:r>
      <w:r w:rsidRPr="009931E5">
        <w:rPr>
          <w:rFonts w:asciiTheme="majorHAnsi" w:eastAsiaTheme="majorEastAsia" w:hAnsiTheme="majorHAnsi" w:cstheme="majorBidi"/>
          <w:sz w:val="32"/>
          <w:szCs w:val="32"/>
          <w:lang w:val="en-US"/>
        </w:rPr>
        <w:t xml:space="preserve"> after a specified delay (in milliseconds).</w:t>
      </w:r>
    </w:p>
    <w:p w14:paraId="2DDBAA75" w14:textId="77777777" w:rsidR="0034247A" w:rsidRPr="004A7542" w:rsidRDefault="0034247A" w:rsidP="0034247A">
      <w:pPr>
        <w:pStyle w:val="NoSpacing"/>
        <w:numPr>
          <w:ilvl w:val="0"/>
          <w:numId w:val="108"/>
        </w:numPr>
        <w:rPr>
          <w:rFonts w:asciiTheme="majorHAnsi" w:eastAsiaTheme="majorEastAsia" w:hAnsiTheme="majorHAnsi" w:cstheme="majorBidi"/>
          <w:sz w:val="32"/>
          <w:szCs w:val="32"/>
          <w:lang w:val="en-US"/>
        </w:rPr>
      </w:pPr>
      <w:r w:rsidRPr="009931E5">
        <w:rPr>
          <w:rFonts w:asciiTheme="majorHAnsi" w:eastAsiaTheme="majorEastAsia" w:hAnsiTheme="majorHAnsi" w:cstheme="majorBidi"/>
          <w:b/>
          <w:bCs/>
          <w:sz w:val="32"/>
          <w:szCs w:val="32"/>
          <w:lang w:val="en-US"/>
        </w:rPr>
        <w:t>Syntax:</w:t>
      </w:r>
    </w:p>
    <w:p w14:paraId="5F27265D" w14:textId="77777777" w:rsidR="0034247A" w:rsidRPr="004A7542" w:rsidRDefault="0034247A" w:rsidP="0034247A">
      <w:pPr>
        <w:pStyle w:val="NoSpacing"/>
        <w:numPr>
          <w:ilvl w:val="0"/>
          <w:numId w:val="108"/>
        </w:numPr>
        <w:rPr>
          <w:rFonts w:asciiTheme="majorHAnsi" w:eastAsiaTheme="majorEastAsia" w:hAnsiTheme="majorHAnsi" w:cstheme="majorBidi"/>
          <w:b/>
          <w:bCs/>
          <w:sz w:val="32"/>
          <w:szCs w:val="32"/>
          <w:lang w:val="en-US"/>
        </w:rPr>
      </w:pPr>
      <w:r w:rsidRPr="009931E5">
        <w:rPr>
          <w:rFonts w:asciiTheme="majorHAnsi" w:eastAsiaTheme="majorEastAsia" w:hAnsiTheme="majorHAnsi" w:cstheme="majorBidi"/>
          <w:sz w:val="32"/>
          <w:szCs w:val="32"/>
          <w:lang w:val="en-US"/>
        </w:rPr>
        <w:lastRenderedPageBreak/>
        <w:t>setTimeout(callback, delay, [arguments]);</w:t>
      </w:r>
    </w:p>
    <w:p w14:paraId="7BF7B225" w14:textId="77777777" w:rsidR="0034247A" w:rsidRPr="004A7542" w:rsidRDefault="0034247A" w:rsidP="0034247A">
      <w:pPr>
        <w:pStyle w:val="NoSpacing"/>
        <w:numPr>
          <w:ilvl w:val="0"/>
          <w:numId w:val="109"/>
        </w:numPr>
        <w:rPr>
          <w:rFonts w:asciiTheme="majorHAnsi" w:eastAsiaTheme="majorEastAsia" w:hAnsiTheme="majorHAnsi" w:cstheme="majorBidi"/>
          <w:sz w:val="32"/>
          <w:szCs w:val="32"/>
          <w:lang w:val="en-US"/>
        </w:rPr>
      </w:pPr>
      <w:r w:rsidRPr="009931E5">
        <w:rPr>
          <w:rFonts w:asciiTheme="majorHAnsi" w:eastAsiaTheme="majorEastAsia" w:hAnsiTheme="majorHAnsi" w:cstheme="majorBidi"/>
          <w:b/>
          <w:bCs/>
          <w:sz w:val="32"/>
          <w:szCs w:val="32"/>
          <w:lang w:val="en-US"/>
        </w:rPr>
        <w:t>Parameters:</w:t>
      </w:r>
    </w:p>
    <w:p w14:paraId="687A3903" w14:textId="77777777" w:rsidR="0034247A" w:rsidRDefault="0034247A" w:rsidP="0034247A">
      <w:pPr>
        <w:pStyle w:val="NoSpacing"/>
        <w:numPr>
          <w:ilvl w:val="0"/>
          <w:numId w:val="109"/>
        </w:numPr>
        <w:rPr>
          <w:rFonts w:asciiTheme="majorHAnsi" w:eastAsiaTheme="majorEastAsia" w:hAnsiTheme="majorHAnsi" w:cstheme="majorBidi"/>
          <w:sz w:val="32"/>
          <w:szCs w:val="32"/>
          <w:lang w:val="en-US"/>
        </w:rPr>
      </w:pPr>
      <w:r w:rsidRPr="009931E5">
        <w:rPr>
          <w:rFonts w:asciiTheme="majorHAnsi" w:eastAsiaTheme="majorEastAsia" w:hAnsiTheme="majorHAnsi" w:cstheme="majorBidi"/>
          <w:b/>
          <w:bCs/>
          <w:sz w:val="32"/>
          <w:szCs w:val="32"/>
          <w:lang w:val="en-US"/>
        </w:rPr>
        <w:t>callback</w:t>
      </w:r>
      <w:r w:rsidRPr="009931E5">
        <w:rPr>
          <w:rFonts w:asciiTheme="majorHAnsi" w:eastAsiaTheme="majorEastAsia" w:hAnsiTheme="majorHAnsi" w:cstheme="majorBidi"/>
          <w:sz w:val="32"/>
          <w:szCs w:val="32"/>
          <w:lang w:val="en-US"/>
        </w:rPr>
        <w:t>: The function to execute.</w:t>
      </w:r>
    </w:p>
    <w:p w14:paraId="33EA26CB" w14:textId="77777777" w:rsidR="0034247A" w:rsidRDefault="0034247A" w:rsidP="0034247A">
      <w:pPr>
        <w:pStyle w:val="NoSpacing"/>
        <w:numPr>
          <w:ilvl w:val="0"/>
          <w:numId w:val="109"/>
        </w:numPr>
        <w:rPr>
          <w:rFonts w:asciiTheme="majorHAnsi" w:eastAsiaTheme="majorEastAsia" w:hAnsiTheme="majorHAnsi" w:cstheme="majorBidi"/>
          <w:sz w:val="32"/>
          <w:szCs w:val="32"/>
          <w:lang w:val="en-US"/>
        </w:rPr>
      </w:pPr>
      <w:r w:rsidRPr="009931E5">
        <w:rPr>
          <w:rFonts w:asciiTheme="majorHAnsi" w:eastAsiaTheme="majorEastAsia" w:hAnsiTheme="majorHAnsi" w:cstheme="majorBidi"/>
          <w:b/>
          <w:bCs/>
          <w:sz w:val="32"/>
          <w:szCs w:val="32"/>
          <w:lang w:val="en-US"/>
        </w:rPr>
        <w:t>delay</w:t>
      </w:r>
      <w:r w:rsidRPr="009931E5">
        <w:rPr>
          <w:rFonts w:asciiTheme="majorHAnsi" w:eastAsiaTheme="majorEastAsia" w:hAnsiTheme="majorHAnsi" w:cstheme="majorBidi"/>
          <w:sz w:val="32"/>
          <w:szCs w:val="32"/>
          <w:lang w:val="en-US"/>
        </w:rPr>
        <w:t>: The time to wait before execution, in milliseconds.</w:t>
      </w:r>
    </w:p>
    <w:p w14:paraId="38DF1981" w14:textId="77777777" w:rsidR="0034247A" w:rsidRPr="004A7542" w:rsidRDefault="0034247A" w:rsidP="0034247A">
      <w:pPr>
        <w:pStyle w:val="NoSpacing"/>
        <w:numPr>
          <w:ilvl w:val="0"/>
          <w:numId w:val="109"/>
        </w:numPr>
        <w:rPr>
          <w:rFonts w:asciiTheme="majorHAnsi" w:eastAsiaTheme="majorEastAsia" w:hAnsiTheme="majorHAnsi" w:cstheme="majorBidi"/>
          <w:b/>
          <w:bCs/>
          <w:sz w:val="32"/>
          <w:szCs w:val="32"/>
          <w:lang w:val="en-US"/>
        </w:rPr>
      </w:pPr>
      <w:r w:rsidRPr="009931E5">
        <w:rPr>
          <w:rFonts w:asciiTheme="majorHAnsi" w:eastAsiaTheme="majorEastAsia" w:hAnsiTheme="majorHAnsi" w:cstheme="majorBidi"/>
          <w:b/>
          <w:bCs/>
          <w:sz w:val="32"/>
          <w:szCs w:val="32"/>
          <w:lang w:val="en-US"/>
        </w:rPr>
        <w:t>[arguments]</w:t>
      </w:r>
      <w:r w:rsidRPr="009931E5">
        <w:rPr>
          <w:rFonts w:asciiTheme="majorHAnsi" w:eastAsiaTheme="majorEastAsia" w:hAnsiTheme="majorHAnsi" w:cstheme="majorBidi"/>
          <w:sz w:val="32"/>
          <w:szCs w:val="32"/>
          <w:lang w:val="en-US"/>
        </w:rPr>
        <w:t xml:space="preserve"> (optional): Arguments to pass to the callback function.</w:t>
      </w:r>
    </w:p>
    <w:p w14:paraId="61E248F2" w14:textId="77777777" w:rsidR="0034247A" w:rsidRPr="007F636B" w:rsidRDefault="0034247A" w:rsidP="0034247A">
      <w:pPr>
        <w:pStyle w:val="NoSpacing"/>
        <w:numPr>
          <w:ilvl w:val="0"/>
          <w:numId w:val="109"/>
        </w:numPr>
        <w:rPr>
          <w:rFonts w:asciiTheme="majorHAnsi" w:eastAsiaTheme="majorEastAsia" w:hAnsiTheme="majorHAnsi" w:cstheme="majorBidi"/>
          <w:sz w:val="32"/>
          <w:szCs w:val="32"/>
          <w:lang w:val="en-US"/>
        </w:rPr>
      </w:pPr>
      <w:r w:rsidRPr="009931E5">
        <w:rPr>
          <w:rFonts w:asciiTheme="majorHAnsi" w:eastAsiaTheme="majorEastAsia" w:hAnsiTheme="majorHAnsi" w:cstheme="majorBidi"/>
          <w:b/>
          <w:bCs/>
          <w:sz w:val="32"/>
          <w:szCs w:val="32"/>
          <w:lang w:val="en-US"/>
        </w:rPr>
        <w:t>Example:</w:t>
      </w:r>
    </w:p>
    <w:p w14:paraId="41155903" w14:textId="77777777" w:rsidR="0034247A" w:rsidRDefault="0034247A" w:rsidP="0034247A">
      <w:pPr>
        <w:pStyle w:val="NoSpacing"/>
        <w:numPr>
          <w:ilvl w:val="0"/>
          <w:numId w:val="109"/>
        </w:numPr>
        <w:rPr>
          <w:rFonts w:asciiTheme="majorHAnsi" w:eastAsiaTheme="majorEastAsia" w:hAnsiTheme="majorHAnsi" w:cstheme="majorBidi"/>
          <w:sz w:val="32"/>
          <w:szCs w:val="32"/>
          <w:lang w:val="en-US"/>
        </w:rPr>
      </w:pPr>
      <w:r w:rsidRPr="009931E5">
        <w:rPr>
          <w:rFonts w:asciiTheme="majorHAnsi" w:eastAsiaTheme="majorEastAsia" w:hAnsiTheme="majorHAnsi" w:cstheme="majorBidi"/>
          <w:sz w:val="32"/>
          <w:szCs w:val="32"/>
          <w:lang w:val="en-US"/>
        </w:rPr>
        <w:t>setTimeout(function () {</w:t>
      </w:r>
    </w:p>
    <w:p w14:paraId="6B048D8C" w14:textId="77777777" w:rsidR="0034247A" w:rsidRDefault="0034247A" w:rsidP="0034247A">
      <w:pPr>
        <w:pStyle w:val="NoSpacing"/>
        <w:numPr>
          <w:ilvl w:val="0"/>
          <w:numId w:val="109"/>
        </w:numPr>
        <w:rPr>
          <w:rFonts w:asciiTheme="majorHAnsi" w:eastAsiaTheme="majorEastAsia" w:hAnsiTheme="majorHAnsi" w:cstheme="majorBidi"/>
          <w:sz w:val="32"/>
          <w:szCs w:val="32"/>
          <w:lang w:val="en-US"/>
        </w:rPr>
      </w:pPr>
      <w:r w:rsidRPr="009931E5">
        <w:rPr>
          <w:rFonts w:asciiTheme="majorHAnsi" w:eastAsiaTheme="majorEastAsia" w:hAnsiTheme="majorHAnsi" w:cstheme="majorBidi"/>
          <w:sz w:val="32"/>
          <w:szCs w:val="32"/>
          <w:lang w:val="en-US"/>
        </w:rPr>
        <w:t xml:space="preserve">  console.log("This message appears after 2 seconds.");</w:t>
      </w:r>
    </w:p>
    <w:p w14:paraId="28B71C50" w14:textId="77777777" w:rsidR="0034247A" w:rsidRPr="007F636B" w:rsidRDefault="0034247A" w:rsidP="0034247A">
      <w:pPr>
        <w:pStyle w:val="NoSpacing"/>
        <w:numPr>
          <w:ilvl w:val="0"/>
          <w:numId w:val="109"/>
        </w:numPr>
        <w:rPr>
          <w:rFonts w:asciiTheme="majorHAnsi" w:eastAsiaTheme="majorEastAsia" w:hAnsiTheme="majorHAnsi" w:cstheme="majorBidi"/>
          <w:b/>
          <w:bCs/>
          <w:sz w:val="32"/>
          <w:szCs w:val="32"/>
          <w:lang w:val="en-US"/>
        </w:rPr>
      </w:pPr>
      <w:r w:rsidRPr="009931E5">
        <w:rPr>
          <w:rFonts w:asciiTheme="majorHAnsi" w:eastAsiaTheme="majorEastAsia" w:hAnsiTheme="majorHAnsi" w:cstheme="majorBidi"/>
          <w:sz w:val="32"/>
          <w:szCs w:val="32"/>
          <w:lang w:val="en-US"/>
        </w:rPr>
        <w:t>}, 2000);</w:t>
      </w:r>
    </w:p>
    <w:p w14:paraId="13C5E4A2" w14:textId="77777777" w:rsidR="0034247A" w:rsidRPr="007F636B" w:rsidRDefault="0034247A" w:rsidP="0034247A">
      <w:pPr>
        <w:pStyle w:val="NoSpacing"/>
        <w:numPr>
          <w:ilvl w:val="0"/>
          <w:numId w:val="110"/>
        </w:numPr>
        <w:rPr>
          <w:rFonts w:asciiTheme="majorHAnsi" w:eastAsiaTheme="majorEastAsia" w:hAnsiTheme="majorHAnsi" w:cstheme="majorBidi"/>
          <w:sz w:val="32"/>
          <w:szCs w:val="32"/>
          <w:lang w:val="en-US"/>
        </w:rPr>
      </w:pPr>
      <w:r w:rsidRPr="009931E5">
        <w:rPr>
          <w:rFonts w:asciiTheme="majorHAnsi" w:eastAsiaTheme="majorEastAsia" w:hAnsiTheme="majorHAnsi" w:cstheme="majorBidi"/>
          <w:b/>
          <w:bCs/>
          <w:sz w:val="32"/>
          <w:szCs w:val="32"/>
          <w:lang w:val="en-US"/>
        </w:rPr>
        <w:t>Explanation:</w:t>
      </w:r>
    </w:p>
    <w:p w14:paraId="29E0DDD7" w14:textId="77777777" w:rsidR="0034247A" w:rsidRPr="009931E5" w:rsidRDefault="0034247A" w:rsidP="0034247A">
      <w:pPr>
        <w:pStyle w:val="NoSpacing"/>
        <w:numPr>
          <w:ilvl w:val="0"/>
          <w:numId w:val="110"/>
        </w:numPr>
        <w:rPr>
          <w:rFonts w:asciiTheme="majorHAnsi" w:eastAsiaTheme="majorEastAsia" w:hAnsiTheme="majorHAnsi" w:cstheme="majorBidi"/>
          <w:sz w:val="32"/>
          <w:szCs w:val="32"/>
          <w:lang w:val="en-US"/>
        </w:rPr>
      </w:pPr>
      <w:r w:rsidRPr="009931E5">
        <w:rPr>
          <w:rFonts w:asciiTheme="majorHAnsi" w:eastAsiaTheme="majorEastAsia" w:hAnsiTheme="majorHAnsi" w:cstheme="majorBidi"/>
          <w:sz w:val="32"/>
          <w:szCs w:val="32"/>
          <w:lang w:val="en-US"/>
        </w:rPr>
        <w:t>The callback function is executed after a 2000 ms (2-second) delay.The code outside the setTimeout function continues to execute immediately (asynchronous behavior).</w:t>
      </w:r>
      <w:r>
        <w:rPr>
          <w:rFonts w:asciiTheme="majorHAnsi" w:eastAsiaTheme="majorEastAsia" w:hAnsiTheme="majorHAnsi" w:cstheme="majorBidi"/>
          <w:sz w:val="32"/>
          <w:szCs w:val="32"/>
          <w:lang w:val="en-US"/>
        </w:rPr>
        <w:pict w14:anchorId="430D935C">
          <v:rect id="_x0000_i1103" style="width:0;height:1.5pt" o:hralign="center" o:hrstd="t" o:hr="t" fillcolor="#a0a0a0" stroked="f"/>
        </w:pict>
      </w:r>
    </w:p>
    <w:p w14:paraId="32AB436B" w14:textId="77777777" w:rsidR="0034247A" w:rsidRPr="009931E5" w:rsidRDefault="0034247A" w:rsidP="0034247A">
      <w:pPr>
        <w:pStyle w:val="Heading1"/>
        <w:rPr>
          <w:b/>
          <w:bCs/>
          <w:color w:val="auto"/>
        </w:rPr>
      </w:pPr>
      <w:r w:rsidRPr="009931E5">
        <w:rPr>
          <w:b/>
          <w:bCs/>
          <w:color w:val="auto"/>
        </w:rPr>
        <w:lastRenderedPageBreak/>
        <w:t>2. setInterval()</w:t>
      </w:r>
    </w:p>
    <w:p w14:paraId="6F463031" w14:textId="77777777" w:rsidR="0034247A" w:rsidRPr="009931E5" w:rsidRDefault="0034247A" w:rsidP="0034247A">
      <w:pPr>
        <w:pStyle w:val="Heading1"/>
        <w:rPr>
          <w:b/>
          <w:bCs/>
          <w:color w:val="auto"/>
        </w:rPr>
      </w:pPr>
      <w:r w:rsidRPr="009931E5">
        <w:rPr>
          <w:b/>
          <w:bCs/>
          <w:color w:val="auto"/>
        </w:rPr>
        <w:t>Purpose:</w:t>
      </w:r>
    </w:p>
    <w:p w14:paraId="72B3BD36" w14:textId="77777777" w:rsidR="0034247A" w:rsidRPr="009931E5" w:rsidRDefault="0034247A" w:rsidP="0034247A">
      <w:pPr>
        <w:pStyle w:val="Heading1"/>
        <w:numPr>
          <w:ilvl w:val="0"/>
          <w:numId w:val="111"/>
        </w:numPr>
        <w:rPr>
          <w:color w:val="auto"/>
        </w:rPr>
      </w:pPr>
      <w:r w:rsidRPr="009931E5">
        <w:rPr>
          <w:color w:val="auto"/>
        </w:rPr>
        <w:t xml:space="preserve">Executes a function </w:t>
      </w:r>
      <w:r w:rsidRPr="009931E5">
        <w:rPr>
          <w:b/>
          <w:bCs/>
          <w:color w:val="auto"/>
        </w:rPr>
        <w:t>repeatedly</w:t>
      </w:r>
      <w:r w:rsidRPr="009931E5">
        <w:rPr>
          <w:color w:val="auto"/>
        </w:rPr>
        <w:t xml:space="preserve"> at specified time intervals (in milliseconds).</w:t>
      </w:r>
    </w:p>
    <w:p w14:paraId="746EB2BB" w14:textId="77777777" w:rsidR="0034247A" w:rsidRPr="009931E5" w:rsidRDefault="0034247A" w:rsidP="0034247A">
      <w:pPr>
        <w:pStyle w:val="Heading1"/>
        <w:rPr>
          <w:b/>
          <w:bCs/>
          <w:color w:val="auto"/>
        </w:rPr>
      </w:pPr>
      <w:r w:rsidRPr="009931E5">
        <w:rPr>
          <w:b/>
          <w:bCs/>
          <w:color w:val="auto"/>
        </w:rPr>
        <w:t>Syntax:</w:t>
      </w:r>
    </w:p>
    <w:p w14:paraId="55CBA259" w14:textId="77777777" w:rsidR="0034247A" w:rsidRPr="009931E5" w:rsidRDefault="0034247A" w:rsidP="0034247A">
      <w:pPr>
        <w:pStyle w:val="Heading1"/>
        <w:rPr>
          <w:color w:val="auto"/>
        </w:rPr>
      </w:pPr>
    </w:p>
    <w:p w14:paraId="00201843" w14:textId="77777777" w:rsidR="0034247A" w:rsidRPr="009931E5" w:rsidRDefault="0034247A" w:rsidP="0034247A">
      <w:pPr>
        <w:pStyle w:val="Heading1"/>
        <w:rPr>
          <w:color w:val="auto"/>
        </w:rPr>
      </w:pPr>
      <w:r w:rsidRPr="009931E5">
        <w:rPr>
          <w:color w:val="auto"/>
        </w:rPr>
        <w:t>setInterval(callback, interval, [arguments]);</w:t>
      </w:r>
    </w:p>
    <w:p w14:paraId="6A4F7357" w14:textId="77777777" w:rsidR="0034247A" w:rsidRPr="009931E5" w:rsidRDefault="0034247A" w:rsidP="0034247A">
      <w:pPr>
        <w:pStyle w:val="Heading1"/>
        <w:rPr>
          <w:b/>
          <w:bCs/>
          <w:color w:val="auto"/>
        </w:rPr>
      </w:pPr>
      <w:r w:rsidRPr="009931E5">
        <w:rPr>
          <w:b/>
          <w:bCs/>
          <w:color w:val="auto"/>
        </w:rPr>
        <w:t>Parameters:</w:t>
      </w:r>
    </w:p>
    <w:p w14:paraId="0508C8DF" w14:textId="77777777" w:rsidR="0034247A" w:rsidRPr="009931E5" w:rsidRDefault="0034247A" w:rsidP="0034247A">
      <w:pPr>
        <w:pStyle w:val="Heading1"/>
        <w:numPr>
          <w:ilvl w:val="0"/>
          <w:numId w:val="112"/>
        </w:numPr>
        <w:rPr>
          <w:color w:val="auto"/>
        </w:rPr>
      </w:pPr>
      <w:r w:rsidRPr="009931E5">
        <w:rPr>
          <w:b/>
          <w:bCs/>
          <w:color w:val="auto"/>
        </w:rPr>
        <w:t>callback</w:t>
      </w:r>
      <w:r w:rsidRPr="009931E5">
        <w:rPr>
          <w:color w:val="auto"/>
        </w:rPr>
        <w:t>: The function to execute repeatedly.</w:t>
      </w:r>
    </w:p>
    <w:p w14:paraId="3D0EC2F7" w14:textId="77777777" w:rsidR="0034247A" w:rsidRPr="009931E5" w:rsidRDefault="0034247A" w:rsidP="0034247A">
      <w:pPr>
        <w:pStyle w:val="Heading1"/>
        <w:numPr>
          <w:ilvl w:val="0"/>
          <w:numId w:val="112"/>
        </w:numPr>
        <w:rPr>
          <w:color w:val="auto"/>
        </w:rPr>
      </w:pPr>
      <w:r w:rsidRPr="009931E5">
        <w:rPr>
          <w:b/>
          <w:bCs/>
          <w:color w:val="auto"/>
        </w:rPr>
        <w:t>interval</w:t>
      </w:r>
      <w:r w:rsidRPr="009931E5">
        <w:rPr>
          <w:color w:val="auto"/>
        </w:rPr>
        <w:t>: The time (in milliseconds) between each execution.</w:t>
      </w:r>
    </w:p>
    <w:p w14:paraId="7A5A6128" w14:textId="77777777" w:rsidR="0034247A" w:rsidRPr="009931E5" w:rsidRDefault="0034247A" w:rsidP="0034247A">
      <w:pPr>
        <w:pStyle w:val="Heading1"/>
        <w:numPr>
          <w:ilvl w:val="0"/>
          <w:numId w:val="112"/>
        </w:numPr>
        <w:rPr>
          <w:color w:val="auto"/>
        </w:rPr>
      </w:pPr>
      <w:r w:rsidRPr="009931E5">
        <w:rPr>
          <w:b/>
          <w:bCs/>
          <w:color w:val="auto"/>
        </w:rPr>
        <w:t>[arguments]</w:t>
      </w:r>
      <w:r w:rsidRPr="009931E5">
        <w:rPr>
          <w:color w:val="auto"/>
        </w:rPr>
        <w:t xml:space="preserve"> (optional): Arguments to pass to the callback function.</w:t>
      </w:r>
    </w:p>
    <w:p w14:paraId="784E3D27" w14:textId="77777777" w:rsidR="0034247A" w:rsidRPr="009931E5" w:rsidRDefault="0034247A" w:rsidP="0034247A">
      <w:pPr>
        <w:pStyle w:val="Heading1"/>
        <w:rPr>
          <w:b/>
          <w:bCs/>
          <w:color w:val="auto"/>
        </w:rPr>
      </w:pPr>
      <w:r w:rsidRPr="009931E5">
        <w:rPr>
          <w:b/>
          <w:bCs/>
          <w:color w:val="auto"/>
        </w:rPr>
        <w:t>Example:</w:t>
      </w:r>
    </w:p>
    <w:p w14:paraId="6C8D0AA9" w14:textId="77777777" w:rsidR="0034247A" w:rsidRPr="009931E5" w:rsidRDefault="0034247A" w:rsidP="0034247A">
      <w:pPr>
        <w:pStyle w:val="Heading1"/>
        <w:rPr>
          <w:color w:val="auto"/>
        </w:rPr>
      </w:pPr>
      <w:r w:rsidRPr="009931E5">
        <w:rPr>
          <w:color w:val="auto"/>
        </w:rPr>
        <w:t>setInterval(function () {</w:t>
      </w:r>
    </w:p>
    <w:p w14:paraId="79DEDB38" w14:textId="77777777" w:rsidR="0034247A" w:rsidRPr="009931E5" w:rsidRDefault="0034247A" w:rsidP="0034247A">
      <w:pPr>
        <w:pStyle w:val="Heading1"/>
        <w:rPr>
          <w:color w:val="auto"/>
        </w:rPr>
      </w:pPr>
      <w:r w:rsidRPr="009931E5">
        <w:rPr>
          <w:color w:val="auto"/>
        </w:rPr>
        <w:t xml:space="preserve">  console.log("This message appears every 1 second.");</w:t>
      </w:r>
    </w:p>
    <w:p w14:paraId="758CEDD9" w14:textId="77777777" w:rsidR="0034247A" w:rsidRPr="009931E5" w:rsidRDefault="0034247A" w:rsidP="0034247A">
      <w:pPr>
        <w:pStyle w:val="Heading1"/>
        <w:rPr>
          <w:color w:val="auto"/>
        </w:rPr>
      </w:pPr>
      <w:r w:rsidRPr="009931E5">
        <w:rPr>
          <w:color w:val="auto"/>
        </w:rPr>
        <w:t>}, 1000);</w:t>
      </w:r>
    </w:p>
    <w:p w14:paraId="3A8D9D70" w14:textId="77777777" w:rsidR="0034247A" w:rsidRPr="009931E5" w:rsidRDefault="0034247A" w:rsidP="0034247A">
      <w:pPr>
        <w:pStyle w:val="Heading1"/>
        <w:rPr>
          <w:b/>
          <w:bCs/>
          <w:color w:val="auto"/>
        </w:rPr>
      </w:pPr>
      <w:r w:rsidRPr="009931E5">
        <w:rPr>
          <w:b/>
          <w:bCs/>
          <w:color w:val="auto"/>
        </w:rPr>
        <w:t>Explanation:</w:t>
      </w:r>
    </w:p>
    <w:p w14:paraId="65DD920D" w14:textId="77777777" w:rsidR="0034247A" w:rsidRPr="009931E5" w:rsidRDefault="0034247A" w:rsidP="0034247A">
      <w:pPr>
        <w:pStyle w:val="Heading1"/>
        <w:numPr>
          <w:ilvl w:val="0"/>
          <w:numId w:val="113"/>
        </w:numPr>
        <w:rPr>
          <w:color w:val="auto"/>
        </w:rPr>
      </w:pPr>
      <w:r w:rsidRPr="009931E5">
        <w:rPr>
          <w:color w:val="auto"/>
        </w:rPr>
        <w:t>The callback function is executed every 1000 ms (1 second).</w:t>
      </w:r>
    </w:p>
    <w:p w14:paraId="0038D7B1" w14:textId="77777777" w:rsidR="0034247A" w:rsidRPr="009931E5" w:rsidRDefault="0034247A" w:rsidP="0034247A">
      <w:pPr>
        <w:pStyle w:val="Heading1"/>
        <w:rPr>
          <w:color w:val="auto"/>
        </w:rPr>
      </w:pPr>
      <w:r>
        <w:rPr>
          <w:color w:val="auto"/>
        </w:rPr>
        <w:pict w14:anchorId="7ADB193E">
          <v:rect id="_x0000_i1104" style="width:0;height:1.5pt" o:hralign="center" o:hrstd="t" o:hr="t" fillcolor="#a0a0a0" stroked="f"/>
        </w:pict>
      </w:r>
    </w:p>
    <w:p w14:paraId="1FB7420C" w14:textId="77777777" w:rsidR="0034247A" w:rsidRPr="009931E5" w:rsidRDefault="0034247A" w:rsidP="0034247A">
      <w:pPr>
        <w:pStyle w:val="Heading1"/>
        <w:rPr>
          <w:b/>
          <w:bCs/>
          <w:color w:val="auto"/>
        </w:rPr>
      </w:pPr>
      <w:r w:rsidRPr="009931E5">
        <w:rPr>
          <w:b/>
          <w:bCs/>
          <w:color w:val="auto"/>
        </w:rPr>
        <w:t>Key Differences Between setTimeout() and setInterval()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7"/>
        <w:gridCol w:w="3758"/>
        <w:gridCol w:w="4259"/>
      </w:tblGrid>
      <w:tr w:rsidR="0034247A" w:rsidRPr="009931E5" w14:paraId="2839AEEC" w14:textId="77777777" w:rsidTr="00C82F79">
        <w:trPr>
          <w:tblHeader/>
          <w:tblCellSpacing w:w="15" w:type="dxa"/>
        </w:trPr>
        <w:tc>
          <w:tcPr>
            <w:tcW w:w="0" w:type="auto"/>
            <w:vAlign w:val="center"/>
            <w:hideMark/>
          </w:tcPr>
          <w:p w14:paraId="546D884C" w14:textId="77777777" w:rsidR="0034247A" w:rsidRPr="009931E5" w:rsidRDefault="0034247A" w:rsidP="00C82F79">
            <w:pPr>
              <w:pStyle w:val="Heading1"/>
              <w:rPr>
                <w:b/>
                <w:bCs/>
                <w:color w:val="auto"/>
              </w:rPr>
            </w:pPr>
            <w:r w:rsidRPr="009931E5">
              <w:rPr>
                <w:b/>
                <w:bCs/>
                <w:color w:val="auto"/>
              </w:rPr>
              <w:lastRenderedPageBreak/>
              <w:t>Feature</w:t>
            </w:r>
          </w:p>
        </w:tc>
        <w:tc>
          <w:tcPr>
            <w:tcW w:w="0" w:type="auto"/>
            <w:vAlign w:val="center"/>
            <w:hideMark/>
          </w:tcPr>
          <w:p w14:paraId="0912ADD8" w14:textId="77777777" w:rsidR="0034247A" w:rsidRPr="009931E5" w:rsidRDefault="0034247A" w:rsidP="00C82F79">
            <w:pPr>
              <w:pStyle w:val="Heading1"/>
              <w:rPr>
                <w:b/>
                <w:bCs/>
                <w:color w:val="auto"/>
              </w:rPr>
            </w:pPr>
            <w:r w:rsidRPr="009931E5">
              <w:rPr>
                <w:b/>
                <w:bCs/>
                <w:color w:val="auto"/>
              </w:rPr>
              <w:t>setTimeout()</w:t>
            </w:r>
          </w:p>
        </w:tc>
        <w:tc>
          <w:tcPr>
            <w:tcW w:w="0" w:type="auto"/>
            <w:vAlign w:val="center"/>
            <w:hideMark/>
          </w:tcPr>
          <w:p w14:paraId="2CA3EFF7" w14:textId="77777777" w:rsidR="0034247A" w:rsidRPr="009931E5" w:rsidRDefault="0034247A" w:rsidP="00C82F79">
            <w:pPr>
              <w:pStyle w:val="Heading1"/>
              <w:rPr>
                <w:b/>
                <w:bCs/>
                <w:color w:val="auto"/>
              </w:rPr>
            </w:pPr>
            <w:r w:rsidRPr="009931E5">
              <w:rPr>
                <w:b/>
                <w:bCs/>
                <w:color w:val="auto"/>
              </w:rPr>
              <w:t>setInterval()</w:t>
            </w:r>
          </w:p>
        </w:tc>
      </w:tr>
      <w:tr w:rsidR="0034247A" w:rsidRPr="009A11DA" w14:paraId="26E5B1C7" w14:textId="77777777" w:rsidTr="00C82F79">
        <w:trPr>
          <w:tblCellSpacing w:w="15" w:type="dxa"/>
        </w:trPr>
        <w:tc>
          <w:tcPr>
            <w:tcW w:w="0" w:type="auto"/>
            <w:vAlign w:val="center"/>
            <w:hideMark/>
          </w:tcPr>
          <w:p w14:paraId="47F8658E" w14:textId="77777777" w:rsidR="0034247A" w:rsidRPr="009931E5" w:rsidRDefault="0034247A" w:rsidP="00C82F79">
            <w:pPr>
              <w:pStyle w:val="Heading1"/>
              <w:rPr>
                <w:color w:val="auto"/>
              </w:rPr>
            </w:pPr>
            <w:r w:rsidRPr="009931E5">
              <w:rPr>
                <w:b/>
                <w:bCs/>
                <w:color w:val="auto"/>
              </w:rPr>
              <w:t>Execution</w:t>
            </w:r>
          </w:p>
        </w:tc>
        <w:tc>
          <w:tcPr>
            <w:tcW w:w="0" w:type="auto"/>
            <w:vAlign w:val="center"/>
            <w:hideMark/>
          </w:tcPr>
          <w:p w14:paraId="1F5CDFEA" w14:textId="77777777" w:rsidR="0034247A" w:rsidRPr="009931E5" w:rsidRDefault="0034247A" w:rsidP="00C82F79">
            <w:pPr>
              <w:pStyle w:val="Heading1"/>
              <w:rPr>
                <w:color w:val="auto"/>
              </w:rPr>
            </w:pPr>
            <w:r w:rsidRPr="009931E5">
              <w:rPr>
                <w:color w:val="auto"/>
              </w:rPr>
              <w:t xml:space="preserve">Executes the callback function </w:t>
            </w:r>
            <w:r w:rsidRPr="009931E5">
              <w:rPr>
                <w:b/>
                <w:bCs/>
                <w:color w:val="auto"/>
              </w:rPr>
              <w:t>once</w:t>
            </w:r>
            <w:r w:rsidRPr="009931E5">
              <w:rPr>
                <w:color w:val="auto"/>
              </w:rPr>
              <w:t>.</w:t>
            </w:r>
          </w:p>
        </w:tc>
        <w:tc>
          <w:tcPr>
            <w:tcW w:w="0" w:type="auto"/>
            <w:vAlign w:val="center"/>
            <w:hideMark/>
          </w:tcPr>
          <w:p w14:paraId="4906D9FE" w14:textId="77777777" w:rsidR="0034247A" w:rsidRPr="009931E5" w:rsidRDefault="0034247A" w:rsidP="00C82F79">
            <w:pPr>
              <w:pStyle w:val="Heading1"/>
              <w:rPr>
                <w:color w:val="auto"/>
              </w:rPr>
            </w:pPr>
            <w:r w:rsidRPr="009931E5">
              <w:rPr>
                <w:color w:val="auto"/>
              </w:rPr>
              <w:t xml:space="preserve">Executes the callback function </w:t>
            </w:r>
            <w:r w:rsidRPr="009931E5">
              <w:rPr>
                <w:b/>
                <w:bCs/>
                <w:color w:val="auto"/>
              </w:rPr>
              <w:t>repeatedly</w:t>
            </w:r>
            <w:r w:rsidRPr="009931E5">
              <w:rPr>
                <w:color w:val="auto"/>
              </w:rPr>
              <w:t>.</w:t>
            </w:r>
          </w:p>
        </w:tc>
      </w:tr>
      <w:tr w:rsidR="0034247A" w:rsidRPr="009931E5" w14:paraId="601440D7" w14:textId="77777777" w:rsidTr="00C82F79">
        <w:trPr>
          <w:tblCellSpacing w:w="15" w:type="dxa"/>
        </w:trPr>
        <w:tc>
          <w:tcPr>
            <w:tcW w:w="0" w:type="auto"/>
            <w:vAlign w:val="center"/>
            <w:hideMark/>
          </w:tcPr>
          <w:p w14:paraId="54E1E43A" w14:textId="77777777" w:rsidR="0034247A" w:rsidRPr="009931E5" w:rsidRDefault="0034247A" w:rsidP="00C82F79">
            <w:pPr>
              <w:pStyle w:val="Heading1"/>
              <w:rPr>
                <w:color w:val="auto"/>
              </w:rPr>
            </w:pPr>
            <w:r w:rsidRPr="009931E5">
              <w:rPr>
                <w:b/>
                <w:bCs/>
                <w:color w:val="auto"/>
              </w:rPr>
              <w:t>Timing</w:t>
            </w:r>
          </w:p>
        </w:tc>
        <w:tc>
          <w:tcPr>
            <w:tcW w:w="0" w:type="auto"/>
            <w:vAlign w:val="center"/>
            <w:hideMark/>
          </w:tcPr>
          <w:p w14:paraId="78FD631A" w14:textId="77777777" w:rsidR="0034247A" w:rsidRPr="009931E5" w:rsidRDefault="0034247A" w:rsidP="00C82F79">
            <w:pPr>
              <w:pStyle w:val="Heading1"/>
              <w:rPr>
                <w:color w:val="auto"/>
              </w:rPr>
            </w:pPr>
            <w:r w:rsidRPr="009931E5">
              <w:rPr>
                <w:color w:val="auto"/>
              </w:rPr>
              <w:t>Executes after the specified delay.</w:t>
            </w:r>
          </w:p>
        </w:tc>
        <w:tc>
          <w:tcPr>
            <w:tcW w:w="0" w:type="auto"/>
            <w:vAlign w:val="center"/>
            <w:hideMark/>
          </w:tcPr>
          <w:p w14:paraId="2BCFDB13" w14:textId="77777777" w:rsidR="0034247A" w:rsidRPr="009931E5" w:rsidRDefault="0034247A" w:rsidP="00C82F79">
            <w:pPr>
              <w:pStyle w:val="Heading1"/>
              <w:rPr>
                <w:color w:val="auto"/>
              </w:rPr>
            </w:pPr>
            <w:r w:rsidRPr="009931E5">
              <w:rPr>
                <w:color w:val="auto"/>
              </w:rPr>
              <w:t>Executes at regular intervals.</w:t>
            </w:r>
          </w:p>
        </w:tc>
      </w:tr>
      <w:tr w:rsidR="0034247A" w:rsidRPr="009A11DA" w14:paraId="4E875463" w14:textId="77777777" w:rsidTr="00C82F79">
        <w:trPr>
          <w:tblCellSpacing w:w="15" w:type="dxa"/>
        </w:trPr>
        <w:tc>
          <w:tcPr>
            <w:tcW w:w="0" w:type="auto"/>
            <w:vAlign w:val="center"/>
            <w:hideMark/>
          </w:tcPr>
          <w:p w14:paraId="04086940" w14:textId="77777777" w:rsidR="0034247A" w:rsidRPr="009931E5" w:rsidRDefault="0034247A" w:rsidP="00C82F79">
            <w:pPr>
              <w:pStyle w:val="Heading1"/>
              <w:rPr>
                <w:color w:val="auto"/>
              </w:rPr>
            </w:pPr>
            <w:r w:rsidRPr="009931E5">
              <w:rPr>
                <w:b/>
                <w:bCs/>
                <w:color w:val="auto"/>
              </w:rPr>
              <w:t>Use Case</w:t>
            </w:r>
          </w:p>
        </w:tc>
        <w:tc>
          <w:tcPr>
            <w:tcW w:w="0" w:type="auto"/>
            <w:vAlign w:val="center"/>
            <w:hideMark/>
          </w:tcPr>
          <w:p w14:paraId="51BA7A5D" w14:textId="77777777" w:rsidR="0034247A" w:rsidRPr="009931E5" w:rsidRDefault="0034247A" w:rsidP="00C82F79">
            <w:pPr>
              <w:pStyle w:val="Heading1"/>
              <w:rPr>
                <w:color w:val="auto"/>
              </w:rPr>
            </w:pPr>
            <w:r w:rsidRPr="009931E5">
              <w:rPr>
                <w:color w:val="auto"/>
              </w:rPr>
              <w:t>Delayed execution.</w:t>
            </w:r>
          </w:p>
        </w:tc>
        <w:tc>
          <w:tcPr>
            <w:tcW w:w="0" w:type="auto"/>
            <w:vAlign w:val="center"/>
            <w:hideMark/>
          </w:tcPr>
          <w:p w14:paraId="79F531E0" w14:textId="77777777" w:rsidR="0034247A" w:rsidRPr="009931E5" w:rsidRDefault="0034247A" w:rsidP="00C82F79">
            <w:pPr>
              <w:pStyle w:val="Heading1"/>
              <w:rPr>
                <w:color w:val="auto"/>
              </w:rPr>
            </w:pPr>
            <w:r w:rsidRPr="009931E5">
              <w:rPr>
                <w:color w:val="auto"/>
              </w:rPr>
              <w:t>Repeated execution at fixed intervals.</w:t>
            </w:r>
          </w:p>
        </w:tc>
      </w:tr>
    </w:tbl>
    <w:p w14:paraId="38BD371A" w14:textId="77777777" w:rsidR="0034247A" w:rsidRPr="009931E5" w:rsidRDefault="0034247A" w:rsidP="0034247A">
      <w:pPr>
        <w:pStyle w:val="Heading1"/>
        <w:rPr>
          <w:color w:val="auto"/>
        </w:rPr>
      </w:pPr>
      <w:r>
        <w:rPr>
          <w:color w:val="auto"/>
        </w:rPr>
        <w:pict w14:anchorId="42646426">
          <v:rect id="_x0000_i1105" style="width:0;height:1.5pt" o:hralign="center" o:hrstd="t" o:hr="t" fillcolor="#a0a0a0" stroked="f"/>
        </w:pict>
      </w:r>
    </w:p>
    <w:p w14:paraId="4DF7B1D1" w14:textId="77777777" w:rsidR="0034247A" w:rsidRPr="009931E5" w:rsidRDefault="0034247A" w:rsidP="0034247A">
      <w:pPr>
        <w:pStyle w:val="Heading1"/>
        <w:rPr>
          <w:b/>
          <w:bCs/>
          <w:color w:val="auto"/>
        </w:rPr>
      </w:pPr>
      <w:r w:rsidRPr="009931E5">
        <w:rPr>
          <w:b/>
          <w:bCs/>
          <w:color w:val="auto"/>
        </w:rPr>
        <w:t>Stopping the Timers</w:t>
      </w:r>
    </w:p>
    <w:p w14:paraId="326D82CE" w14:textId="77777777" w:rsidR="0034247A" w:rsidRPr="009931E5" w:rsidRDefault="0034247A" w:rsidP="0034247A">
      <w:pPr>
        <w:pStyle w:val="Heading1"/>
        <w:rPr>
          <w:b/>
          <w:bCs/>
          <w:color w:val="auto"/>
        </w:rPr>
      </w:pPr>
      <w:r w:rsidRPr="009931E5">
        <w:rPr>
          <w:b/>
          <w:bCs/>
          <w:color w:val="auto"/>
        </w:rPr>
        <w:t>1. Stop setTimeout():</w:t>
      </w:r>
    </w:p>
    <w:p w14:paraId="2E3FF78C" w14:textId="77777777" w:rsidR="0034247A" w:rsidRPr="009931E5" w:rsidRDefault="0034247A" w:rsidP="0034247A">
      <w:pPr>
        <w:pStyle w:val="Heading1"/>
        <w:rPr>
          <w:color w:val="auto"/>
        </w:rPr>
      </w:pPr>
      <w:r w:rsidRPr="009931E5">
        <w:rPr>
          <w:color w:val="auto"/>
        </w:rPr>
        <w:t>Use the clearTimeout() function with the timer ID returned by setTimeout().</w:t>
      </w:r>
    </w:p>
    <w:p w14:paraId="6708801C" w14:textId="77777777" w:rsidR="0034247A" w:rsidRDefault="0034247A" w:rsidP="0034247A">
      <w:pPr>
        <w:pStyle w:val="Heading1"/>
        <w:rPr>
          <w:color w:val="auto"/>
        </w:rPr>
      </w:pPr>
    </w:p>
    <w:p w14:paraId="4C27B299" w14:textId="77777777" w:rsidR="0034247A" w:rsidRDefault="0034247A" w:rsidP="0034247A">
      <w:pPr>
        <w:pStyle w:val="NoSpacing"/>
        <w:rPr>
          <w:b/>
          <w:bCs/>
          <w:sz w:val="40"/>
          <w:szCs w:val="40"/>
          <w:lang w:val="en-US"/>
        </w:rPr>
      </w:pPr>
      <w:r w:rsidRPr="00AD7846">
        <w:rPr>
          <w:b/>
          <w:bCs/>
          <w:sz w:val="40"/>
          <w:szCs w:val="40"/>
          <w:lang w:val="en-US"/>
        </w:rPr>
        <w:t>Q</w:t>
      </w:r>
      <w:r>
        <w:rPr>
          <w:b/>
          <w:bCs/>
          <w:sz w:val="40"/>
          <w:szCs w:val="40"/>
          <w:lang w:val="en-US"/>
        </w:rPr>
        <w:t xml:space="preserve"> 24</w:t>
      </w:r>
      <w:r w:rsidRPr="006B5A79">
        <w:rPr>
          <w:b/>
          <w:bCs/>
          <w:sz w:val="40"/>
          <w:szCs w:val="40"/>
          <w:lang w:val="en-US"/>
        </w:rPr>
        <w:t xml:space="preserve"> </w:t>
      </w:r>
      <w:r w:rsidRPr="00D3770D">
        <w:rPr>
          <w:b/>
          <w:bCs/>
          <w:sz w:val="40"/>
          <w:szCs w:val="40"/>
          <w:lang w:val="en-US"/>
        </w:rPr>
        <w:t>Provide an example of how to use setTimeout() to delay an action by 2 seconds.</w:t>
      </w:r>
    </w:p>
    <w:p w14:paraId="29FB7E29" w14:textId="77777777" w:rsidR="0034247A" w:rsidRDefault="0034247A" w:rsidP="0034247A">
      <w:pPr>
        <w:pStyle w:val="NoSpacing"/>
        <w:rPr>
          <w:b/>
          <w:bCs/>
          <w:sz w:val="36"/>
          <w:szCs w:val="36"/>
          <w:lang w:val="en-US"/>
        </w:rPr>
      </w:pPr>
      <w:r w:rsidRPr="00137F55">
        <w:rPr>
          <w:b/>
          <w:bCs/>
          <w:sz w:val="36"/>
          <w:szCs w:val="36"/>
          <w:lang w:val="en-US"/>
        </w:rPr>
        <w:t>Ans</w:t>
      </w:r>
      <w:r>
        <w:rPr>
          <w:b/>
          <w:bCs/>
          <w:sz w:val="36"/>
          <w:szCs w:val="36"/>
          <w:lang w:val="en-US"/>
        </w:rPr>
        <w:t>.</w:t>
      </w:r>
    </w:p>
    <w:p w14:paraId="3023B7EC" w14:textId="77777777" w:rsidR="0034247A" w:rsidRPr="005E57F8" w:rsidRDefault="0034247A" w:rsidP="0034247A">
      <w:pPr>
        <w:pStyle w:val="NoSpacing"/>
        <w:rPr>
          <w:sz w:val="36"/>
          <w:szCs w:val="36"/>
          <w:lang w:val="en-US"/>
        </w:rPr>
      </w:pPr>
      <w:r w:rsidRPr="005E57F8">
        <w:rPr>
          <w:sz w:val="36"/>
          <w:szCs w:val="36"/>
          <w:lang w:val="en-US"/>
        </w:rPr>
        <w:t>Here's an example of how to use setTimeout() to delay an action by 2 seconds:</w:t>
      </w:r>
    </w:p>
    <w:p w14:paraId="6553A815" w14:textId="77777777" w:rsidR="0034247A" w:rsidRPr="005E57F8" w:rsidRDefault="0034247A" w:rsidP="0034247A">
      <w:pPr>
        <w:pStyle w:val="NoSpacing"/>
        <w:rPr>
          <w:sz w:val="36"/>
          <w:szCs w:val="36"/>
          <w:lang w:val="en-US"/>
        </w:rPr>
      </w:pPr>
      <w:r w:rsidRPr="005E57F8">
        <w:rPr>
          <w:sz w:val="36"/>
          <w:szCs w:val="36"/>
          <w:lang w:val="en-US"/>
        </w:rPr>
        <w:t>Code Example:</w:t>
      </w:r>
    </w:p>
    <w:p w14:paraId="5564152E" w14:textId="77777777" w:rsidR="0034247A" w:rsidRPr="005E57F8" w:rsidRDefault="0034247A" w:rsidP="0034247A">
      <w:pPr>
        <w:pStyle w:val="NoSpacing"/>
        <w:rPr>
          <w:sz w:val="36"/>
          <w:szCs w:val="36"/>
          <w:lang w:val="en-US"/>
        </w:rPr>
      </w:pPr>
      <w:r w:rsidRPr="005E57F8">
        <w:rPr>
          <w:sz w:val="36"/>
          <w:szCs w:val="36"/>
          <w:lang w:val="en-US"/>
        </w:rPr>
        <w:t>html</w:t>
      </w:r>
    </w:p>
    <w:p w14:paraId="7B8D6098" w14:textId="77777777" w:rsidR="0034247A" w:rsidRPr="005E57F8" w:rsidRDefault="0034247A" w:rsidP="0034247A">
      <w:pPr>
        <w:pStyle w:val="NoSpacing"/>
        <w:rPr>
          <w:sz w:val="36"/>
          <w:szCs w:val="36"/>
          <w:lang w:val="en-US"/>
        </w:rPr>
      </w:pPr>
      <w:r w:rsidRPr="005E57F8">
        <w:rPr>
          <w:sz w:val="36"/>
          <w:szCs w:val="36"/>
          <w:lang w:val="en-US"/>
        </w:rPr>
        <w:t>&lt;!DOCTYPE html&gt;</w:t>
      </w:r>
    </w:p>
    <w:p w14:paraId="79BFB415" w14:textId="77777777" w:rsidR="0034247A" w:rsidRPr="005E57F8" w:rsidRDefault="0034247A" w:rsidP="0034247A">
      <w:pPr>
        <w:pStyle w:val="NoSpacing"/>
        <w:rPr>
          <w:sz w:val="36"/>
          <w:szCs w:val="36"/>
          <w:lang w:val="en-US"/>
        </w:rPr>
      </w:pPr>
      <w:r w:rsidRPr="005E57F8">
        <w:rPr>
          <w:sz w:val="36"/>
          <w:szCs w:val="36"/>
          <w:lang w:val="en-US"/>
        </w:rPr>
        <w:t>&lt;html lang="en"&gt;</w:t>
      </w:r>
    </w:p>
    <w:p w14:paraId="4A6C760D" w14:textId="77777777" w:rsidR="0034247A" w:rsidRPr="005E57F8" w:rsidRDefault="0034247A" w:rsidP="0034247A">
      <w:pPr>
        <w:pStyle w:val="NoSpacing"/>
        <w:rPr>
          <w:sz w:val="36"/>
          <w:szCs w:val="36"/>
          <w:lang w:val="en-US"/>
        </w:rPr>
      </w:pPr>
      <w:r w:rsidRPr="005E57F8">
        <w:rPr>
          <w:sz w:val="36"/>
          <w:szCs w:val="36"/>
          <w:lang w:val="en-US"/>
        </w:rPr>
        <w:t>&lt;head&gt;</w:t>
      </w:r>
    </w:p>
    <w:p w14:paraId="3DF9A445" w14:textId="77777777" w:rsidR="0034247A" w:rsidRPr="005E57F8" w:rsidRDefault="0034247A" w:rsidP="0034247A">
      <w:pPr>
        <w:pStyle w:val="NoSpacing"/>
        <w:rPr>
          <w:sz w:val="36"/>
          <w:szCs w:val="36"/>
          <w:lang w:val="en-US"/>
        </w:rPr>
      </w:pPr>
      <w:r w:rsidRPr="005E57F8">
        <w:rPr>
          <w:sz w:val="36"/>
          <w:szCs w:val="36"/>
          <w:lang w:val="en-US"/>
        </w:rPr>
        <w:t xml:space="preserve">  &lt;meta charset="UTF-8"&gt;</w:t>
      </w:r>
    </w:p>
    <w:p w14:paraId="2D1FB2D9" w14:textId="77777777" w:rsidR="0034247A" w:rsidRPr="005E57F8" w:rsidRDefault="0034247A" w:rsidP="0034247A">
      <w:pPr>
        <w:pStyle w:val="NoSpacing"/>
        <w:rPr>
          <w:sz w:val="36"/>
          <w:szCs w:val="36"/>
          <w:lang w:val="en-US"/>
        </w:rPr>
      </w:pPr>
      <w:r w:rsidRPr="005E57F8">
        <w:rPr>
          <w:sz w:val="36"/>
          <w:szCs w:val="36"/>
          <w:lang w:val="en-US"/>
        </w:rPr>
        <w:t xml:space="preserve">  &lt;meta name="viewport" content="width=device-width, initial-scale=1.0"&gt;</w:t>
      </w:r>
    </w:p>
    <w:p w14:paraId="341D091F" w14:textId="77777777" w:rsidR="0034247A" w:rsidRPr="005E57F8" w:rsidRDefault="0034247A" w:rsidP="0034247A">
      <w:pPr>
        <w:pStyle w:val="NoSpacing"/>
        <w:rPr>
          <w:sz w:val="36"/>
          <w:szCs w:val="36"/>
          <w:lang w:val="en-US"/>
        </w:rPr>
      </w:pPr>
      <w:r w:rsidRPr="005E57F8">
        <w:rPr>
          <w:sz w:val="36"/>
          <w:szCs w:val="36"/>
          <w:lang w:val="en-US"/>
        </w:rPr>
        <w:t xml:space="preserve">  &lt;title&gt;setTimeout Example&lt;/title&gt;</w:t>
      </w:r>
    </w:p>
    <w:p w14:paraId="58F3BF61" w14:textId="77777777" w:rsidR="0034247A" w:rsidRPr="005E57F8" w:rsidRDefault="0034247A" w:rsidP="0034247A">
      <w:pPr>
        <w:pStyle w:val="NoSpacing"/>
        <w:rPr>
          <w:sz w:val="36"/>
          <w:szCs w:val="36"/>
          <w:lang w:val="en-US"/>
        </w:rPr>
      </w:pPr>
      <w:r w:rsidRPr="005E57F8">
        <w:rPr>
          <w:sz w:val="36"/>
          <w:szCs w:val="36"/>
          <w:lang w:val="en-US"/>
        </w:rPr>
        <w:t>&lt;/head&gt;</w:t>
      </w:r>
    </w:p>
    <w:p w14:paraId="1A01D344" w14:textId="77777777" w:rsidR="0034247A" w:rsidRPr="005E57F8" w:rsidRDefault="0034247A" w:rsidP="0034247A">
      <w:pPr>
        <w:pStyle w:val="NoSpacing"/>
        <w:rPr>
          <w:sz w:val="36"/>
          <w:szCs w:val="36"/>
          <w:lang w:val="en-US"/>
        </w:rPr>
      </w:pPr>
      <w:r w:rsidRPr="005E57F8">
        <w:rPr>
          <w:sz w:val="36"/>
          <w:szCs w:val="36"/>
          <w:lang w:val="en-US"/>
        </w:rPr>
        <w:t>&lt;body&gt;</w:t>
      </w:r>
    </w:p>
    <w:p w14:paraId="5312A82D" w14:textId="77777777" w:rsidR="0034247A" w:rsidRPr="005E57F8" w:rsidRDefault="0034247A" w:rsidP="0034247A">
      <w:pPr>
        <w:pStyle w:val="NoSpacing"/>
        <w:rPr>
          <w:sz w:val="36"/>
          <w:szCs w:val="36"/>
          <w:lang w:val="en-US"/>
        </w:rPr>
      </w:pPr>
      <w:r w:rsidRPr="005E57F8">
        <w:rPr>
          <w:sz w:val="36"/>
          <w:szCs w:val="36"/>
          <w:lang w:val="en-US"/>
        </w:rPr>
        <w:lastRenderedPageBreak/>
        <w:t xml:space="preserve">  &lt;h1 id="message"&gt;Wait for it...&lt;/h1&gt;</w:t>
      </w:r>
    </w:p>
    <w:p w14:paraId="0DCAA356" w14:textId="77777777" w:rsidR="0034247A" w:rsidRPr="005E57F8" w:rsidRDefault="0034247A" w:rsidP="0034247A">
      <w:pPr>
        <w:pStyle w:val="NoSpacing"/>
        <w:rPr>
          <w:sz w:val="36"/>
          <w:szCs w:val="36"/>
          <w:lang w:val="en-US"/>
        </w:rPr>
      </w:pPr>
    </w:p>
    <w:p w14:paraId="31E8DDAE" w14:textId="77777777" w:rsidR="0034247A" w:rsidRPr="005E57F8" w:rsidRDefault="0034247A" w:rsidP="0034247A">
      <w:pPr>
        <w:pStyle w:val="NoSpacing"/>
        <w:rPr>
          <w:sz w:val="36"/>
          <w:szCs w:val="36"/>
          <w:lang w:val="en-US"/>
        </w:rPr>
      </w:pPr>
      <w:r w:rsidRPr="005E57F8">
        <w:rPr>
          <w:sz w:val="36"/>
          <w:szCs w:val="36"/>
          <w:lang w:val="en-US"/>
        </w:rPr>
        <w:t xml:space="preserve">  &lt;script&gt;</w:t>
      </w:r>
    </w:p>
    <w:p w14:paraId="4D8D21F8" w14:textId="77777777" w:rsidR="0034247A" w:rsidRPr="005E57F8" w:rsidRDefault="0034247A" w:rsidP="0034247A">
      <w:pPr>
        <w:pStyle w:val="NoSpacing"/>
        <w:rPr>
          <w:sz w:val="36"/>
          <w:szCs w:val="36"/>
          <w:lang w:val="en-US"/>
        </w:rPr>
      </w:pPr>
      <w:r w:rsidRPr="005E57F8">
        <w:rPr>
          <w:sz w:val="36"/>
          <w:szCs w:val="36"/>
          <w:lang w:val="en-US"/>
        </w:rPr>
        <w:t xml:space="preserve">    // Select the &lt;h1&gt; element</w:t>
      </w:r>
    </w:p>
    <w:p w14:paraId="3A5D050E" w14:textId="77777777" w:rsidR="0034247A" w:rsidRPr="005E57F8" w:rsidRDefault="0034247A" w:rsidP="0034247A">
      <w:pPr>
        <w:pStyle w:val="NoSpacing"/>
        <w:rPr>
          <w:sz w:val="36"/>
          <w:szCs w:val="36"/>
          <w:lang w:val="en-US"/>
        </w:rPr>
      </w:pPr>
      <w:r w:rsidRPr="005E57F8">
        <w:rPr>
          <w:sz w:val="36"/>
          <w:szCs w:val="36"/>
          <w:lang w:val="en-US"/>
        </w:rPr>
        <w:t xml:space="preserve">    const messageElement = document.getElementById("message");</w:t>
      </w:r>
    </w:p>
    <w:p w14:paraId="1D97BB63" w14:textId="77777777" w:rsidR="0034247A" w:rsidRPr="005E57F8" w:rsidRDefault="0034247A" w:rsidP="0034247A">
      <w:pPr>
        <w:pStyle w:val="NoSpacing"/>
        <w:rPr>
          <w:sz w:val="36"/>
          <w:szCs w:val="36"/>
          <w:lang w:val="en-US"/>
        </w:rPr>
      </w:pPr>
    </w:p>
    <w:p w14:paraId="60FC7B83" w14:textId="77777777" w:rsidR="0034247A" w:rsidRPr="005E57F8" w:rsidRDefault="0034247A" w:rsidP="0034247A">
      <w:pPr>
        <w:pStyle w:val="NoSpacing"/>
        <w:rPr>
          <w:sz w:val="36"/>
          <w:szCs w:val="36"/>
          <w:lang w:val="en-US"/>
        </w:rPr>
      </w:pPr>
      <w:r w:rsidRPr="005E57F8">
        <w:rPr>
          <w:sz w:val="36"/>
          <w:szCs w:val="36"/>
          <w:lang w:val="en-US"/>
        </w:rPr>
        <w:t xml:space="preserve">    // Use setTimeout to delay an action by 2 seconds</w:t>
      </w:r>
    </w:p>
    <w:p w14:paraId="511B336B" w14:textId="77777777" w:rsidR="0034247A" w:rsidRPr="005E57F8" w:rsidRDefault="0034247A" w:rsidP="0034247A">
      <w:pPr>
        <w:pStyle w:val="NoSpacing"/>
        <w:rPr>
          <w:sz w:val="36"/>
          <w:szCs w:val="36"/>
          <w:lang w:val="en-US"/>
        </w:rPr>
      </w:pPr>
      <w:r w:rsidRPr="005E57F8">
        <w:rPr>
          <w:sz w:val="36"/>
          <w:szCs w:val="36"/>
          <w:lang w:val="en-US"/>
        </w:rPr>
        <w:t xml:space="preserve">    setTimeout(() =&gt; {</w:t>
      </w:r>
    </w:p>
    <w:p w14:paraId="1B90801E" w14:textId="77777777" w:rsidR="0034247A" w:rsidRPr="005E57F8" w:rsidRDefault="0034247A" w:rsidP="0034247A">
      <w:pPr>
        <w:pStyle w:val="NoSpacing"/>
        <w:rPr>
          <w:sz w:val="36"/>
          <w:szCs w:val="36"/>
          <w:lang w:val="en-US"/>
        </w:rPr>
      </w:pPr>
      <w:r w:rsidRPr="005E57F8">
        <w:rPr>
          <w:sz w:val="36"/>
          <w:szCs w:val="36"/>
          <w:lang w:val="en-US"/>
        </w:rPr>
        <w:t xml:space="preserve">      // Change the text content of the &lt;h1&gt; after 2 seconds</w:t>
      </w:r>
    </w:p>
    <w:p w14:paraId="118FB620" w14:textId="77777777" w:rsidR="0034247A" w:rsidRPr="005E57F8" w:rsidRDefault="0034247A" w:rsidP="0034247A">
      <w:pPr>
        <w:pStyle w:val="NoSpacing"/>
        <w:rPr>
          <w:sz w:val="36"/>
          <w:szCs w:val="36"/>
          <w:lang w:val="en-US"/>
        </w:rPr>
      </w:pPr>
      <w:r w:rsidRPr="005E57F8">
        <w:rPr>
          <w:sz w:val="36"/>
          <w:szCs w:val="36"/>
          <w:lang w:val="en-US"/>
        </w:rPr>
        <w:t xml:space="preserve">      messageElement.textContent = "Action performed after 2 seconds!";</w:t>
      </w:r>
    </w:p>
    <w:p w14:paraId="514A9814" w14:textId="77777777" w:rsidR="0034247A" w:rsidRPr="005E57F8" w:rsidRDefault="0034247A" w:rsidP="0034247A">
      <w:pPr>
        <w:pStyle w:val="NoSpacing"/>
        <w:rPr>
          <w:sz w:val="36"/>
          <w:szCs w:val="36"/>
          <w:lang w:val="en-US"/>
        </w:rPr>
      </w:pPr>
      <w:r w:rsidRPr="005E57F8">
        <w:rPr>
          <w:sz w:val="36"/>
          <w:szCs w:val="36"/>
          <w:lang w:val="en-US"/>
        </w:rPr>
        <w:t xml:space="preserve">    }, 2000);</w:t>
      </w:r>
    </w:p>
    <w:p w14:paraId="35B928C8" w14:textId="77777777" w:rsidR="0034247A" w:rsidRPr="005E57F8" w:rsidRDefault="0034247A" w:rsidP="0034247A">
      <w:pPr>
        <w:pStyle w:val="NoSpacing"/>
        <w:rPr>
          <w:sz w:val="36"/>
          <w:szCs w:val="36"/>
          <w:lang w:val="en-US"/>
        </w:rPr>
      </w:pPr>
      <w:r w:rsidRPr="005E57F8">
        <w:rPr>
          <w:sz w:val="36"/>
          <w:szCs w:val="36"/>
          <w:lang w:val="en-US"/>
        </w:rPr>
        <w:t xml:space="preserve">  &lt;/script&gt;</w:t>
      </w:r>
    </w:p>
    <w:p w14:paraId="1B5E619E" w14:textId="77777777" w:rsidR="0034247A" w:rsidRPr="005E57F8" w:rsidRDefault="0034247A" w:rsidP="0034247A">
      <w:pPr>
        <w:pStyle w:val="NoSpacing"/>
        <w:rPr>
          <w:sz w:val="36"/>
          <w:szCs w:val="36"/>
          <w:lang w:val="en-US"/>
        </w:rPr>
      </w:pPr>
      <w:r w:rsidRPr="005E57F8">
        <w:rPr>
          <w:sz w:val="36"/>
          <w:szCs w:val="36"/>
          <w:lang w:val="en-US"/>
        </w:rPr>
        <w:t>&lt;/body&gt;</w:t>
      </w:r>
    </w:p>
    <w:p w14:paraId="0ED39F87" w14:textId="77777777" w:rsidR="0034247A" w:rsidRPr="005E57F8" w:rsidRDefault="0034247A" w:rsidP="0034247A">
      <w:pPr>
        <w:pStyle w:val="NoSpacing"/>
        <w:rPr>
          <w:sz w:val="36"/>
          <w:szCs w:val="36"/>
          <w:lang w:val="en-US"/>
        </w:rPr>
      </w:pPr>
      <w:r w:rsidRPr="005E57F8">
        <w:rPr>
          <w:sz w:val="36"/>
          <w:szCs w:val="36"/>
          <w:lang w:val="en-US"/>
        </w:rPr>
        <w:t>&lt;/html&gt;</w:t>
      </w:r>
    </w:p>
    <w:p w14:paraId="679BA933" w14:textId="77777777" w:rsidR="0034247A" w:rsidRPr="005E57F8" w:rsidRDefault="0034247A" w:rsidP="0034247A">
      <w:pPr>
        <w:pStyle w:val="NoSpacing"/>
        <w:rPr>
          <w:sz w:val="36"/>
          <w:szCs w:val="36"/>
          <w:lang w:val="en-US"/>
        </w:rPr>
      </w:pPr>
      <w:r>
        <w:rPr>
          <w:sz w:val="36"/>
          <w:szCs w:val="36"/>
          <w:lang w:val="en-US"/>
        </w:rPr>
        <w:pict w14:anchorId="2062CCC4">
          <v:rect id="_x0000_i1106" style="width:0;height:1.5pt" o:hralign="center" o:hrstd="t" o:hr="t" fillcolor="#a0a0a0" stroked="f"/>
        </w:pict>
      </w:r>
    </w:p>
    <w:p w14:paraId="59B6FB58" w14:textId="77777777" w:rsidR="0034247A" w:rsidRPr="005E57F8" w:rsidRDefault="0034247A" w:rsidP="0034247A">
      <w:pPr>
        <w:pStyle w:val="NoSpacing"/>
        <w:rPr>
          <w:sz w:val="36"/>
          <w:szCs w:val="36"/>
          <w:lang w:val="en-US"/>
        </w:rPr>
      </w:pPr>
      <w:r w:rsidRPr="005E57F8">
        <w:rPr>
          <w:sz w:val="36"/>
          <w:szCs w:val="36"/>
          <w:lang w:val="en-US"/>
        </w:rPr>
        <w:t>How It Works:</w:t>
      </w:r>
    </w:p>
    <w:p w14:paraId="5BD5356F" w14:textId="77777777" w:rsidR="0034247A" w:rsidRPr="005E57F8" w:rsidRDefault="0034247A" w:rsidP="0034247A">
      <w:pPr>
        <w:pStyle w:val="NoSpacing"/>
        <w:numPr>
          <w:ilvl w:val="0"/>
          <w:numId w:val="114"/>
        </w:numPr>
        <w:rPr>
          <w:sz w:val="36"/>
          <w:szCs w:val="36"/>
          <w:lang w:val="en-US"/>
        </w:rPr>
      </w:pPr>
      <w:r w:rsidRPr="005E57F8">
        <w:rPr>
          <w:sz w:val="36"/>
          <w:szCs w:val="36"/>
          <w:lang w:val="en-US"/>
        </w:rPr>
        <w:t>The page initially displays the &lt;h1&gt; element with the text "Wait for it...".</w:t>
      </w:r>
    </w:p>
    <w:p w14:paraId="1D6FD4B1" w14:textId="77777777" w:rsidR="0034247A" w:rsidRPr="005E57F8" w:rsidRDefault="0034247A" w:rsidP="0034247A">
      <w:pPr>
        <w:pStyle w:val="NoSpacing"/>
        <w:numPr>
          <w:ilvl w:val="0"/>
          <w:numId w:val="114"/>
        </w:numPr>
        <w:rPr>
          <w:sz w:val="36"/>
          <w:szCs w:val="36"/>
          <w:lang w:val="en-US"/>
        </w:rPr>
      </w:pPr>
      <w:r w:rsidRPr="005E57F8">
        <w:rPr>
          <w:sz w:val="36"/>
          <w:szCs w:val="36"/>
          <w:lang w:val="en-US"/>
        </w:rPr>
        <w:t>The setTimeout() function is used to schedule a change to the text content after 2000 milliseconds (2 seconds).</w:t>
      </w:r>
    </w:p>
    <w:p w14:paraId="663F5D52" w14:textId="77777777" w:rsidR="0034247A" w:rsidRPr="005E57F8" w:rsidRDefault="0034247A" w:rsidP="0034247A">
      <w:pPr>
        <w:pStyle w:val="NoSpacing"/>
        <w:numPr>
          <w:ilvl w:val="0"/>
          <w:numId w:val="114"/>
        </w:numPr>
        <w:rPr>
          <w:sz w:val="36"/>
          <w:szCs w:val="36"/>
          <w:lang w:val="en-US"/>
        </w:rPr>
      </w:pPr>
      <w:r w:rsidRPr="005E57F8">
        <w:rPr>
          <w:sz w:val="36"/>
          <w:szCs w:val="36"/>
          <w:lang w:val="en-US"/>
        </w:rPr>
        <w:t>After 2 seconds, the text inside the &lt;h1&gt; is updated to "Action performed after 2 seconds!".</w:t>
      </w:r>
    </w:p>
    <w:p w14:paraId="27EBF685" w14:textId="77777777" w:rsidR="0034247A" w:rsidRPr="005E57F8" w:rsidRDefault="0034247A" w:rsidP="0034247A">
      <w:pPr>
        <w:pStyle w:val="NoSpacing"/>
        <w:rPr>
          <w:sz w:val="36"/>
          <w:szCs w:val="36"/>
          <w:lang w:val="en-US"/>
        </w:rPr>
      </w:pPr>
      <w:r>
        <w:rPr>
          <w:sz w:val="36"/>
          <w:szCs w:val="36"/>
          <w:lang w:val="en-US"/>
        </w:rPr>
        <w:pict w14:anchorId="09562F35">
          <v:rect id="_x0000_i1107" style="width:0;height:1.5pt" o:hralign="center" o:hrstd="t" o:hr="t" fillcolor="#a0a0a0" stroked="f"/>
        </w:pict>
      </w:r>
    </w:p>
    <w:p w14:paraId="225D1D17" w14:textId="77777777" w:rsidR="0034247A" w:rsidRPr="005E57F8" w:rsidRDefault="0034247A" w:rsidP="0034247A">
      <w:pPr>
        <w:pStyle w:val="NoSpacing"/>
        <w:rPr>
          <w:sz w:val="36"/>
          <w:szCs w:val="36"/>
          <w:lang w:val="en-US"/>
        </w:rPr>
      </w:pPr>
      <w:r w:rsidRPr="005E57F8">
        <w:rPr>
          <w:sz w:val="36"/>
          <w:szCs w:val="36"/>
          <w:lang w:val="en-US"/>
        </w:rPr>
        <w:t>Steps to Run:</w:t>
      </w:r>
    </w:p>
    <w:p w14:paraId="6931CDD9" w14:textId="77777777" w:rsidR="0034247A" w:rsidRPr="005E57F8" w:rsidRDefault="0034247A" w:rsidP="0034247A">
      <w:pPr>
        <w:pStyle w:val="NoSpacing"/>
        <w:numPr>
          <w:ilvl w:val="0"/>
          <w:numId w:val="115"/>
        </w:numPr>
        <w:rPr>
          <w:sz w:val="36"/>
          <w:szCs w:val="36"/>
          <w:lang w:val="en-US"/>
        </w:rPr>
      </w:pPr>
      <w:r w:rsidRPr="005E57F8">
        <w:rPr>
          <w:sz w:val="36"/>
          <w:szCs w:val="36"/>
          <w:lang w:val="en-US"/>
        </w:rPr>
        <w:t>Copy the code into a text editor and save it as setTimeout-example.html.</w:t>
      </w:r>
    </w:p>
    <w:p w14:paraId="36B2FD83" w14:textId="77777777" w:rsidR="0034247A" w:rsidRPr="005E57F8" w:rsidRDefault="0034247A" w:rsidP="0034247A">
      <w:pPr>
        <w:pStyle w:val="NoSpacing"/>
        <w:numPr>
          <w:ilvl w:val="0"/>
          <w:numId w:val="115"/>
        </w:numPr>
        <w:rPr>
          <w:sz w:val="36"/>
          <w:szCs w:val="36"/>
          <w:lang w:val="en-US"/>
        </w:rPr>
      </w:pPr>
      <w:r w:rsidRPr="005E57F8">
        <w:rPr>
          <w:sz w:val="36"/>
          <w:szCs w:val="36"/>
          <w:lang w:val="en-US"/>
        </w:rPr>
        <w:t>Open the file in a web browser.</w:t>
      </w:r>
    </w:p>
    <w:p w14:paraId="0BB451DA" w14:textId="77777777" w:rsidR="0034247A" w:rsidRPr="005E57F8" w:rsidRDefault="0034247A" w:rsidP="0034247A">
      <w:pPr>
        <w:pStyle w:val="NoSpacing"/>
        <w:numPr>
          <w:ilvl w:val="0"/>
          <w:numId w:val="115"/>
        </w:numPr>
        <w:rPr>
          <w:sz w:val="36"/>
          <w:szCs w:val="36"/>
          <w:lang w:val="en-US"/>
        </w:rPr>
      </w:pPr>
      <w:r w:rsidRPr="005E57F8">
        <w:rPr>
          <w:sz w:val="36"/>
          <w:szCs w:val="36"/>
          <w:lang w:val="en-US"/>
        </w:rPr>
        <w:t>Observe that the message changes to "Action performed after 2 seconds!" after a 2-second delay.</w:t>
      </w:r>
    </w:p>
    <w:p w14:paraId="1FB4C1B5" w14:textId="77777777" w:rsidR="0034247A" w:rsidRPr="005E57F8" w:rsidRDefault="0034247A" w:rsidP="0034247A">
      <w:pPr>
        <w:pStyle w:val="NoSpacing"/>
        <w:rPr>
          <w:sz w:val="36"/>
          <w:szCs w:val="36"/>
          <w:lang w:val="en-US"/>
        </w:rPr>
      </w:pPr>
      <w:r w:rsidRPr="005E57F8">
        <w:rPr>
          <w:sz w:val="36"/>
          <w:szCs w:val="36"/>
          <w:lang w:val="en-US"/>
        </w:rPr>
        <w:t>4o</w:t>
      </w:r>
    </w:p>
    <w:p w14:paraId="7478085B" w14:textId="77777777" w:rsidR="0034247A" w:rsidRPr="005E57F8" w:rsidRDefault="0034247A" w:rsidP="0034247A">
      <w:pPr>
        <w:pStyle w:val="NoSpacing"/>
        <w:rPr>
          <w:vanish/>
          <w:sz w:val="36"/>
          <w:szCs w:val="36"/>
          <w:lang w:val="en-US"/>
        </w:rPr>
      </w:pPr>
      <w:r w:rsidRPr="005E57F8">
        <w:rPr>
          <w:vanish/>
          <w:sz w:val="36"/>
          <w:szCs w:val="36"/>
          <w:lang w:val="en-US"/>
        </w:rPr>
        <w:t>Top of Form</w:t>
      </w:r>
    </w:p>
    <w:p w14:paraId="3BE56F77" w14:textId="77777777" w:rsidR="0034247A" w:rsidRPr="00C02783" w:rsidRDefault="0034247A" w:rsidP="0034247A">
      <w:pPr>
        <w:pStyle w:val="NoSpacing"/>
        <w:rPr>
          <w:sz w:val="36"/>
          <w:szCs w:val="36"/>
          <w:lang w:val="en-US"/>
        </w:rPr>
      </w:pPr>
    </w:p>
    <w:p w14:paraId="6BF1EAFD" w14:textId="77777777" w:rsidR="0034247A" w:rsidRPr="005E57F8" w:rsidRDefault="0034247A" w:rsidP="0034247A">
      <w:pPr>
        <w:pStyle w:val="NoSpacing"/>
        <w:rPr>
          <w:sz w:val="36"/>
          <w:szCs w:val="36"/>
          <w:lang w:val="en-US"/>
        </w:rPr>
      </w:pPr>
    </w:p>
    <w:p w14:paraId="3AD0E60B" w14:textId="77777777" w:rsidR="0034247A" w:rsidRPr="005E57F8" w:rsidRDefault="0034247A" w:rsidP="0034247A">
      <w:pPr>
        <w:pStyle w:val="NoSpacing"/>
        <w:rPr>
          <w:b/>
          <w:bCs/>
          <w:vanish/>
          <w:sz w:val="36"/>
          <w:szCs w:val="36"/>
          <w:lang w:val="en-US"/>
        </w:rPr>
      </w:pPr>
      <w:r w:rsidRPr="005E57F8">
        <w:rPr>
          <w:b/>
          <w:bCs/>
          <w:vanish/>
          <w:sz w:val="36"/>
          <w:szCs w:val="36"/>
          <w:lang w:val="en-US"/>
        </w:rPr>
        <w:t>Bottom of Form</w:t>
      </w:r>
    </w:p>
    <w:p w14:paraId="7B1610D4" w14:textId="77777777" w:rsidR="0034247A" w:rsidRDefault="0034247A" w:rsidP="0034247A">
      <w:pPr>
        <w:pStyle w:val="NoSpacing"/>
        <w:rPr>
          <w:b/>
          <w:bCs/>
          <w:sz w:val="36"/>
          <w:szCs w:val="36"/>
          <w:lang w:val="en-US"/>
        </w:rPr>
      </w:pPr>
    </w:p>
    <w:p w14:paraId="1890973E" w14:textId="77777777" w:rsidR="0034247A" w:rsidRPr="00250B11" w:rsidRDefault="0034247A" w:rsidP="0034247A">
      <w:pPr>
        <w:pStyle w:val="NoSpacing"/>
        <w:rPr>
          <w:b/>
          <w:bCs/>
          <w:sz w:val="40"/>
          <w:szCs w:val="40"/>
          <w:lang w:val="en-US"/>
        </w:rPr>
      </w:pPr>
      <w:r w:rsidRPr="00AD7846">
        <w:rPr>
          <w:b/>
          <w:bCs/>
          <w:sz w:val="40"/>
          <w:szCs w:val="40"/>
          <w:lang w:val="en-US"/>
        </w:rPr>
        <w:lastRenderedPageBreak/>
        <w:t>Q</w:t>
      </w:r>
      <w:r>
        <w:rPr>
          <w:b/>
          <w:bCs/>
          <w:sz w:val="40"/>
          <w:szCs w:val="40"/>
          <w:lang w:val="en-US"/>
        </w:rPr>
        <w:t xml:space="preserve"> 25</w:t>
      </w:r>
      <w:r w:rsidRPr="006B5A79">
        <w:rPr>
          <w:b/>
          <w:bCs/>
          <w:sz w:val="40"/>
          <w:szCs w:val="40"/>
          <w:lang w:val="en-US"/>
        </w:rPr>
        <w:t xml:space="preserve"> </w:t>
      </w:r>
      <w:r w:rsidRPr="00250B11">
        <w:rPr>
          <w:b/>
          <w:bCs/>
          <w:sz w:val="40"/>
          <w:szCs w:val="40"/>
          <w:lang w:val="en-US"/>
        </w:rPr>
        <w:t>: What is error handling in JavaScript? Explain the try, catch, and finally blocks with an example</w:t>
      </w:r>
      <w:r>
        <w:rPr>
          <w:b/>
          <w:bCs/>
          <w:sz w:val="40"/>
          <w:szCs w:val="40"/>
          <w:lang w:val="en-US"/>
        </w:rPr>
        <w:t>.</w:t>
      </w:r>
    </w:p>
    <w:p w14:paraId="7E06F3AC" w14:textId="77777777" w:rsidR="0034247A" w:rsidRDefault="0034247A" w:rsidP="0034247A">
      <w:pPr>
        <w:pStyle w:val="NoSpacing"/>
        <w:rPr>
          <w:b/>
          <w:bCs/>
          <w:sz w:val="36"/>
          <w:szCs w:val="36"/>
          <w:lang w:val="en-US"/>
        </w:rPr>
      </w:pPr>
      <w:r w:rsidRPr="00137F55">
        <w:rPr>
          <w:b/>
          <w:bCs/>
          <w:sz w:val="36"/>
          <w:szCs w:val="36"/>
          <w:lang w:val="en-US"/>
        </w:rPr>
        <w:t>Ans</w:t>
      </w:r>
      <w:r>
        <w:rPr>
          <w:b/>
          <w:bCs/>
          <w:sz w:val="36"/>
          <w:szCs w:val="36"/>
          <w:lang w:val="en-US"/>
        </w:rPr>
        <w:t>.</w:t>
      </w:r>
    </w:p>
    <w:p w14:paraId="6BBEF8A1" w14:textId="77777777" w:rsidR="0034247A" w:rsidRDefault="0034247A" w:rsidP="0034247A"/>
    <w:p w14:paraId="18552F1A" w14:textId="77777777" w:rsidR="0034247A" w:rsidRPr="009725FD" w:rsidRDefault="0034247A" w:rsidP="0034247A">
      <w:pPr>
        <w:rPr>
          <w:b/>
          <w:bCs/>
        </w:rPr>
      </w:pPr>
      <w:r w:rsidRPr="009725FD">
        <w:rPr>
          <w:b/>
          <w:bCs/>
        </w:rPr>
        <w:t>Error Handling in JavaScript</w:t>
      </w:r>
    </w:p>
    <w:p w14:paraId="16FCC09B" w14:textId="77777777" w:rsidR="0034247A" w:rsidRPr="009725FD" w:rsidRDefault="0034247A" w:rsidP="0034247A">
      <w:r w:rsidRPr="009725FD">
        <w:t>Error handling in JavaScript is a mechanism to manage runtime errors in a program gracefully. Instead of the program crashing, errors are caught, and appropriate actions can be taken. JavaScript provides the try, catch, and finally blocks for structured error handling.</w:t>
      </w:r>
    </w:p>
    <w:p w14:paraId="7975AAB6" w14:textId="77777777" w:rsidR="0034247A" w:rsidRPr="009725FD" w:rsidRDefault="0034247A" w:rsidP="0034247A">
      <w:r>
        <w:pict w14:anchorId="4A5DB9FA">
          <v:rect id="_x0000_i1108" style="width:0;height:1.5pt" o:hralign="center" o:hrstd="t" o:hr="t" fillcolor="#a0a0a0" stroked="f"/>
        </w:pict>
      </w:r>
    </w:p>
    <w:p w14:paraId="3222EEFF" w14:textId="77777777" w:rsidR="0034247A" w:rsidRPr="009725FD" w:rsidRDefault="0034247A" w:rsidP="0034247A">
      <w:pPr>
        <w:rPr>
          <w:b/>
          <w:bCs/>
        </w:rPr>
      </w:pPr>
      <w:r w:rsidRPr="009725FD">
        <w:rPr>
          <w:b/>
          <w:bCs/>
        </w:rPr>
        <w:t>Components of Error Handling</w:t>
      </w:r>
    </w:p>
    <w:p w14:paraId="01376F41" w14:textId="77777777" w:rsidR="0034247A" w:rsidRPr="009725FD" w:rsidRDefault="0034247A" w:rsidP="0034247A">
      <w:pPr>
        <w:numPr>
          <w:ilvl w:val="0"/>
          <w:numId w:val="116"/>
        </w:numPr>
        <w:spacing w:after="160"/>
      </w:pPr>
      <w:r w:rsidRPr="009725FD">
        <w:rPr>
          <w:b/>
          <w:bCs/>
        </w:rPr>
        <w:t>try Block</w:t>
      </w:r>
      <w:r w:rsidRPr="009725FD">
        <w:t>:</w:t>
      </w:r>
    </w:p>
    <w:p w14:paraId="46B3B015" w14:textId="77777777" w:rsidR="0034247A" w:rsidRPr="009725FD" w:rsidRDefault="0034247A" w:rsidP="0034247A">
      <w:pPr>
        <w:numPr>
          <w:ilvl w:val="1"/>
          <w:numId w:val="116"/>
        </w:numPr>
        <w:spacing w:after="160"/>
      </w:pPr>
      <w:r w:rsidRPr="009725FD">
        <w:t>Code that may throw an error is placed inside the try block.</w:t>
      </w:r>
    </w:p>
    <w:p w14:paraId="7676FA8E" w14:textId="77777777" w:rsidR="0034247A" w:rsidRPr="009725FD" w:rsidRDefault="0034247A" w:rsidP="0034247A">
      <w:pPr>
        <w:numPr>
          <w:ilvl w:val="1"/>
          <w:numId w:val="116"/>
        </w:numPr>
        <w:spacing w:after="160"/>
      </w:pPr>
      <w:r w:rsidRPr="009725FD">
        <w:t>If no error occurs, the code executes normally, and the catch block is skipped.</w:t>
      </w:r>
    </w:p>
    <w:p w14:paraId="4D771897" w14:textId="77777777" w:rsidR="0034247A" w:rsidRPr="009725FD" w:rsidRDefault="0034247A" w:rsidP="0034247A">
      <w:pPr>
        <w:numPr>
          <w:ilvl w:val="0"/>
          <w:numId w:val="116"/>
        </w:numPr>
        <w:spacing w:after="160"/>
      </w:pPr>
      <w:r w:rsidRPr="009725FD">
        <w:rPr>
          <w:b/>
          <w:bCs/>
        </w:rPr>
        <w:t>catch Block</w:t>
      </w:r>
      <w:r w:rsidRPr="009725FD">
        <w:t>:</w:t>
      </w:r>
    </w:p>
    <w:p w14:paraId="6CF72E32" w14:textId="77777777" w:rsidR="0034247A" w:rsidRPr="009725FD" w:rsidRDefault="0034247A" w:rsidP="0034247A">
      <w:pPr>
        <w:numPr>
          <w:ilvl w:val="1"/>
          <w:numId w:val="116"/>
        </w:numPr>
        <w:spacing w:after="160"/>
      </w:pPr>
      <w:r w:rsidRPr="009725FD">
        <w:t>If an error occurs in the try block, control is transferred to the catch block.</w:t>
      </w:r>
    </w:p>
    <w:p w14:paraId="61B43018" w14:textId="77777777" w:rsidR="0034247A" w:rsidRPr="009725FD" w:rsidRDefault="0034247A" w:rsidP="0034247A">
      <w:pPr>
        <w:numPr>
          <w:ilvl w:val="1"/>
          <w:numId w:val="116"/>
        </w:numPr>
        <w:spacing w:after="160"/>
      </w:pPr>
      <w:r w:rsidRPr="009725FD">
        <w:t>It contains code to handle the error.</w:t>
      </w:r>
    </w:p>
    <w:p w14:paraId="58A5F357" w14:textId="77777777" w:rsidR="0034247A" w:rsidRPr="009725FD" w:rsidRDefault="0034247A" w:rsidP="0034247A">
      <w:pPr>
        <w:numPr>
          <w:ilvl w:val="1"/>
          <w:numId w:val="116"/>
        </w:numPr>
        <w:spacing w:after="160"/>
      </w:pPr>
      <w:r w:rsidRPr="009725FD">
        <w:t>The catch block can also access the error object to get details about the error.</w:t>
      </w:r>
    </w:p>
    <w:p w14:paraId="71753CA6" w14:textId="77777777" w:rsidR="0034247A" w:rsidRPr="009725FD" w:rsidRDefault="0034247A" w:rsidP="0034247A">
      <w:pPr>
        <w:numPr>
          <w:ilvl w:val="0"/>
          <w:numId w:val="116"/>
        </w:numPr>
        <w:spacing w:after="160"/>
      </w:pPr>
      <w:r w:rsidRPr="009725FD">
        <w:rPr>
          <w:b/>
          <w:bCs/>
        </w:rPr>
        <w:t>finally Block</w:t>
      </w:r>
      <w:r w:rsidRPr="009725FD">
        <w:t>:</w:t>
      </w:r>
    </w:p>
    <w:p w14:paraId="39A4A9A9" w14:textId="77777777" w:rsidR="0034247A" w:rsidRPr="009725FD" w:rsidRDefault="0034247A" w:rsidP="0034247A">
      <w:pPr>
        <w:numPr>
          <w:ilvl w:val="1"/>
          <w:numId w:val="116"/>
        </w:numPr>
        <w:spacing w:after="160"/>
      </w:pPr>
      <w:r w:rsidRPr="009725FD">
        <w:t xml:space="preserve">This block is optional and executes </w:t>
      </w:r>
      <w:r w:rsidRPr="009725FD">
        <w:rPr>
          <w:b/>
          <w:bCs/>
        </w:rPr>
        <w:t>regardless of whether an error occurred or not</w:t>
      </w:r>
      <w:r w:rsidRPr="009725FD">
        <w:t>.</w:t>
      </w:r>
    </w:p>
    <w:p w14:paraId="7D0D8DE2" w14:textId="77777777" w:rsidR="0034247A" w:rsidRPr="009725FD" w:rsidRDefault="0034247A" w:rsidP="0034247A">
      <w:pPr>
        <w:numPr>
          <w:ilvl w:val="1"/>
          <w:numId w:val="116"/>
        </w:numPr>
        <w:spacing w:after="160"/>
      </w:pPr>
      <w:r w:rsidRPr="009725FD">
        <w:t>It is typically used for cleanup activities, such as closing files or releasing resources.</w:t>
      </w:r>
    </w:p>
    <w:p w14:paraId="0C0920F9" w14:textId="77777777" w:rsidR="0034247A" w:rsidRPr="009725FD" w:rsidRDefault="0034247A" w:rsidP="0034247A">
      <w:r>
        <w:pict w14:anchorId="08B48EBB">
          <v:rect id="_x0000_i1109" style="width:0;height:1.5pt" o:hralign="center" o:hrstd="t" o:hr="t" fillcolor="#a0a0a0" stroked="f"/>
        </w:pict>
      </w:r>
    </w:p>
    <w:p w14:paraId="5542AC53" w14:textId="77777777" w:rsidR="0034247A" w:rsidRPr="009725FD" w:rsidRDefault="0034247A" w:rsidP="0034247A">
      <w:pPr>
        <w:rPr>
          <w:b/>
          <w:bCs/>
        </w:rPr>
      </w:pPr>
      <w:r w:rsidRPr="009725FD">
        <w:rPr>
          <w:b/>
          <w:bCs/>
        </w:rPr>
        <w:t>Syntax</w:t>
      </w:r>
    </w:p>
    <w:p w14:paraId="79D9CB02" w14:textId="77777777" w:rsidR="0034247A" w:rsidRPr="009725FD" w:rsidRDefault="0034247A" w:rsidP="0034247A">
      <w:r w:rsidRPr="009725FD">
        <w:t>try {</w:t>
      </w:r>
    </w:p>
    <w:p w14:paraId="334E0A48" w14:textId="77777777" w:rsidR="0034247A" w:rsidRPr="009725FD" w:rsidRDefault="0034247A" w:rsidP="0034247A">
      <w:r w:rsidRPr="009725FD">
        <w:t xml:space="preserve">  // Code that may throw an error</w:t>
      </w:r>
    </w:p>
    <w:p w14:paraId="53ED3E0D" w14:textId="77777777" w:rsidR="0034247A" w:rsidRPr="009725FD" w:rsidRDefault="0034247A" w:rsidP="0034247A">
      <w:r w:rsidRPr="009725FD">
        <w:t>} catch (error) {</w:t>
      </w:r>
    </w:p>
    <w:p w14:paraId="4F726704" w14:textId="77777777" w:rsidR="0034247A" w:rsidRPr="009725FD" w:rsidRDefault="0034247A" w:rsidP="0034247A">
      <w:r w:rsidRPr="009725FD">
        <w:t xml:space="preserve">  // Code to handle the error</w:t>
      </w:r>
    </w:p>
    <w:p w14:paraId="72E6ECAD" w14:textId="77777777" w:rsidR="0034247A" w:rsidRPr="009725FD" w:rsidRDefault="0034247A" w:rsidP="0034247A">
      <w:r w:rsidRPr="009725FD">
        <w:t>} finally {</w:t>
      </w:r>
    </w:p>
    <w:p w14:paraId="20129C17" w14:textId="77777777" w:rsidR="0034247A" w:rsidRPr="009725FD" w:rsidRDefault="0034247A" w:rsidP="0034247A">
      <w:r w:rsidRPr="009725FD">
        <w:t xml:space="preserve">  // Code that will execute regardless of the outcome</w:t>
      </w:r>
    </w:p>
    <w:p w14:paraId="04FADFEC" w14:textId="77777777" w:rsidR="0034247A" w:rsidRDefault="0034247A" w:rsidP="0034247A">
      <w:r w:rsidRPr="009725FD">
        <w:t>}</w:t>
      </w:r>
    </w:p>
    <w:p w14:paraId="276D11BD" w14:textId="77777777" w:rsidR="0034247A" w:rsidRDefault="0034247A" w:rsidP="0034247A"/>
    <w:p w14:paraId="1E4E518F" w14:textId="77777777" w:rsidR="0034247A" w:rsidRPr="00B42B39" w:rsidRDefault="0034247A" w:rsidP="0034247A">
      <w:pPr>
        <w:rPr>
          <w:b/>
          <w:bCs/>
        </w:rPr>
      </w:pPr>
      <w:r w:rsidRPr="00B42B39">
        <w:rPr>
          <w:b/>
          <w:bCs/>
        </w:rPr>
        <w:t>Error Handling in JavaScript</w:t>
      </w:r>
    </w:p>
    <w:p w14:paraId="3D9BA2E1" w14:textId="77777777" w:rsidR="0034247A" w:rsidRPr="00B42B39" w:rsidRDefault="0034247A" w:rsidP="0034247A">
      <w:r w:rsidRPr="00B42B39">
        <w:t>Error handling in JavaScript is a mechanism to manage runtime errors in a program gracefully. Instead of the program crashing, errors are caught, and appropriate actions can be taken. JavaScript provides the try, catch, and finally blocks for structured error handling.</w:t>
      </w:r>
    </w:p>
    <w:p w14:paraId="16C479F7" w14:textId="77777777" w:rsidR="0034247A" w:rsidRPr="00B42B39" w:rsidRDefault="0034247A" w:rsidP="0034247A">
      <w:r>
        <w:pict w14:anchorId="11D4466C">
          <v:rect id="_x0000_i1110" style="width:0;height:1.5pt" o:hralign="center" o:hrstd="t" o:hr="t" fillcolor="#a0a0a0" stroked="f"/>
        </w:pict>
      </w:r>
    </w:p>
    <w:p w14:paraId="0A87C59C" w14:textId="77777777" w:rsidR="0034247A" w:rsidRPr="00B42B39" w:rsidRDefault="0034247A" w:rsidP="0034247A">
      <w:pPr>
        <w:rPr>
          <w:b/>
          <w:bCs/>
        </w:rPr>
      </w:pPr>
      <w:r w:rsidRPr="00B42B39">
        <w:rPr>
          <w:b/>
          <w:bCs/>
        </w:rPr>
        <w:t>Components of Error Handling</w:t>
      </w:r>
    </w:p>
    <w:p w14:paraId="15B4B316" w14:textId="77777777" w:rsidR="0034247A" w:rsidRPr="00B42B39" w:rsidRDefault="0034247A" w:rsidP="0034247A">
      <w:pPr>
        <w:numPr>
          <w:ilvl w:val="0"/>
          <w:numId w:val="117"/>
        </w:numPr>
        <w:spacing w:after="160"/>
      </w:pPr>
      <w:r w:rsidRPr="00B42B39">
        <w:rPr>
          <w:b/>
          <w:bCs/>
        </w:rPr>
        <w:t>try Block</w:t>
      </w:r>
      <w:r w:rsidRPr="00B42B39">
        <w:t>:</w:t>
      </w:r>
    </w:p>
    <w:p w14:paraId="50471C6C" w14:textId="77777777" w:rsidR="0034247A" w:rsidRPr="00B42B39" w:rsidRDefault="0034247A" w:rsidP="0034247A">
      <w:pPr>
        <w:numPr>
          <w:ilvl w:val="1"/>
          <w:numId w:val="117"/>
        </w:numPr>
        <w:spacing w:after="160"/>
      </w:pPr>
      <w:r w:rsidRPr="00B42B39">
        <w:t>Code that may throw an error is placed inside the try block.</w:t>
      </w:r>
    </w:p>
    <w:p w14:paraId="531A355F" w14:textId="77777777" w:rsidR="0034247A" w:rsidRPr="00B42B39" w:rsidRDefault="0034247A" w:rsidP="0034247A">
      <w:pPr>
        <w:numPr>
          <w:ilvl w:val="1"/>
          <w:numId w:val="117"/>
        </w:numPr>
        <w:spacing w:after="160"/>
      </w:pPr>
      <w:r w:rsidRPr="00B42B39">
        <w:t>If no error occurs, the code executes normally, and the catch block is skipped.</w:t>
      </w:r>
    </w:p>
    <w:p w14:paraId="2F7E6B0F" w14:textId="77777777" w:rsidR="0034247A" w:rsidRPr="00B42B39" w:rsidRDefault="0034247A" w:rsidP="0034247A">
      <w:pPr>
        <w:numPr>
          <w:ilvl w:val="0"/>
          <w:numId w:val="117"/>
        </w:numPr>
        <w:spacing w:after="160"/>
      </w:pPr>
      <w:r w:rsidRPr="00B42B39">
        <w:rPr>
          <w:b/>
          <w:bCs/>
        </w:rPr>
        <w:t>catch Block</w:t>
      </w:r>
      <w:r w:rsidRPr="00B42B39">
        <w:t>:</w:t>
      </w:r>
    </w:p>
    <w:p w14:paraId="1FDDE75B" w14:textId="77777777" w:rsidR="0034247A" w:rsidRPr="00B42B39" w:rsidRDefault="0034247A" w:rsidP="0034247A">
      <w:pPr>
        <w:numPr>
          <w:ilvl w:val="1"/>
          <w:numId w:val="117"/>
        </w:numPr>
        <w:spacing w:after="160"/>
      </w:pPr>
      <w:r w:rsidRPr="00B42B39">
        <w:t>If an error occurs in the try block, control is transferred to the catch block.</w:t>
      </w:r>
    </w:p>
    <w:p w14:paraId="1F015DC9" w14:textId="77777777" w:rsidR="0034247A" w:rsidRPr="00B42B39" w:rsidRDefault="0034247A" w:rsidP="0034247A">
      <w:pPr>
        <w:numPr>
          <w:ilvl w:val="1"/>
          <w:numId w:val="117"/>
        </w:numPr>
        <w:spacing w:after="160"/>
      </w:pPr>
      <w:r w:rsidRPr="00B42B39">
        <w:t>It contains code to handle the error.</w:t>
      </w:r>
    </w:p>
    <w:p w14:paraId="1277A5B0" w14:textId="77777777" w:rsidR="0034247A" w:rsidRPr="00B42B39" w:rsidRDefault="0034247A" w:rsidP="0034247A">
      <w:pPr>
        <w:numPr>
          <w:ilvl w:val="1"/>
          <w:numId w:val="117"/>
        </w:numPr>
        <w:spacing w:after="160"/>
      </w:pPr>
      <w:r w:rsidRPr="00B42B39">
        <w:lastRenderedPageBreak/>
        <w:t>The catch block can also access the error object to get details about the error.</w:t>
      </w:r>
    </w:p>
    <w:p w14:paraId="131C1739" w14:textId="77777777" w:rsidR="0034247A" w:rsidRPr="00B42B39" w:rsidRDefault="0034247A" w:rsidP="0034247A">
      <w:pPr>
        <w:numPr>
          <w:ilvl w:val="0"/>
          <w:numId w:val="117"/>
        </w:numPr>
        <w:spacing w:after="160"/>
      </w:pPr>
      <w:r w:rsidRPr="00B42B39">
        <w:rPr>
          <w:b/>
          <w:bCs/>
        </w:rPr>
        <w:t>finally Block</w:t>
      </w:r>
      <w:r w:rsidRPr="00B42B39">
        <w:t>:</w:t>
      </w:r>
    </w:p>
    <w:p w14:paraId="37B3A7B8" w14:textId="77777777" w:rsidR="0034247A" w:rsidRPr="00B42B39" w:rsidRDefault="0034247A" w:rsidP="0034247A">
      <w:pPr>
        <w:numPr>
          <w:ilvl w:val="1"/>
          <w:numId w:val="117"/>
        </w:numPr>
        <w:spacing w:after="160"/>
      </w:pPr>
      <w:r w:rsidRPr="00B42B39">
        <w:t xml:space="preserve">This block is optional and executes </w:t>
      </w:r>
      <w:r w:rsidRPr="00B42B39">
        <w:rPr>
          <w:b/>
          <w:bCs/>
        </w:rPr>
        <w:t>regardless of whether an error occurred or not</w:t>
      </w:r>
      <w:r w:rsidRPr="00B42B39">
        <w:t>.</w:t>
      </w:r>
    </w:p>
    <w:p w14:paraId="023618A9" w14:textId="77777777" w:rsidR="0034247A" w:rsidRPr="00B42B39" w:rsidRDefault="0034247A" w:rsidP="0034247A">
      <w:pPr>
        <w:numPr>
          <w:ilvl w:val="1"/>
          <w:numId w:val="117"/>
        </w:numPr>
        <w:spacing w:after="160"/>
      </w:pPr>
      <w:r w:rsidRPr="00B42B39">
        <w:t>It is typically used for cleanup activities, such as closing files or releasing resources.</w:t>
      </w:r>
    </w:p>
    <w:p w14:paraId="705CC490" w14:textId="77777777" w:rsidR="0034247A" w:rsidRPr="00B42B39" w:rsidRDefault="0034247A" w:rsidP="0034247A">
      <w:r>
        <w:pict w14:anchorId="179E5057">
          <v:rect id="_x0000_i1111" style="width:0;height:1.5pt" o:hralign="center" o:hrstd="t" o:hr="t" fillcolor="#a0a0a0" stroked="f"/>
        </w:pict>
      </w:r>
    </w:p>
    <w:p w14:paraId="31EDB8DC" w14:textId="77777777" w:rsidR="0034247A" w:rsidRPr="00B42B39" w:rsidRDefault="0034247A" w:rsidP="0034247A">
      <w:pPr>
        <w:rPr>
          <w:b/>
          <w:bCs/>
        </w:rPr>
      </w:pPr>
      <w:r w:rsidRPr="00B42B39">
        <w:rPr>
          <w:b/>
          <w:bCs/>
        </w:rPr>
        <w:t>Syntax</w:t>
      </w:r>
    </w:p>
    <w:p w14:paraId="07D993BC" w14:textId="77777777" w:rsidR="0034247A" w:rsidRPr="00B42B39" w:rsidRDefault="0034247A" w:rsidP="0034247A">
      <w:r w:rsidRPr="00B42B39">
        <w:t>try {</w:t>
      </w:r>
    </w:p>
    <w:p w14:paraId="41055589" w14:textId="77777777" w:rsidR="0034247A" w:rsidRPr="00B42B39" w:rsidRDefault="0034247A" w:rsidP="0034247A">
      <w:r w:rsidRPr="00B42B39">
        <w:t xml:space="preserve">  // Code that may throw an error</w:t>
      </w:r>
    </w:p>
    <w:p w14:paraId="04AF3221" w14:textId="77777777" w:rsidR="0034247A" w:rsidRPr="00B42B39" w:rsidRDefault="0034247A" w:rsidP="0034247A">
      <w:r w:rsidRPr="00B42B39">
        <w:t>} catch (error) {</w:t>
      </w:r>
    </w:p>
    <w:p w14:paraId="5022C8CB" w14:textId="77777777" w:rsidR="0034247A" w:rsidRPr="00B42B39" w:rsidRDefault="0034247A" w:rsidP="0034247A">
      <w:r w:rsidRPr="00B42B39">
        <w:t xml:space="preserve">  // Code to handle the error</w:t>
      </w:r>
    </w:p>
    <w:p w14:paraId="617E0569" w14:textId="77777777" w:rsidR="0034247A" w:rsidRPr="00B42B39" w:rsidRDefault="0034247A" w:rsidP="0034247A">
      <w:r w:rsidRPr="00B42B39">
        <w:t>} finally {</w:t>
      </w:r>
    </w:p>
    <w:p w14:paraId="3AA27C0A" w14:textId="77777777" w:rsidR="0034247A" w:rsidRPr="00B42B39" w:rsidRDefault="0034247A" w:rsidP="0034247A">
      <w:r w:rsidRPr="00B42B39">
        <w:t xml:space="preserve">  // Code that will execute regardless of the outcome</w:t>
      </w:r>
    </w:p>
    <w:p w14:paraId="067D5EE2" w14:textId="77777777" w:rsidR="0034247A" w:rsidRPr="00B42B39" w:rsidRDefault="0034247A" w:rsidP="0034247A">
      <w:r w:rsidRPr="00B42B39">
        <w:t>}</w:t>
      </w:r>
    </w:p>
    <w:p w14:paraId="12ADB003" w14:textId="77777777" w:rsidR="0034247A" w:rsidRPr="00B42B39" w:rsidRDefault="0034247A" w:rsidP="0034247A">
      <w:r>
        <w:pict w14:anchorId="2F7CC870">
          <v:rect id="_x0000_i1112" style="width:0;height:1.5pt" o:hralign="center" o:hrstd="t" o:hr="t" fillcolor="#a0a0a0" stroked="f"/>
        </w:pict>
      </w:r>
    </w:p>
    <w:p w14:paraId="2C462780" w14:textId="77777777" w:rsidR="0034247A" w:rsidRPr="00B42B39" w:rsidRDefault="0034247A" w:rsidP="0034247A">
      <w:pPr>
        <w:rPr>
          <w:b/>
          <w:bCs/>
        </w:rPr>
      </w:pPr>
      <w:r w:rsidRPr="00B42B39">
        <w:rPr>
          <w:b/>
          <w:bCs/>
        </w:rPr>
        <w:t>Example</w:t>
      </w:r>
    </w:p>
    <w:p w14:paraId="1A662D1F" w14:textId="77777777" w:rsidR="0034247A" w:rsidRPr="00B42B39" w:rsidRDefault="0034247A" w:rsidP="0034247A">
      <w:r w:rsidRPr="00B42B39">
        <w:t>Here’s an example that demonstrates all three blocks:</w:t>
      </w:r>
    </w:p>
    <w:p w14:paraId="5CDDCD03" w14:textId="77777777" w:rsidR="0034247A" w:rsidRPr="00B42B39" w:rsidRDefault="0034247A" w:rsidP="0034247A">
      <w:r w:rsidRPr="00B42B39">
        <w:t>try {</w:t>
      </w:r>
    </w:p>
    <w:p w14:paraId="440EC242" w14:textId="77777777" w:rsidR="0034247A" w:rsidRPr="00B42B39" w:rsidRDefault="0034247A" w:rsidP="0034247A">
      <w:r w:rsidRPr="00B42B39">
        <w:t xml:space="preserve">  console.log("Start of try block");</w:t>
      </w:r>
    </w:p>
    <w:p w14:paraId="053F3379" w14:textId="77777777" w:rsidR="0034247A" w:rsidRPr="00B42B39" w:rsidRDefault="0034247A" w:rsidP="0034247A"/>
    <w:p w14:paraId="64A66619" w14:textId="77777777" w:rsidR="0034247A" w:rsidRPr="00B42B39" w:rsidRDefault="0034247A" w:rsidP="0034247A">
      <w:r w:rsidRPr="00B42B39">
        <w:t xml:space="preserve">  // Intentional error: undefinedFunction is not defined</w:t>
      </w:r>
    </w:p>
    <w:p w14:paraId="5EA7AF50" w14:textId="77777777" w:rsidR="0034247A" w:rsidRPr="00B42B39" w:rsidRDefault="0034247A" w:rsidP="0034247A">
      <w:r w:rsidRPr="00B42B39">
        <w:t xml:space="preserve">  undefinedFunction();</w:t>
      </w:r>
    </w:p>
    <w:p w14:paraId="61FD6EEC" w14:textId="77777777" w:rsidR="0034247A" w:rsidRPr="00B42B39" w:rsidRDefault="0034247A" w:rsidP="0034247A"/>
    <w:p w14:paraId="52952BED" w14:textId="77777777" w:rsidR="0034247A" w:rsidRPr="00B42B39" w:rsidRDefault="0034247A" w:rsidP="0034247A">
      <w:r w:rsidRPr="00B42B39">
        <w:t xml:space="preserve">  console.log("This line will not execute because an error occurred");</w:t>
      </w:r>
    </w:p>
    <w:p w14:paraId="3FC2F4EB" w14:textId="77777777" w:rsidR="0034247A" w:rsidRPr="00B42B39" w:rsidRDefault="0034247A" w:rsidP="0034247A">
      <w:r w:rsidRPr="00B42B39">
        <w:t>} catch (error) {</w:t>
      </w:r>
    </w:p>
    <w:p w14:paraId="353AC2B3" w14:textId="77777777" w:rsidR="0034247A" w:rsidRPr="00B42B39" w:rsidRDefault="0034247A" w:rsidP="0034247A">
      <w:r w:rsidRPr="00B42B39">
        <w:t xml:space="preserve">  console.log("An error occurred!");</w:t>
      </w:r>
    </w:p>
    <w:p w14:paraId="2A4C1303" w14:textId="77777777" w:rsidR="0034247A" w:rsidRPr="00B42B39" w:rsidRDefault="0034247A" w:rsidP="0034247A">
      <w:r w:rsidRPr="00B42B39">
        <w:t xml:space="preserve">  console.log("Error message:", error.message); // Log the error message</w:t>
      </w:r>
    </w:p>
    <w:p w14:paraId="43822697" w14:textId="77777777" w:rsidR="0034247A" w:rsidRPr="00B42B39" w:rsidRDefault="0034247A" w:rsidP="0034247A">
      <w:r w:rsidRPr="00B42B39">
        <w:t>} finally {</w:t>
      </w:r>
    </w:p>
    <w:p w14:paraId="730F5A26" w14:textId="77777777" w:rsidR="0034247A" w:rsidRPr="00B42B39" w:rsidRDefault="0034247A" w:rsidP="0034247A">
      <w:r w:rsidRPr="00B42B39">
        <w:t xml:space="preserve">  console.log("Finally block executed: Cleaning up resources.");</w:t>
      </w:r>
    </w:p>
    <w:p w14:paraId="2F026834" w14:textId="77777777" w:rsidR="0034247A" w:rsidRPr="00B42B39" w:rsidRDefault="0034247A" w:rsidP="0034247A">
      <w:r w:rsidRPr="00B42B39">
        <w:t>}</w:t>
      </w:r>
    </w:p>
    <w:p w14:paraId="0A646B3C" w14:textId="77777777" w:rsidR="0034247A" w:rsidRPr="00B42B39" w:rsidRDefault="0034247A" w:rsidP="0034247A"/>
    <w:p w14:paraId="49729631" w14:textId="77777777" w:rsidR="0034247A" w:rsidRPr="00B42B39" w:rsidRDefault="0034247A" w:rsidP="0034247A">
      <w:r w:rsidRPr="00B42B39">
        <w:t>console.log("Program continues after error handling.");</w:t>
      </w:r>
    </w:p>
    <w:p w14:paraId="4BF8B4E2" w14:textId="77777777" w:rsidR="0034247A" w:rsidRPr="00B42B39" w:rsidRDefault="0034247A" w:rsidP="0034247A">
      <w:r>
        <w:pict w14:anchorId="61223851">
          <v:rect id="_x0000_i1113" style="width:0;height:1.5pt" o:hralign="center" o:hrstd="t" o:hr="t" fillcolor="#a0a0a0" stroked="f"/>
        </w:pict>
      </w:r>
    </w:p>
    <w:p w14:paraId="1F402F33" w14:textId="77777777" w:rsidR="0034247A" w:rsidRPr="00B42B39" w:rsidRDefault="0034247A" w:rsidP="0034247A">
      <w:pPr>
        <w:rPr>
          <w:b/>
          <w:bCs/>
        </w:rPr>
      </w:pPr>
      <w:r w:rsidRPr="00B42B39">
        <w:rPr>
          <w:b/>
          <w:bCs/>
        </w:rPr>
        <w:t>How It Works</w:t>
      </w:r>
    </w:p>
    <w:p w14:paraId="7C5F7CFC" w14:textId="77777777" w:rsidR="0034247A" w:rsidRPr="00B42B39" w:rsidRDefault="0034247A" w:rsidP="0034247A">
      <w:pPr>
        <w:numPr>
          <w:ilvl w:val="0"/>
          <w:numId w:val="118"/>
        </w:numPr>
        <w:spacing w:after="160"/>
      </w:pPr>
      <w:r w:rsidRPr="00B42B39">
        <w:rPr>
          <w:b/>
          <w:bCs/>
        </w:rPr>
        <w:t>try Block Execution:</w:t>
      </w:r>
    </w:p>
    <w:p w14:paraId="764AB7FE" w14:textId="77777777" w:rsidR="0034247A" w:rsidRPr="00B42B39" w:rsidRDefault="0034247A" w:rsidP="0034247A">
      <w:pPr>
        <w:numPr>
          <w:ilvl w:val="1"/>
          <w:numId w:val="118"/>
        </w:numPr>
        <w:spacing w:after="160"/>
      </w:pPr>
      <w:r w:rsidRPr="00B42B39">
        <w:t>The undefinedFunction() is called, but since it doesn’t exist, an error is thrown.</w:t>
      </w:r>
    </w:p>
    <w:p w14:paraId="2B819392" w14:textId="77777777" w:rsidR="0034247A" w:rsidRPr="00B42B39" w:rsidRDefault="0034247A" w:rsidP="0034247A">
      <w:pPr>
        <w:numPr>
          <w:ilvl w:val="1"/>
          <w:numId w:val="118"/>
        </w:numPr>
        <w:spacing w:after="160"/>
      </w:pPr>
      <w:r w:rsidRPr="00B42B39">
        <w:t>The rest of the code in the try block is skipped.</w:t>
      </w:r>
    </w:p>
    <w:p w14:paraId="25070B1A" w14:textId="77777777" w:rsidR="0034247A" w:rsidRPr="00B42B39" w:rsidRDefault="0034247A" w:rsidP="0034247A">
      <w:pPr>
        <w:numPr>
          <w:ilvl w:val="0"/>
          <w:numId w:val="118"/>
        </w:numPr>
        <w:spacing w:after="160"/>
      </w:pPr>
      <w:r w:rsidRPr="00B42B39">
        <w:rPr>
          <w:b/>
          <w:bCs/>
        </w:rPr>
        <w:t>catch Block Execution:</w:t>
      </w:r>
    </w:p>
    <w:p w14:paraId="1A41ADBA" w14:textId="77777777" w:rsidR="0034247A" w:rsidRPr="00B42B39" w:rsidRDefault="0034247A" w:rsidP="0034247A">
      <w:pPr>
        <w:numPr>
          <w:ilvl w:val="1"/>
          <w:numId w:val="118"/>
        </w:numPr>
        <w:spacing w:after="160"/>
      </w:pPr>
      <w:r w:rsidRPr="00B42B39">
        <w:t>Control jumps to the catch block.</w:t>
      </w:r>
    </w:p>
    <w:p w14:paraId="64B284C5" w14:textId="77777777" w:rsidR="0034247A" w:rsidRPr="00B42B39" w:rsidRDefault="0034247A" w:rsidP="0034247A">
      <w:pPr>
        <w:numPr>
          <w:ilvl w:val="1"/>
          <w:numId w:val="118"/>
        </w:numPr>
        <w:spacing w:after="160"/>
      </w:pPr>
      <w:r w:rsidRPr="00B42B39">
        <w:t>The error object is used to log details about the error.</w:t>
      </w:r>
    </w:p>
    <w:p w14:paraId="2F9C6F5B" w14:textId="77777777" w:rsidR="0034247A" w:rsidRPr="00B42B39" w:rsidRDefault="0034247A" w:rsidP="0034247A">
      <w:pPr>
        <w:numPr>
          <w:ilvl w:val="0"/>
          <w:numId w:val="118"/>
        </w:numPr>
        <w:spacing w:after="160"/>
      </w:pPr>
      <w:r w:rsidRPr="00B42B39">
        <w:rPr>
          <w:b/>
          <w:bCs/>
        </w:rPr>
        <w:t>finally Block Execution:</w:t>
      </w:r>
    </w:p>
    <w:p w14:paraId="1F68BE38" w14:textId="77777777" w:rsidR="0034247A" w:rsidRPr="00B42B39" w:rsidRDefault="0034247A" w:rsidP="0034247A">
      <w:pPr>
        <w:numPr>
          <w:ilvl w:val="1"/>
          <w:numId w:val="118"/>
        </w:numPr>
        <w:spacing w:after="160"/>
      </w:pPr>
      <w:r w:rsidRPr="00B42B39">
        <w:t>The finally block is executed regardless of the error.</w:t>
      </w:r>
    </w:p>
    <w:p w14:paraId="10561AC0" w14:textId="77777777" w:rsidR="0034247A" w:rsidRPr="00B42B39" w:rsidRDefault="0034247A" w:rsidP="0034247A">
      <w:pPr>
        <w:numPr>
          <w:ilvl w:val="1"/>
          <w:numId w:val="118"/>
        </w:numPr>
        <w:spacing w:after="160"/>
      </w:pPr>
      <w:r w:rsidRPr="00B42B39">
        <w:t>Any necessary cleanup happens here.</w:t>
      </w:r>
    </w:p>
    <w:p w14:paraId="524CF843" w14:textId="77777777" w:rsidR="0034247A" w:rsidRPr="00B42B39" w:rsidRDefault="0034247A" w:rsidP="0034247A">
      <w:pPr>
        <w:numPr>
          <w:ilvl w:val="0"/>
          <w:numId w:val="118"/>
        </w:numPr>
        <w:spacing w:after="160"/>
      </w:pPr>
      <w:r w:rsidRPr="00B42B39">
        <w:rPr>
          <w:b/>
          <w:bCs/>
        </w:rPr>
        <w:t>Output:</w:t>
      </w:r>
    </w:p>
    <w:p w14:paraId="6DDD0B3D" w14:textId="77777777" w:rsidR="0034247A" w:rsidRPr="00B42B39" w:rsidRDefault="0034247A" w:rsidP="0034247A">
      <w:r w:rsidRPr="00B42B39">
        <w:t>vbnet</w:t>
      </w:r>
    </w:p>
    <w:p w14:paraId="54050863" w14:textId="77777777" w:rsidR="0034247A" w:rsidRPr="00B42B39" w:rsidRDefault="0034247A" w:rsidP="0034247A">
      <w:r w:rsidRPr="00B42B39">
        <w:t>Start of try block</w:t>
      </w:r>
    </w:p>
    <w:p w14:paraId="601FA716" w14:textId="77777777" w:rsidR="0034247A" w:rsidRPr="00B42B39" w:rsidRDefault="0034247A" w:rsidP="0034247A">
      <w:r w:rsidRPr="00B42B39">
        <w:lastRenderedPageBreak/>
        <w:t>An error occurred!</w:t>
      </w:r>
    </w:p>
    <w:p w14:paraId="3959F120" w14:textId="77777777" w:rsidR="0034247A" w:rsidRPr="00B42B39" w:rsidRDefault="0034247A" w:rsidP="0034247A">
      <w:r w:rsidRPr="00B42B39">
        <w:t>Error message: undefinedFunction is not defined</w:t>
      </w:r>
    </w:p>
    <w:p w14:paraId="4A843550" w14:textId="77777777" w:rsidR="0034247A" w:rsidRPr="00B42B39" w:rsidRDefault="0034247A" w:rsidP="0034247A">
      <w:r w:rsidRPr="00B42B39">
        <w:t>Finally block executed: Cleaning up resources.</w:t>
      </w:r>
    </w:p>
    <w:p w14:paraId="4CFE0BFD" w14:textId="77777777" w:rsidR="0034247A" w:rsidRPr="00B42B39" w:rsidRDefault="0034247A" w:rsidP="0034247A">
      <w:r w:rsidRPr="00B42B39">
        <w:t>Program continues after error handling.</w:t>
      </w:r>
    </w:p>
    <w:p w14:paraId="491EBF27" w14:textId="77777777" w:rsidR="0034247A" w:rsidRPr="00B42B39" w:rsidRDefault="0034247A" w:rsidP="0034247A">
      <w:r>
        <w:pict w14:anchorId="78D76E23">
          <v:rect id="_x0000_i1114" style="width:0;height:1.5pt" o:hralign="center" o:hrstd="t" o:hr="t" fillcolor="#a0a0a0" stroked="f"/>
        </w:pict>
      </w:r>
    </w:p>
    <w:p w14:paraId="3B9817A1" w14:textId="77777777" w:rsidR="0034247A" w:rsidRPr="00B42B39" w:rsidRDefault="0034247A" w:rsidP="0034247A">
      <w:pPr>
        <w:rPr>
          <w:b/>
          <w:bCs/>
        </w:rPr>
      </w:pPr>
      <w:r w:rsidRPr="00B42B39">
        <w:rPr>
          <w:b/>
          <w:bCs/>
        </w:rPr>
        <w:t>Why Use Error Handling?</w:t>
      </w:r>
    </w:p>
    <w:p w14:paraId="54CF5ADF" w14:textId="77777777" w:rsidR="0034247A" w:rsidRPr="00B42B39" w:rsidRDefault="0034247A" w:rsidP="0034247A">
      <w:pPr>
        <w:numPr>
          <w:ilvl w:val="0"/>
          <w:numId w:val="119"/>
        </w:numPr>
        <w:spacing w:after="160"/>
      </w:pPr>
      <w:r w:rsidRPr="00B42B39">
        <w:t>Prevents application crashes.</w:t>
      </w:r>
    </w:p>
    <w:p w14:paraId="31DDFF9E" w14:textId="77777777" w:rsidR="0034247A" w:rsidRPr="00B42B39" w:rsidRDefault="0034247A" w:rsidP="0034247A">
      <w:pPr>
        <w:numPr>
          <w:ilvl w:val="0"/>
          <w:numId w:val="119"/>
        </w:numPr>
        <w:spacing w:after="160"/>
      </w:pPr>
      <w:r w:rsidRPr="00B42B39">
        <w:t>Allows graceful degradation in case of errors.</w:t>
      </w:r>
    </w:p>
    <w:p w14:paraId="2CA42BBD" w14:textId="77777777" w:rsidR="0034247A" w:rsidRPr="00B42B39" w:rsidRDefault="0034247A" w:rsidP="0034247A">
      <w:pPr>
        <w:numPr>
          <w:ilvl w:val="0"/>
          <w:numId w:val="119"/>
        </w:numPr>
        <w:spacing w:after="160"/>
      </w:pPr>
      <w:r w:rsidRPr="00B42B39">
        <w:t>Provides meaningful error messages to developers and users.</w:t>
      </w:r>
    </w:p>
    <w:p w14:paraId="312EB53F" w14:textId="77777777" w:rsidR="0034247A" w:rsidRPr="00B42B39" w:rsidRDefault="0034247A" w:rsidP="0034247A">
      <w:pPr>
        <w:numPr>
          <w:ilvl w:val="0"/>
          <w:numId w:val="119"/>
        </w:numPr>
        <w:spacing w:after="160"/>
      </w:pPr>
      <w:r w:rsidRPr="00B42B39">
        <w:t>Enables cleanup and recovery.</w:t>
      </w:r>
    </w:p>
    <w:p w14:paraId="67EC0594" w14:textId="77777777" w:rsidR="0034247A" w:rsidRPr="00B42B39" w:rsidRDefault="0034247A" w:rsidP="0034247A">
      <w:r>
        <w:pict w14:anchorId="7BA9386F">
          <v:rect id="_x0000_i1115" style="width:0;height:1.5pt" o:hralign="center" o:hrstd="t" o:hr="t" fillcolor="#a0a0a0" stroked="f"/>
        </w:pict>
      </w:r>
    </w:p>
    <w:p w14:paraId="649EFAD8" w14:textId="77777777" w:rsidR="0034247A" w:rsidRPr="00B42B39" w:rsidRDefault="0034247A" w:rsidP="0034247A">
      <w:pPr>
        <w:rPr>
          <w:b/>
          <w:bCs/>
        </w:rPr>
      </w:pPr>
      <w:r w:rsidRPr="00B42B39">
        <w:rPr>
          <w:b/>
          <w:bCs/>
        </w:rPr>
        <w:t>Key Points</w:t>
      </w:r>
    </w:p>
    <w:p w14:paraId="420A28E1" w14:textId="77777777" w:rsidR="0034247A" w:rsidRPr="00B42B39" w:rsidRDefault="0034247A" w:rsidP="0034247A">
      <w:pPr>
        <w:numPr>
          <w:ilvl w:val="0"/>
          <w:numId w:val="120"/>
        </w:numPr>
        <w:spacing w:after="160"/>
      </w:pPr>
      <w:r w:rsidRPr="00B42B39">
        <w:t>The finally block executes whether an error is caught or not.</w:t>
      </w:r>
    </w:p>
    <w:p w14:paraId="1ACF159C" w14:textId="77777777" w:rsidR="0034247A" w:rsidRPr="00B42B39" w:rsidRDefault="0034247A" w:rsidP="0034247A">
      <w:pPr>
        <w:numPr>
          <w:ilvl w:val="0"/>
          <w:numId w:val="120"/>
        </w:numPr>
        <w:spacing w:after="160"/>
      </w:pPr>
      <w:r w:rsidRPr="00B42B39">
        <w:t>Use error handling sparingly for predictable errors, like network issues or invalid user input.</w:t>
      </w:r>
    </w:p>
    <w:p w14:paraId="157CBB4B" w14:textId="77777777" w:rsidR="0034247A" w:rsidRDefault="0034247A" w:rsidP="0034247A">
      <w:pPr>
        <w:numPr>
          <w:ilvl w:val="0"/>
          <w:numId w:val="120"/>
        </w:numPr>
        <w:spacing w:after="160"/>
      </w:pPr>
      <w:r w:rsidRPr="00B42B39">
        <w:t>Avoid using try...catch for control flow; it’s primarily for exceptional cases.</w:t>
      </w:r>
    </w:p>
    <w:p w14:paraId="6D29F9DF" w14:textId="77777777" w:rsidR="0034247A" w:rsidRPr="00B42B39" w:rsidRDefault="0034247A" w:rsidP="0034247A">
      <w:pPr>
        <w:ind w:left="720"/>
      </w:pPr>
    </w:p>
    <w:p w14:paraId="7E63C0BE" w14:textId="77777777" w:rsidR="0034247A" w:rsidRDefault="0034247A" w:rsidP="0034247A">
      <w:pPr>
        <w:pStyle w:val="NoSpacing"/>
        <w:rPr>
          <w:b/>
          <w:bCs/>
          <w:sz w:val="40"/>
          <w:szCs w:val="40"/>
          <w:lang w:val="en-US"/>
        </w:rPr>
      </w:pPr>
      <w:r w:rsidRPr="00D71622">
        <w:rPr>
          <w:b/>
          <w:bCs/>
          <w:sz w:val="40"/>
          <w:szCs w:val="40"/>
          <w:lang w:val="en-US"/>
        </w:rPr>
        <w:t xml:space="preserve"> </w:t>
      </w:r>
      <w:r w:rsidRPr="00AD7846">
        <w:rPr>
          <w:b/>
          <w:bCs/>
          <w:sz w:val="40"/>
          <w:szCs w:val="40"/>
          <w:lang w:val="en-US"/>
        </w:rPr>
        <w:t>Q</w:t>
      </w:r>
      <w:r>
        <w:rPr>
          <w:b/>
          <w:bCs/>
          <w:sz w:val="40"/>
          <w:szCs w:val="40"/>
          <w:lang w:val="en-US"/>
        </w:rPr>
        <w:t xml:space="preserve"> 26</w:t>
      </w:r>
      <w:r w:rsidRPr="006B5A79">
        <w:rPr>
          <w:b/>
          <w:bCs/>
          <w:sz w:val="40"/>
          <w:szCs w:val="40"/>
          <w:lang w:val="en-US"/>
        </w:rPr>
        <w:t xml:space="preserve"> </w:t>
      </w:r>
      <w:r w:rsidRPr="00250B11">
        <w:rPr>
          <w:b/>
          <w:bCs/>
          <w:sz w:val="40"/>
          <w:szCs w:val="40"/>
          <w:lang w:val="en-US"/>
        </w:rPr>
        <w:t xml:space="preserve">: </w:t>
      </w:r>
      <w:r w:rsidRPr="007A67F6">
        <w:rPr>
          <w:b/>
          <w:bCs/>
          <w:sz w:val="40"/>
          <w:szCs w:val="40"/>
          <w:lang w:val="en-US"/>
        </w:rPr>
        <w:t xml:space="preserve"> Why is error handling important in JavaScript applications? </w:t>
      </w:r>
    </w:p>
    <w:p w14:paraId="53E6260B" w14:textId="77777777" w:rsidR="0034247A" w:rsidRDefault="0034247A" w:rsidP="0034247A">
      <w:pPr>
        <w:pStyle w:val="NoSpacing"/>
        <w:rPr>
          <w:b/>
          <w:bCs/>
          <w:sz w:val="36"/>
          <w:szCs w:val="36"/>
          <w:lang w:val="en-US"/>
        </w:rPr>
      </w:pPr>
      <w:r w:rsidRPr="00137F55">
        <w:rPr>
          <w:b/>
          <w:bCs/>
          <w:sz w:val="36"/>
          <w:szCs w:val="36"/>
          <w:lang w:val="en-US"/>
        </w:rPr>
        <w:t>Ans</w:t>
      </w:r>
      <w:r>
        <w:rPr>
          <w:b/>
          <w:bCs/>
          <w:sz w:val="36"/>
          <w:szCs w:val="36"/>
          <w:lang w:val="en-US"/>
        </w:rPr>
        <w:t>.</w:t>
      </w:r>
    </w:p>
    <w:p w14:paraId="3F4E58ED" w14:textId="77777777" w:rsidR="0034247A" w:rsidRPr="00BB10E9" w:rsidRDefault="0034247A" w:rsidP="0034247A">
      <w:pPr>
        <w:pStyle w:val="NoSpacing"/>
        <w:rPr>
          <w:b/>
          <w:bCs/>
          <w:lang w:val="en-US"/>
        </w:rPr>
      </w:pPr>
      <w:r w:rsidRPr="00BB10E9">
        <w:rPr>
          <w:b/>
          <w:bCs/>
          <w:lang w:val="en-US"/>
        </w:rPr>
        <w:t>Importance of Error Handling in JavaScript Applications</w:t>
      </w:r>
    </w:p>
    <w:p w14:paraId="3BB64946" w14:textId="77777777" w:rsidR="0034247A" w:rsidRPr="00BB10E9" w:rsidRDefault="0034247A" w:rsidP="0034247A">
      <w:pPr>
        <w:pStyle w:val="NoSpacing"/>
        <w:rPr>
          <w:lang w:val="en-US"/>
        </w:rPr>
      </w:pPr>
      <w:r w:rsidRPr="00BB10E9">
        <w:rPr>
          <w:lang w:val="en-US"/>
        </w:rPr>
        <w:t>Error handling is a critical aspect of JavaScript development as it ensures that applications remain robust, user-friendly, and maintainable even when unexpected issues occur. Here are the key reasons why error handling is important:</w:t>
      </w:r>
    </w:p>
    <w:p w14:paraId="5B25DFB7" w14:textId="77777777" w:rsidR="0034247A" w:rsidRPr="00BB10E9" w:rsidRDefault="0034247A" w:rsidP="0034247A">
      <w:pPr>
        <w:pStyle w:val="NoSpacing"/>
        <w:rPr>
          <w:lang w:val="en-US"/>
        </w:rPr>
      </w:pPr>
      <w:r>
        <w:rPr>
          <w:lang w:val="en-US"/>
        </w:rPr>
        <w:pict w14:anchorId="25E7071E">
          <v:rect id="_x0000_i1116" style="width:0;height:1.5pt" o:hralign="center" o:hrstd="t" o:hr="t" fillcolor="#a0a0a0" stroked="f"/>
        </w:pict>
      </w:r>
    </w:p>
    <w:p w14:paraId="57044ECA" w14:textId="77777777" w:rsidR="0034247A" w:rsidRPr="00BB10E9" w:rsidRDefault="0034247A" w:rsidP="0034247A">
      <w:pPr>
        <w:pStyle w:val="NoSpacing"/>
        <w:rPr>
          <w:b/>
          <w:bCs/>
          <w:lang w:val="en-US"/>
        </w:rPr>
      </w:pPr>
      <w:r w:rsidRPr="00BB10E9">
        <w:rPr>
          <w:b/>
          <w:bCs/>
          <w:lang w:val="en-US"/>
        </w:rPr>
        <w:t>1. Prevent Application Crashes</w:t>
      </w:r>
    </w:p>
    <w:p w14:paraId="5B4F7705" w14:textId="77777777" w:rsidR="0034247A" w:rsidRPr="00BB10E9" w:rsidRDefault="0034247A" w:rsidP="0034247A">
      <w:pPr>
        <w:pStyle w:val="NoSpacing"/>
        <w:numPr>
          <w:ilvl w:val="0"/>
          <w:numId w:val="121"/>
        </w:numPr>
        <w:rPr>
          <w:lang w:val="en-US"/>
        </w:rPr>
      </w:pPr>
      <w:r w:rsidRPr="00BB10E9">
        <w:rPr>
          <w:lang w:val="en-US"/>
        </w:rPr>
        <w:t>Without proper error handling, runtime errors can cause a JavaScript application to crash, halting its execution.</w:t>
      </w:r>
    </w:p>
    <w:p w14:paraId="1295DA47" w14:textId="77777777" w:rsidR="0034247A" w:rsidRPr="00BB10E9" w:rsidRDefault="0034247A" w:rsidP="0034247A">
      <w:pPr>
        <w:pStyle w:val="NoSpacing"/>
        <w:numPr>
          <w:ilvl w:val="0"/>
          <w:numId w:val="121"/>
        </w:numPr>
        <w:rPr>
          <w:lang w:val="en-US"/>
        </w:rPr>
      </w:pPr>
      <w:r w:rsidRPr="00BB10E9">
        <w:rPr>
          <w:lang w:val="en-US"/>
        </w:rPr>
        <w:t>Error handling ensures that even when errors occur, the application can recover or gracefully degrade.</w:t>
      </w:r>
    </w:p>
    <w:p w14:paraId="19E39902" w14:textId="77777777" w:rsidR="0034247A" w:rsidRPr="00BB10E9" w:rsidRDefault="0034247A" w:rsidP="0034247A">
      <w:pPr>
        <w:pStyle w:val="NoSpacing"/>
        <w:rPr>
          <w:lang w:val="en-US"/>
        </w:rPr>
      </w:pPr>
      <w:r>
        <w:rPr>
          <w:lang w:val="en-US"/>
        </w:rPr>
        <w:pict w14:anchorId="2B08C911">
          <v:rect id="_x0000_i1117" style="width:0;height:1.5pt" o:hralign="center" o:hrstd="t" o:hr="t" fillcolor="#a0a0a0" stroked="f"/>
        </w:pict>
      </w:r>
    </w:p>
    <w:p w14:paraId="4B719294" w14:textId="77777777" w:rsidR="0034247A" w:rsidRPr="00BB10E9" w:rsidRDefault="0034247A" w:rsidP="0034247A">
      <w:pPr>
        <w:pStyle w:val="NoSpacing"/>
        <w:rPr>
          <w:b/>
          <w:bCs/>
          <w:lang w:val="en-US"/>
        </w:rPr>
      </w:pPr>
      <w:r w:rsidRPr="00BB10E9">
        <w:rPr>
          <w:b/>
          <w:bCs/>
          <w:lang w:val="en-US"/>
        </w:rPr>
        <w:t>2. Improve User Experience</w:t>
      </w:r>
    </w:p>
    <w:p w14:paraId="5F112216" w14:textId="77777777" w:rsidR="0034247A" w:rsidRPr="00BB10E9" w:rsidRDefault="0034247A" w:rsidP="0034247A">
      <w:pPr>
        <w:pStyle w:val="NoSpacing"/>
        <w:numPr>
          <w:ilvl w:val="0"/>
          <w:numId w:val="122"/>
        </w:numPr>
        <w:rPr>
          <w:lang w:val="en-US"/>
        </w:rPr>
      </w:pPr>
      <w:r w:rsidRPr="00BB10E9">
        <w:rPr>
          <w:lang w:val="en-US"/>
        </w:rPr>
        <w:t>If an application fails without handling errors, users might see confusing error messages or broken functionality.</w:t>
      </w:r>
    </w:p>
    <w:p w14:paraId="2F559C88" w14:textId="77777777" w:rsidR="0034247A" w:rsidRPr="00BB10E9" w:rsidRDefault="0034247A" w:rsidP="0034247A">
      <w:pPr>
        <w:pStyle w:val="NoSpacing"/>
        <w:numPr>
          <w:ilvl w:val="0"/>
          <w:numId w:val="122"/>
        </w:numPr>
        <w:rPr>
          <w:lang w:val="en-US"/>
        </w:rPr>
      </w:pPr>
      <w:r w:rsidRPr="00BB10E9">
        <w:rPr>
          <w:lang w:val="en-US"/>
        </w:rPr>
        <w:t>Proper error handling provides meaningful feedback to users (e.g., "Unable to load data. Please try again.") instead of technical error codes or blank screens.</w:t>
      </w:r>
    </w:p>
    <w:p w14:paraId="0262CE86" w14:textId="77777777" w:rsidR="0034247A" w:rsidRPr="00BB10E9" w:rsidRDefault="0034247A" w:rsidP="0034247A">
      <w:pPr>
        <w:pStyle w:val="NoSpacing"/>
        <w:rPr>
          <w:lang w:val="en-US"/>
        </w:rPr>
      </w:pPr>
      <w:r>
        <w:rPr>
          <w:lang w:val="en-US"/>
        </w:rPr>
        <w:pict w14:anchorId="0B164960">
          <v:rect id="_x0000_i1118" style="width:0;height:1.5pt" o:hralign="center" o:hrstd="t" o:hr="t" fillcolor="#a0a0a0" stroked="f"/>
        </w:pict>
      </w:r>
    </w:p>
    <w:p w14:paraId="2399983D" w14:textId="77777777" w:rsidR="0034247A" w:rsidRPr="00BB10E9" w:rsidRDefault="0034247A" w:rsidP="0034247A">
      <w:pPr>
        <w:pStyle w:val="NoSpacing"/>
        <w:rPr>
          <w:b/>
          <w:bCs/>
          <w:lang w:val="en-US"/>
        </w:rPr>
      </w:pPr>
      <w:r w:rsidRPr="00BB10E9">
        <w:rPr>
          <w:b/>
          <w:bCs/>
          <w:lang w:val="en-US"/>
        </w:rPr>
        <w:t>3. Debugging and Troubleshooting</w:t>
      </w:r>
    </w:p>
    <w:p w14:paraId="5672206C" w14:textId="77777777" w:rsidR="0034247A" w:rsidRPr="00BB10E9" w:rsidRDefault="0034247A" w:rsidP="0034247A">
      <w:pPr>
        <w:pStyle w:val="NoSpacing"/>
        <w:numPr>
          <w:ilvl w:val="0"/>
          <w:numId w:val="123"/>
        </w:numPr>
        <w:rPr>
          <w:lang w:val="en-US"/>
        </w:rPr>
      </w:pPr>
      <w:r w:rsidRPr="00BB10E9">
        <w:rPr>
          <w:lang w:val="en-US"/>
        </w:rPr>
        <w:t>Errors that are caught and logged correctly can help developers identify and fix issues more efficiently.</w:t>
      </w:r>
    </w:p>
    <w:p w14:paraId="7352ABEB" w14:textId="77777777" w:rsidR="0034247A" w:rsidRPr="00BB10E9" w:rsidRDefault="0034247A" w:rsidP="0034247A">
      <w:pPr>
        <w:pStyle w:val="NoSpacing"/>
        <w:numPr>
          <w:ilvl w:val="0"/>
          <w:numId w:val="123"/>
        </w:numPr>
        <w:rPr>
          <w:lang w:val="en-US"/>
        </w:rPr>
      </w:pPr>
      <w:r w:rsidRPr="00BB10E9">
        <w:rPr>
          <w:lang w:val="en-US"/>
        </w:rPr>
        <w:t>Detailed error messages and stack traces provide insights into where and why the error occurred.</w:t>
      </w:r>
    </w:p>
    <w:p w14:paraId="459A4AA9" w14:textId="77777777" w:rsidR="0034247A" w:rsidRPr="00BB10E9" w:rsidRDefault="0034247A" w:rsidP="0034247A">
      <w:pPr>
        <w:pStyle w:val="NoSpacing"/>
        <w:rPr>
          <w:lang w:val="en-US"/>
        </w:rPr>
      </w:pPr>
      <w:r>
        <w:rPr>
          <w:lang w:val="en-US"/>
        </w:rPr>
        <w:pict w14:anchorId="7109A431">
          <v:rect id="_x0000_i1119" style="width:0;height:1.5pt" o:hralign="center" o:hrstd="t" o:hr="t" fillcolor="#a0a0a0" stroked="f"/>
        </w:pict>
      </w:r>
    </w:p>
    <w:p w14:paraId="4B2F0BA3" w14:textId="77777777" w:rsidR="0034247A" w:rsidRPr="00BB10E9" w:rsidRDefault="0034247A" w:rsidP="0034247A">
      <w:pPr>
        <w:pStyle w:val="NoSpacing"/>
        <w:rPr>
          <w:b/>
          <w:bCs/>
          <w:lang w:val="en-US"/>
        </w:rPr>
      </w:pPr>
      <w:r w:rsidRPr="00BB10E9">
        <w:rPr>
          <w:b/>
          <w:bCs/>
          <w:lang w:val="en-US"/>
        </w:rPr>
        <w:lastRenderedPageBreak/>
        <w:t>4. Maintain Application Stability</w:t>
      </w:r>
    </w:p>
    <w:p w14:paraId="66DE48AD" w14:textId="77777777" w:rsidR="0034247A" w:rsidRPr="00BB10E9" w:rsidRDefault="0034247A" w:rsidP="0034247A">
      <w:pPr>
        <w:pStyle w:val="NoSpacing"/>
        <w:numPr>
          <w:ilvl w:val="0"/>
          <w:numId w:val="124"/>
        </w:numPr>
        <w:rPr>
          <w:lang w:val="en-US"/>
        </w:rPr>
      </w:pPr>
      <w:r w:rsidRPr="00BB10E9">
        <w:rPr>
          <w:lang w:val="en-US"/>
        </w:rPr>
        <w:t>In complex applications, especially those with multiple asynchronous operations (e.g., API calls), unhandled errors can cascade and disrupt the entire application.</w:t>
      </w:r>
    </w:p>
    <w:p w14:paraId="7896F43A" w14:textId="77777777" w:rsidR="0034247A" w:rsidRPr="00BB10E9" w:rsidRDefault="0034247A" w:rsidP="0034247A">
      <w:pPr>
        <w:pStyle w:val="NoSpacing"/>
        <w:numPr>
          <w:ilvl w:val="0"/>
          <w:numId w:val="124"/>
        </w:numPr>
        <w:rPr>
          <w:lang w:val="en-US"/>
        </w:rPr>
      </w:pPr>
      <w:r w:rsidRPr="00BB10E9">
        <w:rPr>
          <w:lang w:val="en-US"/>
        </w:rPr>
        <w:t>Error handling isolates these issues, preventing them from affecting unrelated parts of the application.</w:t>
      </w:r>
    </w:p>
    <w:p w14:paraId="52245E0A" w14:textId="77777777" w:rsidR="0034247A" w:rsidRPr="00BB10E9" w:rsidRDefault="0034247A" w:rsidP="0034247A">
      <w:pPr>
        <w:pStyle w:val="NoSpacing"/>
        <w:rPr>
          <w:lang w:val="en-US"/>
        </w:rPr>
      </w:pPr>
      <w:r>
        <w:rPr>
          <w:lang w:val="en-US"/>
        </w:rPr>
        <w:pict w14:anchorId="19ECCE1C">
          <v:rect id="_x0000_i1120" style="width:0;height:1.5pt" o:hralign="center" o:hrstd="t" o:hr="t" fillcolor="#a0a0a0" stroked="f"/>
        </w:pict>
      </w:r>
    </w:p>
    <w:p w14:paraId="583880F8" w14:textId="77777777" w:rsidR="0034247A" w:rsidRPr="00BB10E9" w:rsidRDefault="0034247A" w:rsidP="0034247A">
      <w:pPr>
        <w:pStyle w:val="NoSpacing"/>
        <w:rPr>
          <w:b/>
          <w:bCs/>
          <w:lang w:val="en-US"/>
        </w:rPr>
      </w:pPr>
      <w:r w:rsidRPr="00BB10E9">
        <w:rPr>
          <w:b/>
          <w:bCs/>
          <w:lang w:val="en-US"/>
        </w:rPr>
        <w:t>5. Graceful Degradation</w:t>
      </w:r>
    </w:p>
    <w:p w14:paraId="0AB8940C" w14:textId="77777777" w:rsidR="0034247A" w:rsidRPr="00BB10E9" w:rsidRDefault="0034247A" w:rsidP="0034247A">
      <w:pPr>
        <w:pStyle w:val="NoSpacing"/>
        <w:numPr>
          <w:ilvl w:val="0"/>
          <w:numId w:val="125"/>
        </w:numPr>
        <w:rPr>
          <w:lang w:val="en-US"/>
        </w:rPr>
      </w:pPr>
      <w:r w:rsidRPr="00BB10E9">
        <w:rPr>
          <w:lang w:val="en-US"/>
        </w:rPr>
        <w:t>Error handling enables applications to offer alternative solutions or continue working in a limited capacity when certain features fail.</w:t>
      </w:r>
    </w:p>
    <w:p w14:paraId="66143DB0" w14:textId="77777777" w:rsidR="0034247A" w:rsidRPr="00BB10E9" w:rsidRDefault="0034247A" w:rsidP="0034247A">
      <w:pPr>
        <w:pStyle w:val="NoSpacing"/>
        <w:numPr>
          <w:ilvl w:val="0"/>
          <w:numId w:val="125"/>
        </w:numPr>
        <w:rPr>
          <w:lang w:val="en-US"/>
        </w:rPr>
      </w:pPr>
      <w:r w:rsidRPr="00BB10E9">
        <w:rPr>
          <w:lang w:val="en-US"/>
        </w:rPr>
        <w:t>Example: If an API fails to load data, the application might display cached data instead of breaking entirely.</w:t>
      </w:r>
    </w:p>
    <w:p w14:paraId="318F8505" w14:textId="77777777" w:rsidR="0034247A" w:rsidRPr="00BB10E9" w:rsidRDefault="0034247A" w:rsidP="0034247A">
      <w:pPr>
        <w:pStyle w:val="NoSpacing"/>
        <w:rPr>
          <w:lang w:val="en-US"/>
        </w:rPr>
      </w:pPr>
      <w:r>
        <w:rPr>
          <w:lang w:val="en-US"/>
        </w:rPr>
        <w:pict w14:anchorId="2CABC7A3">
          <v:rect id="_x0000_i1121" style="width:0;height:1.5pt" o:hralign="center" o:hrstd="t" o:hr="t" fillcolor="#a0a0a0" stroked="f"/>
        </w:pict>
      </w:r>
    </w:p>
    <w:p w14:paraId="69EEE2DC" w14:textId="77777777" w:rsidR="0034247A" w:rsidRPr="00BB10E9" w:rsidRDefault="0034247A" w:rsidP="0034247A">
      <w:pPr>
        <w:pStyle w:val="NoSpacing"/>
        <w:rPr>
          <w:b/>
          <w:bCs/>
          <w:lang w:val="en-US"/>
        </w:rPr>
      </w:pPr>
      <w:r w:rsidRPr="00BB10E9">
        <w:rPr>
          <w:b/>
          <w:bCs/>
          <w:lang w:val="en-US"/>
        </w:rPr>
        <w:t>6. Enhance Security</w:t>
      </w:r>
    </w:p>
    <w:p w14:paraId="0C820E28" w14:textId="77777777" w:rsidR="0034247A" w:rsidRPr="00BB10E9" w:rsidRDefault="0034247A" w:rsidP="0034247A">
      <w:pPr>
        <w:pStyle w:val="NoSpacing"/>
        <w:numPr>
          <w:ilvl w:val="0"/>
          <w:numId w:val="126"/>
        </w:numPr>
        <w:rPr>
          <w:lang w:val="en-US"/>
        </w:rPr>
      </w:pPr>
      <w:r w:rsidRPr="00BB10E9">
        <w:rPr>
          <w:lang w:val="en-US"/>
        </w:rPr>
        <w:t>Unhandled errors can expose sensitive information, such as stack traces or server configurations, to users or attackers.</w:t>
      </w:r>
    </w:p>
    <w:p w14:paraId="7465CE26" w14:textId="77777777" w:rsidR="0034247A" w:rsidRPr="00BB10E9" w:rsidRDefault="0034247A" w:rsidP="0034247A">
      <w:pPr>
        <w:pStyle w:val="NoSpacing"/>
        <w:numPr>
          <w:ilvl w:val="0"/>
          <w:numId w:val="126"/>
        </w:numPr>
        <w:rPr>
          <w:lang w:val="en-US"/>
        </w:rPr>
      </w:pPr>
      <w:r w:rsidRPr="00BB10E9">
        <w:rPr>
          <w:lang w:val="en-US"/>
        </w:rPr>
        <w:t>Proper error handling masks such details, showing user-friendly error messages while logging the technical details securely for developers.</w:t>
      </w:r>
    </w:p>
    <w:p w14:paraId="00A27BCC" w14:textId="77777777" w:rsidR="0034247A" w:rsidRPr="00BB10E9" w:rsidRDefault="0034247A" w:rsidP="0034247A">
      <w:pPr>
        <w:pStyle w:val="NoSpacing"/>
        <w:rPr>
          <w:lang w:val="en-US"/>
        </w:rPr>
      </w:pPr>
      <w:r>
        <w:rPr>
          <w:lang w:val="en-US"/>
        </w:rPr>
        <w:pict w14:anchorId="55168C49">
          <v:rect id="_x0000_i1122" style="width:0;height:1.5pt" o:hralign="center" o:hrstd="t" o:hr="t" fillcolor="#a0a0a0" stroked="f"/>
        </w:pict>
      </w:r>
    </w:p>
    <w:p w14:paraId="7473FB7A" w14:textId="77777777" w:rsidR="0034247A" w:rsidRPr="00BB10E9" w:rsidRDefault="0034247A" w:rsidP="0034247A">
      <w:pPr>
        <w:pStyle w:val="NoSpacing"/>
        <w:rPr>
          <w:b/>
          <w:bCs/>
          <w:lang w:val="en-US"/>
        </w:rPr>
      </w:pPr>
      <w:r w:rsidRPr="00BB10E9">
        <w:rPr>
          <w:b/>
          <w:bCs/>
          <w:lang w:val="en-US"/>
        </w:rPr>
        <w:t>7. Compatibility Across Environments</w:t>
      </w:r>
    </w:p>
    <w:p w14:paraId="20836445" w14:textId="77777777" w:rsidR="0034247A" w:rsidRPr="00BB10E9" w:rsidRDefault="0034247A" w:rsidP="0034247A">
      <w:pPr>
        <w:pStyle w:val="NoSpacing"/>
        <w:numPr>
          <w:ilvl w:val="0"/>
          <w:numId w:val="127"/>
        </w:numPr>
        <w:rPr>
          <w:lang w:val="en-US"/>
        </w:rPr>
      </w:pPr>
      <w:r w:rsidRPr="00BB10E9">
        <w:rPr>
          <w:lang w:val="en-US"/>
        </w:rPr>
        <w:t>JavaScript runs in diverse environments (browsers, Node.js, etc.) where errors may behave differently.</w:t>
      </w:r>
    </w:p>
    <w:p w14:paraId="6BAA6E20" w14:textId="77777777" w:rsidR="0034247A" w:rsidRPr="00BB10E9" w:rsidRDefault="0034247A" w:rsidP="0034247A">
      <w:pPr>
        <w:pStyle w:val="NoSpacing"/>
        <w:numPr>
          <w:ilvl w:val="0"/>
          <w:numId w:val="127"/>
        </w:numPr>
        <w:rPr>
          <w:lang w:val="en-US"/>
        </w:rPr>
      </w:pPr>
      <w:r w:rsidRPr="00BB10E9">
        <w:rPr>
          <w:lang w:val="en-US"/>
        </w:rPr>
        <w:t>Handling errors ensures consistent behavior across platforms, improving reliability.</w:t>
      </w:r>
    </w:p>
    <w:p w14:paraId="044FB146" w14:textId="77777777" w:rsidR="0034247A" w:rsidRPr="00BB10E9" w:rsidRDefault="0034247A" w:rsidP="0034247A">
      <w:pPr>
        <w:pStyle w:val="NoSpacing"/>
        <w:rPr>
          <w:lang w:val="en-US"/>
        </w:rPr>
      </w:pPr>
      <w:r>
        <w:rPr>
          <w:lang w:val="en-US"/>
        </w:rPr>
        <w:pict w14:anchorId="5D109EB7">
          <v:rect id="_x0000_i1123" style="width:0;height:1.5pt" o:hralign="center" o:hrstd="t" o:hr="t" fillcolor="#a0a0a0" stroked="f"/>
        </w:pict>
      </w:r>
    </w:p>
    <w:p w14:paraId="0050706C" w14:textId="77777777" w:rsidR="0034247A" w:rsidRPr="00BB10E9" w:rsidRDefault="0034247A" w:rsidP="0034247A">
      <w:pPr>
        <w:pStyle w:val="NoSpacing"/>
        <w:rPr>
          <w:b/>
          <w:bCs/>
          <w:lang w:val="en-US"/>
        </w:rPr>
      </w:pPr>
      <w:r w:rsidRPr="00BB10E9">
        <w:rPr>
          <w:b/>
          <w:bCs/>
          <w:lang w:val="en-US"/>
        </w:rPr>
        <w:t>8. Compliance with Best Practices</w:t>
      </w:r>
    </w:p>
    <w:p w14:paraId="28F5963C" w14:textId="77777777" w:rsidR="0034247A" w:rsidRPr="00BB10E9" w:rsidRDefault="0034247A" w:rsidP="0034247A">
      <w:pPr>
        <w:pStyle w:val="NoSpacing"/>
        <w:numPr>
          <w:ilvl w:val="0"/>
          <w:numId w:val="128"/>
        </w:numPr>
        <w:rPr>
          <w:lang w:val="en-US"/>
        </w:rPr>
      </w:pPr>
      <w:r w:rsidRPr="00BB10E9">
        <w:rPr>
          <w:lang w:val="en-US"/>
        </w:rPr>
        <w:t>In professional development, error handling is a standard practice and is often required by coding standards or quality assurance processes.</w:t>
      </w:r>
    </w:p>
    <w:p w14:paraId="70913BB6" w14:textId="77777777" w:rsidR="0034247A" w:rsidRPr="00BB10E9" w:rsidRDefault="0034247A" w:rsidP="0034247A">
      <w:pPr>
        <w:pStyle w:val="NoSpacing"/>
        <w:numPr>
          <w:ilvl w:val="0"/>
          <w:numId w:val="128"/>
        </w:numPr>
        <w:rPr>
          <w:lang w:val="en-US"/>
        </w:rPr>
      </w:pPr>
      <w:r w:rsidRPr="00BB10E9">
        <w:rPr>
          <w:lang w:val="en-US"/>
        </w:rPr>
        <w:t>It shows a commitment to building reliable and maintainable software.</w:t>
      </w:r>
    </w:p>
    <w:p w14:paraId="0EAC9B06" w14:textId="77777777" w:rsidR="0034247A" w:rsidRPr="00BB10E9" w:rsidRDefault="0034247A" w:rsidP="0034247A">
      <w:pPr>
        <w:pStyle w:val="NoSpacing"/>
        <w:rPr>
          <w:lang w:val="en-US"/>
        </w:rPr>
      </w:pPr>
      <w:r>
        <w:rPr>
          <w:lang w:val="en-US"/>
        </w:rPr>
        <w:pict w14:anchorId="61A5B649">
          <v:rect id="_x0000_i1124" style="width:0;height:1.5pt" o:hralign="center" o:hrstd="t" o:hr="t" fillcolor="#a0a0a0" stroked="f"/>
        </w:pict>
      </w:r>
    </w:p>
    <w:p w14:paraId="0EC3E9DC" w14:textId="77777777" w:rsidR="0034247A" w:rsidRPr="00BB10E9" w:rsidRDefault="0034247A" w:rsidP="0034247A">
      <w:pPr>
        <w:pStyle w:val="NoSpacing"/>
        <w:rPr>
          <w:b/>
          <w:bCs/>
          <w:lang w:val="en-US"/>
        </w:rPr>
      </w:pPr>
      <w:r w:rsidRPr="00BB10E9">
        <w:rPr>
          <w:b/>
          <w:bCs/>
          <w:lang w:val="en-US"/>
        </w:rPr>
        <w:t>Practical Example: Without Error Handling</w:t>
      </w:r>
    </w:p>
    <w:p w14:paraId="0CEF44A3" w14:textId="77777777" w:rsidR="0034247A" w:rsidRPr="00BB10E9" w:rsidRDefault="0034247A" w:rsidP="0034247A">
      <w:pPr>
        <w:pStyle w:val="NoSpacing"/>
        <w:rPr>
          <w:lang w:val="en-US"/>
        </w:rPr>
      </w:pPr>
      <w:r w:rsidRPr="00BB10E9">
        <w:rPr>
          <w:lang w:val="en-US"/>
        </w:rPr>
        <w:t>const data = JSON.parse("{ invalid JSON }");</w:t>
      </w:r>
    </w:p>
    <w:p w14:paraId="5228DF08" w14:textId="77777777" w:rsidR="0034247A" w:rsidRPr="00BB10E9" w:rsidRDefault="0034247A" w:rsidP="0034247A">
      <w:pPr>
        <w:pStyle w:val="NoSpacing"/>
        <w:rPr>
          <w:lang w:val="en-US"/>
        </w:rPr>
      </w:pPr>
      <w:r w:rsidRPr="00BB10E9">
        <w:rPr>
          <w:lang w:val="en-US"/>
        </w:rPr>
        <w:t>console.log("This will not run if an error occurs.");</w:t>
      </w:r>
    </w:p>
    <w:p w14:paraId="05010A21" w14:textId="77777777" w:rsidR="0034247A" w:rsidRPr="00B42B39" w:rsidRDefault="0034247A" w:rsidP="0034247A">
      <w:pPr>
        <w:pStyle w:val="NoSpacing"/>
        <w:rPr>
          <w:lang w:val="en-US"/>
        </w:rPr>
      </w:pPr>
    </w:p>
    <w:p w14:paraId="13EE4DC3" w14:textId="77777777" w:rsidR="0034247A" w:rsidRDefault="0034247A" w:rsidP="0034247A">
      <w:r>
        <w:pict w14:anchorId="2D4EE643">
          <v:rect id="_x0000_i1125" style="width:0;height:1.5pt" o:hralign="center" o:hrstd="t" o:hr="t" fillcolor="#a0a0a0" stroked="f"/>
        </w:pict>
      </w:r>
    </w:p>
    <w:p w14:paraId="3829E70A" w14:textId="77777777" w:rsidR="0034247A" w:rsidRDefault="0034247A" w:rsidP="0034247A">
      <w:r>
        <w:pict w14:anchorId="46E466B7">
          <v:rect id="_x0000_i1126" style="width:0;height:1.5pt" o:hralign="center" o:hrstd="t" o:hr="t" fillcolor="#a0a0a0" stroked="f"/>
        </w:pict>
      </w:r>
    </w:p>
    <w:p w14:paraId="3A914320" w14:textId="77777777" w:rsidR="0034247A" w:rsidRDefault="0034247A" w:rsidP="0034247A">
      <w:r>
        <w:pict w14:anchorId="4345542B">
          <v:rect id="_x0000_i1127" style="width:0;height:1.5pt" o:hralign="center" o:hrstd="t" o:hr="t" fillcolor="#a0a0a0" stroked="f"/>
        </w:pict>
      </w:r>
    </w:p>
    <w:p w14:paraId="71C8E9F4" w14:textId="77777777" w:rsidR="0034247A" w:rsidRDefault="0034247A" w:rsidP="0034247A">
      <w:r>
        <w:pict w14:anchorId="55BADFB8">
          <v:rect id="_x0000_i1128" style="width:0;height:1.5pt" o:hralign="center" o:hrstd="t" o:hr="t" fillcolor="#a0a0a0" stroked="f"/>
        </w:pict>
      </w:r>
    </w:p>
    <w:p w14:paraId="43C432D9" w14:textId="77777777" w:rsidR="0034247A" w:rsidRDefault="0034247A" w:rsidP="0034247A">
      <w:r>
        <w:pict w14:anchorId="7D257779">
          <v:rect id="_x0000_i1129" style="width:0;height:1.5pt" o:hralign="center" o:hrstd="t" o:hr="t" fillcolor="#a0a0a0" stroked="f"/>
        </w:pict>
      </w:r>
    </w:p>
    <w:p w14:paraId="58DF7663" w14:textId="77777777" w:rsidR="0034247A" w:rsidRDefault="0034247A" w:rsidP="0034247A">
      <w:r>
        <w:pict w14:anchorId="216550CC">
          <v:rect id="_x0000_i1130" style="width:0;height:1.5pt" o:hralign="center" o:hrstd="t" o:hr="t" fillcolor="#a0a0a0" stroked="f"/>
        </w:pict>
      </w:r>
    </w:p>
    <w:p w14:paraId="0FCD9FB7" w14:textId="77777777" w:rsidR="0034247A" w:rsidRDefault="0034247A" w:rsidP="0034247A">
      <w:r>
        <w:pict w14:anchorId="46D9750E">
          <v:rect id="_x0000_i1131" style="width:0;height:1.5pt" o:hralign="center" o:hrstd="t" o:hr="t" fillcolor="#a0a0a0" stroked="f"/>
        </w:pict>
      </w:r>
    </w:p>
    <w:p w14:paraId="5E74EA99" w14:textId="77777777" w:rsidR="0034247A" w:rsidRDefault="0034247A" w:rsidP="0034247A">
      <w:r>
        <w:pict w14:anchorId="1F6C76D9">
          <v:rect id="_x0000_i1132" style="width:0;height:1.5pt" o:hralign="center" o:hrstd="t" o:hr="t" fillcolor="#a0a0a0" stroked="f"/>
        </w:pict>
      </w:r>
    </w:p>
    <w:p w14:paraId="4658D57C" w14:textId="77777777" w:rsidR="0034247A" w:rsidRPr="009725FD" w:rsidRDefault="0034247A" w:rsidP="0034247A">
      <w:r>
        <w:pict w14:anchorId="1F1837BA">
          <v:rect id="_x0000_i1133" style="width:0;height:1.5pt" o:hralign="center" o:hrstd="t" o:hr="t" fillcolor="#a0a0a0" stroked="f"/>
        </w:pict>
      </w:r>
    </w:p>
    <w:p w14:paraId="5902D115" w14:textId="77777777" w:rsidR="0034247A" w:rsidRPr="00DD3212" w:rsidRDefault="0034247A" w:rsidP="0034247A"/>
    <w:p w14:paraId="278B6329" w14:textId="2C6BE7A8" w:rsidR="00A8073F" w:rsidRPr="00406CCE" w:rsidRDefault="00A8073F">
      <w:pPr>
        <w:rPr>
          <w:sz w:val="40"/>
          <w:szCs w:val="40"/>
        </w:rPr>
      </w:pPr>
    </w:p>
    <w:sectPr w:rsidR="00A8073F" w:rsidRPr="00406CCE" w:rsidSect="0034247A">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019F6"/>
    <w:multiLevelType w:val="multilevel"/>
    <w:tmpl w:val="44D0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07F3F2F"/>
    <w:multiLevelType w:val="multilevel"/>
    <w:tmpl w:val="6196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08D5427"/>
    <w:multiLevelType w:val="multilevel"/>
    <w:tmpl w:val="4C90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7219E0"/>
    <w:multiLevelType w:val="multilevel"/>
    <w:tmpl w:val="BDD8A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32004B6"/>
    <w:multiLevelType w:val="multilevel"/>
    <w:tmpl w:val="F140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2D0D22"/>
    <w:multiLevelType w:val="multilevel"/>
    <w:tmpl w:val="2438F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AA42F7"/>
    <w:multiLevelType w:val="multilevel"/>
    <w:tmpl w:val="9A005CE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3BF6F8A"/>
    <w:multiLevelType w:val="multilevel"/>
    <w:tmpl w:val="A1C2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720C86"/>
    <w:multiLevelType w:val="multilevel"/>
    <w:tmpl w:val="5A22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E53EDD"/>
    <w:multiLevelType w:val="multilevel"/>
    <w:tmpl w:val="C2B2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C1314B"/>
    <w:multiLevelType w:val="multilevel"/>
    <w:tmpl w:val="9042C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08AD72ED"/>
    <w:multiLevelType w:val="multilevel"/>
    <w:tmpl w:val="9442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C10CE0"/>
    <w:multiLevelType w:val="multilevel"/>
    <w:tmpl w:val="4F8E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9F39DF"/>
    <w:multiLevelType w:val="multilevel"/>
    <w:tmpl w:val="B69A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12F501F1"/>
    <w:multiLevelType w:val="multilevel"/>
    <w:tmpl w:val="36666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223C84"/>
    <w:multiLevelType w:val="multilevel"/>
    <w:tmpl w:val="9C169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392F8E"/>
    <w:multiLevelType w:val="multilevel"/>
    <w:tmpl w:val="33D2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E86724"/>
    <w:multiLevelType w:val="multilevel"/>
    <w:tmpl w:val="3022F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4437679"/>
    <w:multiLevelType w:val="multilevel"/>
    <w:tmpl w:val="7FEA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8909E7"/>
    <w:multiLevelType w:val="multilevel"/>
    <w:tmpl w:val="31AC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4972079"/>
    <w:multiLevelType w:val="multilevel"/>
    <w:tmpl w:val="F6445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171C499A"/>
    <w:multiLevelType w:val="multilevel"/>
    <w:tmpl w:val="9722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023778"/>
    <w:multiLevelType w:val="multilevel"/>
    <w:tmpl w:val="66FA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A4678E"/>
    <w:multiLevelType w:val="multilevel"/>
    <w:tmpl w:val="11C2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DF3C6D"/>
    <w:multiLevelType w:val="multilevel"/>
    <w:tmpl w:val="C15A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B29287C"/>
    <w:multiLevelType w:val="multilevel"/>
    <w:tmpl w:val="AF26B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B02B0A"/>
    <w:multiLevelType w:val="multilevel"/>
    <w:tmpl w:val="A828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E887A2E"/>
    <w:multiLevelType w:val="multilevel"/>
    <w:tmpl w:val="1AD01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F164FEC"/>
    <w:multiLevelType w:val="multilevel"/>
    <w:tmpl w:val="B342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9E5003"/>
    <w:multiLevelType w:val="multilevel"/>
    <w:tmpl w:val="7700D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43F44F4"/>
    <w:multiLevelType w:val="multilevel"/>
    <w:tmpl w:val="ED34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492336A"/>
    <w:multiLevelType w:val="multilevel"/>
    <w:tmpl w:val="68F8940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5723717"/>
    <w:multiLevelType w:val="multilevel"/>
    <w:tmpl w:val="7526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6C46C4A"/>
    <w:multiLevelType w:val="multilevel"/>
    <w:tmpl w:val="62F8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73B2F7F"/>
    <w:multiLevelType w:val="multilevel"/>
    <w:tmpl w:val="BB06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155530"/>
    <w:multiLevelType w:val="multilevel"/>
    <w:tmpl w:val="C7AA7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1A1268"/>
    <w:multiLevelType w:val="multilevel"/>
    <w:tmpl w:val="872E951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2B8B3B79"/>
    <w:multiLevelType w:val="multilevel"/>
    <w:tmpl w:val="B18C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9224F0"/>
    <w:multiLevelType w:val="multilevel"/>
    <w:tmpl w:val="62E2F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CF44C46"/>
    <w:multiLevelType w:val="multilevel"/>
    <w:tmpl w:val="CE1C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5B2856"/>
    <w:multiLevelType w:val="multilevel"/>
    <w:tmpl w:val="6E78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0F2161"/>
    <w:multiLevelType w:val="multilevel"/>
    <w:tmpl w:val="6598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CF77CA"/>
    <w:multiLevelType w:val="multilevel"/>
    <w:tmpl w:val="BC988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9" w15:restartNumberingAfterBreak="0">
    <w:nsid w:val="2F701E56"/>
    <w:multiLevelType w:val="multilevel"/>
    <w:tmpl w:val="F5DE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F754643"/>
    <w:multiLevelType w:val="multilevel"/>
    <w:tmpl w:val="62A48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37F54CF"/>
    <w:multiLevelType w:val="multilevel"/>
    <w:tmpl w:val="BC0A5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7E744BB"/>
    <w:multiLevelType w:val="multilevel"/>
    <w:tmpl w:val="FAF4E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93F6E2F"/>
    <w:multiLevelType w:val="multilevel"/>
    <w:tmpl w:val="A75AD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9622A14"/>
    <w:multiLevelType w:val="multilevel"/>
    <w:tmpl w:val="1E4CB2C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A0937D1"/>
    <w:multiLevelType w:val="multilevel"/>
    <w:tmpl w:val="264A3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7" w15:restartNumberingAfterBreak="0">
    <w:nsid w:val="3DBA463A"/>
    <w:multiLevelType w:val="multilevel"/>
    <w:tmpl w:val="BDC26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F07306E"/>
    <w:multiLevelType w:val="multilevel"/>
    <w:tmpl w:val="75B29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22C5B77"/>
    <w:multiLevelType w:val="multilevel"/>
    <w:tmpl w:val="636EF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451B684A"/>
    <w:multiLevelType w:val="multilevel"/>
    <w:tmpl w:val="3A5E8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63B027A"/>
    <w:multiLevelType w:val="multilevel"/>
    <w:tmpl w:val="7D5A6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6EA3B35"/>
    <w:multiLevelType w:val="multilevel"/>
    <w:tmpl w:val="5C4A0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5" w15:restartNumberingAfterBreak="0">
    <w:nsid w:val="49C664AA"/>
    <w:multiLevelType w:val="multilevel"/>
    <w:tmpl w:val="2E7A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A0D1E08"/>
    <w:multiLevelType w:val="multilevel"/>
    <w:tmpl w:val="8E409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A4E43BA"/>
    <w:multiLevelType w:val="multilevel"/>
    <w:tmpl w:val="02AA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ADF0C68"/>
    <w:multiLevelType w:val="multilevel"/>
    <w:tmpl w:val="6214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BD864AB"/>
    <w:multiLevelType w:val="multilevel"/>
    <w:tmpl w:val="9FB42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CD37BA6"/>
    <w:multiLevelType w:val="multilevel"/>
    <w:tmpl w:val="A786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E0F551D"/>
    <w:multiLevelType w:val="multilevel"/>
    <w:tmpl w:val="182A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E6A7D42"/>
    <w:multiLevelType w:val="multilevel"/>
    <w:tmpl w:val="24F8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05D3429"/>
    <w:multiLevelType w:val="multilevel"/>
    <w:tmpl w:val="B00C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26076D9"/>
    <w:multiLevelType w:val="multilevel"/>
    <w:tmpl w:val="66A4021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6" w15:restartNumberingAfterBreak="0">
    <w:nsid w:val="5A647046"/>
    <w:multiLevelType w:val="multilevel"/>
    <w:tmpl w:val="0F46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C3D4D17"/>
    <w:multiLevelType w:val="multilevel"/>
    <w:tmpl w:val="7D5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DC80D55"/>
    <w:multiLevelType w:val="multilevel"/>
    <w:tmpl w:val="431AA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0" w15:restartNumberingAfterBreak="0">
    <w:nsid w:val="5DF302D8"/>
    <w:multiLevelType w:val="multilevel"/>
    <w:tmpl w:val="B55A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E842CB8"/>
    <w:multiLevelType w:val="multilevel"/>
    <w:tmpl w:val="AA24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EB0456D"/>
    <w:multiLevelType w:val="multilevel"/>
    <w:tmpl w:val="47AA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FF03A44"/>
    <w:multiLevelType w:val="multilevel"/>
    <w:tmpl w:val="072EF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012567A"/>
    <w:multiLevelType w:val="multilevel"/>
    <w:tmpl w:val="B7C0E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0491361"/>
    <w:multiLevelType w:val="multilevel"/>
    <w:tmpl w:val="63E60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0A277BE"/>
    <w:multiLevelType w:val="multilevel"/>
    <w:tmpl w:val="EA009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2830889"/>
    <w:multiLevelType w:val="multilevel"/>
    <w:tmpl w:val="6660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40C73AF"/>
    <w:multiLevelType w:val="hybridMultilevel"/>
    <w:tmpl w:val="B12A0C40"/>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99" w15:restartNumberingAfterBreak="0">
    <w:nsid w:val="6431781D"/>
    <w:multiLevelType w:val="multilevel"/>
    <w:tmpl w:val="959C2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45F54C8"/>
    <w:multiLevelType w:val="multilevel"/>
    <w:tmpl w:val="681C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6767C7E"/>
    <w:multiLevelType w:val="multilevel"/>
    <w:tmpl w:val="912A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71F53EA"/>
    <w:multiLevelType w:val="multilevel"/>
    <w:tmpl w:val="F376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74B0132"/>
    <w:multiLevelType w:val="multilevel"/>
    <w:tmpl w:val="EDE4E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7852361"/>
    <w:multiLevelType w:val="multilevel"/>
    <w:tmpl w:val="E566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AFF1248"/>
    <w:multiLevelType w:val="multilevel"/>
    <w:tmpl w:val="1E9C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DEB21D9"/>
    <w:multiLevelType w:val="multilevel"/>
    <w:tmpl w:val="8FD6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E266662"/>
    <w:multiLevelType w:val="multilevel"/>
    <w:tmpl w:val="0E4E3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E405BF7"/>
    <w:multiLevelType w:val="multilevel"/>
    <w:tmpl w:val="DEC24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0" w15:restartNumberingAfterBreak="0">
    <w:nsid w:val="6EDC2E29"/>
    <w:multiLevelType w:val="multilevel"/>
    <w:tmpl w:val="0B0A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F195B54"/>
    <w:multiLevelType w:val="multilevel"/>
    <w:tmpl w:val="BFCC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F653AF1"/>
    <w:multiLevelType w:val="multilevel"/>
    <w:tmpl w:val="01C2D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0995A71"/>
    <w:multiLevelType w:val="hybridMultilevel"/>
    <w:tmpl w:val="FED4B750"/>
    <w:lvl w:ilvl="0" w:tplc="5D223704">
      <w:numFmt w:val="bullet"/>
      <w:lvlText w:val="•"/>
      <w:lvlJc w:val="left"/>
      <w:pPr>
        <w:ind w:left="1143" w:hanging="435"/>
      </w:pPr>
      <w:rPr>
        <w:rFonts w:ascii="Mangal" w:eastAsiaTheme="minorHAnsi" w:hAnsi="Mangal" w:cs="Mang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4" w15:restartNumberingAfterBreak="0">
    <w:nsid w:val="71021CEA"/>
    <w:multiLevelType w:val="multilevel"/>
    <w:tmpl w:val="01F8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4B5251D"/>
    <w:multiLevelType w:val="multilevel"/>
    <w:tmpl w:val="03DA0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5CD06E0"/>
    <w:multiLevelType w:val="multilevel"/>
    <w:tmpl w:val="CF5E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7734257"/>
    <w:multiLevelType w:val="multilevel"/>
    <w:tmpl w:val="B150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7D0469C"/>
    <w:multiLevelType w:val="multilevel"/>
    <w:tmpl w:val="3AE4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7E73822"/>
    <w:multiLevelType w:val="multilevel"/>
    <w:tmpl w:val="6F905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8C8552B"/>
    <w:multiLevelType w:val="multilevel"/>
    <w:tmpl w:val="1112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9906017"/>
    <w:multiLevelType w:val="multilevel"/>
    <w:tmpl w:val="1B90A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9B975C0"/>
    <w:multiLevelType w:val="multilevel"/>
    <w:tmpl w:val="1ABA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AF30345"/>
    <w:multiLevelType w:val="multilevel"/>
    <w:tmpl w:val="5442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D283DFC"/>
    <w:multiLevelType w:val="multilevel"/>
    <w:tmpl w:val="39641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6" w15:restartNumberingAfterBreak="0">
    <w:nsid w:val="7E211E15"/>
    <w:multiLevelType w:val="multilevel"/>
    <w:tmpl w:val="A9AE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FB17B20"/>
    <w:multiLevelType w:val="multilevel"/>
    <w:tmpl w:val="7932E64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529324">
    <w:abstractNumId w:val="85"/>
  </w:num>
  <w:num w:numId="2" w16cid:durableId="1244603043">
    <w:abstractNumId w:val="26"/>
  </w:num>
  <w:num w:numId="3" w16cid:durableId="1243878044">
    <w:abstractNumId w:val="14"/>
  </w:num>
  <w:num w:numId="4" w16cid:durableId="1700203147">
    <w:abstractNumId w:val="109"/>
  </w:num>
  <w:num w:numId="5" w16cid:durableId="2139445270">
    <w:abstractNumId w:val="34"/>
  </w:num>
  <w:num w:numId="6" w16cid:durableId="1709604237">
    <w:abstractNumId w:val="66"/>
  </w:num>
  <w:num w:numId="7" w16cid:durableId="17854384">
    <w:abstractNumId w:val="74"/>
  </w:num>
  <w:num w:numId="8" w16cid:durableId="1087649872">
    <w:abstractNumId w:val="9"/>
  </w:num>
  <w:num w:numId="9" w16cid:durableId="1115830554">
    <w:abstractNumId w:val="7"/>
  </w:num>
  <w:num w:numId="10" w16cid:durableId="1557089426">
    <w:abstractNumId w:val="6"/>
  </w:num>
  <w:num w:numId="11" w16cid:durableId="64686365">
    <w:abstractNumId w:val="5"/>
  </w:num>
  <w:num w:numId="12" w16cid:durableId="981928116">
    <w:abstractNumId w:val="4"/>
  </w:num>
  <w:num w:numId="13" w16cid:durableId="1125001141">
    <w:abstractNumId w:val="8"/>
  </w:num>
  <w:num w:numId="14" w16cid:durableId="1577785732">
    <w:abstractNumId w:val="3"/>
  </w:num>
  <w:num w:numId="15" w16cid:durableId="1136946120">
    <w:abstractNumId w:val="2"/>
  </w:num>
  <w:num w:numId="16" w16cid:durableId="1667443435">
    <w:abstractNumId w:val="1"/>
  </w:num>
  <w:num w:numId="17" w16cid:durableId="377315581">
    <w:abstractNumId w:val="0"/>
  </w:num>
  <w:num w:numId="18" w16cid:durableId="1276016151">
    <w:abstractNumId w:val="51"/>
  </w:num>
  <w:num w:numId="19" w16cid:durableId="675618140">
    <w:abstractNumId w:val="58"/>
  </w:num>
  <w:num w:numId="20" w16cid:durableId="1569223062">
    <w:abstractNumId w:val="89"/>
  </w:num>
  <w:num w:numId="21" w16cid:durableId="1805732639">
    <w:abstractNumId w:val="70"/>
  </w:num>
  <w:num w:numId="22" w16cid:durableId="1422019713">
    <w:abstractNumId w:val="22"/>
  </w:num>
  <w:num w:numId="23" w16cid:durableId="9262053">
    <w:abstractNumId w:val="125"/>
  </w:num>
  <w:num w:numId="24" w16cid:durableId="2110542352">
    <w:abstractNumId w:val="98"/>
  </w:num>
  <w:num w:numId="25" w16cid:durableId="1255358038">
    <w:abstractNumId w:val="113"/>
  </w:num>
  <w:num w:numId="26" w16cid:durableId="1149664696">
    <w:abstractNumId w:val="54"/>
  </w:num>
  <w:num w:numId="27" w16cid:durableId="212810852">
    <w:abstractNumId w:val="90"/>
  </w:num>
  <w:num w:numId="28" w16cid:durableId="407847823">
    <w:abstractNumId w:val="11"/>
  </w:num>
  <w:num w:numId="29" w16cid:durableId="1992907207">
    <w:abstractNumId w:val="29"/>
  </w:num>
  <w:num w:numId="30" w16cid:durableId="2083601458">
    <w:abstractNumId w:val="114"/>
  </w:num>
  <w:num w:numId="31" w16cid:durableId="1790314940">
    <w:abstractNumId w:val="122"/>
  </w:num>
  <w:num w:numId="32" w16cid:durableId="272591173">
    <w:abstractNumId w:val="59"/>
  </w:num>
  <w:num w:numId="33" w16cid:durableId="1171523595">
    <w:abstractNumId w:val="86"/>
  </w:num>
  <w:num w:numId="34" w16cid:durableId="971716481">
    <w:abstractNumId w:val="49"/>
  </w:num>
  <w:num w:numId="35" w16cid:durableId="1413157186">
    <w:abstractNumId w:val="39"/>
  </w:num>
  <w:num w:numId="36" w16cid:durableId="1574509434">
    <w:abstractNumId w:val="71"/>
  </w:num>
  <w:num w:numId="37" w16cid:durableId="435683593">
    <w:abstractNumId w:val="41"/>
  </w:num>
  <w:num w:numId="38" w16cid:durableId="52435037">
    <w:abstractNumId w:val="76"/>
  </w:num>
  <w:num w:numId="39" w16cid:durableId="148135174">
    <w:abstractNumId w:val="95"/>
  </w:num>
  <w:num w:numId="40" w16cid:durableId="1052532881">
    <w:abstractNumId w:val="116"/>
  </w:num>
  <w:num w:numId="41" w16cid:durableId="1951426672">
    <w:abstractNumId w:val="104"/>
  </w:num>
  <w:num w:numId="42" w16cid:durableId="1417703472">
    <w:abstractNumId w:val="79"/>
  </w:num>
  <w:num w:numId="43" w16cid:durableId="1313828590">
    <w:abstractNumId w:val="67"/>
  </w:num>
  <w:num w:numId="44" w16cid:durableId="1966157725">
    <w:abstractNumId w:val="108"/>
  </w:num>
  <w:num w:numId="45" w16cid:durableId="878051892">
    <w:abstractNumId w:val="28"/>
  </w:num>
  <w:num w:numId="46" w16cid:durableId="1780640410">
    <w:abstractNumId w:val="96"/>
  </w:num>
  <w:num w:numId="47" w16cid:durableId="1270087866">
    <w:abstractNumId w:val="112"/>
  </w:num>
  <w:num w:numId="48" w16cid:durableId="1421025348">
    <w:abstractNumId w:val="10"/>
  </w:num>
  <w:num w:numId="49" w16cid:durableId="206188842">
    <w:abstractNumId w:val="19"/>
  </w:num>
  <w:num w:numId="50" w16cid:durableId="1383628718">
    <w:abstractNumId w:val="63"/>
  </w:num>
  <w:num w:numId="51" w16cid:durableId="2015721607">
    <w:abstractNumId w:val="62"/>
  </w:num>
  <w:num w:numId="52" w16cid:durableId="897016559">
    <w:abstractNumId w:val="111"/>
  </w:num>
  <w:num w:numId="53" w16cid:durableId="1562448240">
    <w:abstractNumId w:val="36"/>
  </w:num>
  <w:num w:numId="54" w16cid:durableId="767821405">
    <w:abstractNumId w:val="13"/>
  </w:num>
  <w:num w:numId="55" w16cid:durableId="1577787845">
    <w:abstractNumId w:val="84"/>
  </w:num>
  <w:num w:numId="56" w16cid:durableId="541939452">
    <w:abstractNumId w:val="50"/>
  </w:num>
  <w:num w:numId="57" w16cid:durableId="581842784">
    <w:abstractNumId w:val="17"/>
  </w:num>
  <w:num w:numId="58" w16cid:durableId="822163462">
    <w:abstractNumId w:val="127"/>
  </w:num>
  <w:num w:numId="59" w16cid:durableId="48505384">
    <w:abstractNumId w:val="64"/>
  </w:num>
  <w:num w:numId="60" w16cid:durableId="289635000">
    <w:abstractNumId w:val="45"/>
  </w:num>
  <w:num w:numId="61" w16cid:durableId="1100763831">
    <w:abstractNumId w:val="99"/>
  </w:num>
  <w:num w:numId="62" w16cid:durableId="511146222">
    <w:abstractNumId w:val="94"/>
  </w:num>
  <w:num w:numId="63" w16cid:durableId="2097433972">
    <w:abstractNumId w:val="68"/>
  </w:num>
  <w:num w:numId="64" w16cid:durableId="1189611204">
    <w:abstractNumId w:val="107"/>
  </w:num>
  <w:num w:numId="65" w16cid:durableId="786003752">
    <w:abstractNumId w:val="87"/>
  </w:num>
  <w:num w:numId="66" w16cid:durableId="127364414">
    <w:abstractNumId w:val="73"/>
  </w:num>
  <w:num w:numId="67" w16cid:durableId="1151017563">
    <w:abstractNumId w:val="46"/>
  </w:num>
  <w:num w:numId="68" w16cid:durableId="1511289750">
    <w:abstractNumId w:val="30"/>
  </w:num>
  <w:num w:numId="69" w16cid:durableId="1254708134">
    <w:abstractNumId w:val="33"/>
  </w:num>
  <w:num w:numId="70" w16cid:durableId="1377124703">
    <w:abstractNumId w:val="35"/>
  </w:num>
  <w:num w:numId="71" w16cid:durableId="1108239490">
    <w:abstractNumId w:val="38"/>
  </w:num>
  <w:num w:numId="72" w16cid:durableId="1351493003">
    <w:abstractNumId w:val="23"/>
  </w:num>
  <w:num w:numId="73" w16cid:durableId="1880162780">
    <w:abstractNumId w:val="81"/>
  </w:num>
  <w:num w:numId="74" w16cid:durableId="1864052459">
    <w:abstractNumId w:val="27"/>
  </w:num>
  <w:num w:numId="75" w16cid:durableId="828637199">
    <w:abstractNumId w:val="24"/>
  </w:num>
  <w:num w:numId="76" w16cid:durableId="2036227397">
    <w:abstractNumId w:val="93"/>
  </w:num>
  <w:num w:numId="77" w16cid:durableId="614337136">
    <w:abstractNumId w:val="82"/>
  </w:num>
  <w:num w:numId="78" w16cid:durableId="190993759">
    <w:abstractNumId w:val="57"/>
  </w:num>
  <w:num w:numId="79" w16cid:durableId="1686058819">
    <w:abstractNumId w:val="119"/>
  </w:num>
  <w:num w:numId="80" w16cid:durableId="281765628">
    <w:abstractNumId w:val="60"/>
  </w:num>
  <w:num w:numId="81" w16cid:durableId="1911113290">
    <w:abstractNumId w:val="37"/>
  </w:num>
  <w:num w:numId="82" w16cid:durableId="916787096">
    <w:abstractNumId w:val="16"/>
  </w:num>
  <w:num w:numId="83" w16cid:durableId="316306178">
    <w:abstractNumId w:val="124"/>
  </w:num>
  <w:num w:numId="84" w16cid:durableId="367802186">
    <w:abstractNumId w:val="92"/>
  </w:num>
  <w:num w:numId="85" w16cid:durableId="1033532278">
    <w:abstractNumId w:val="65"/>
  </w:num>
  <w:num w:numId="86" w16cid:durableId="1745756197">
    <w:abstractNumId w:val="83"/>
  </w:num>
  <w:num w:numId="87" w16cid:durableId="1985967276">
    <w:abstractNumId w:val="52"/>
  </w:num>
  <w:num w:numId="88" w16cid:durableId="172384615">
    <w:abstractNumId w:val="47"/>
  </w:num>
  <w:num w:numId="89" w16cid:durableId="890535872">
    <w:abstractNumId w:val="103"/>
  </w:num>
  <w:num w:numId="90" w16cid:durableId="513812195">
    <w:abstractNumId w:val="77"/>
  </w:num>
  <w:num w:numId="91" w16cid:durableId="494959298">
    <w:abstractNumId w:val="12"/>
  </w:num>
  <w:num w:numId="92" w16cid:durableId="1598051252">
    <w:abstractNumId w:val="15"/>
  </w:num>
  <w:num w:numId="93" w16cid:durableId="1253665890">
    <w:abstractNumId w:val="123"/>
  </w:num>
  <w:num w:numId="94" w16cid:durableId="1624771988">
    <w:abstractNumId w:val="25"/>
  </w:num>
  <w:num w:numId="95" w16cid:durableId="1180855334">
    <w:abstractNumId w:val="53"/>
  </w:num>
  <w:num w:numId="96" w16cid:durableId="498736097">
    <w:abstractNumId w:val="101"/>
  </w:num>
  <w:num w:numId="97" w16cid:durableId="1226523105">
    <w:abstractNumId w:val="110"/>
  </w:num>
  <w:num w:numId="98" w16cid:durableId="1999310921">
    <w:abstractNumId w:val="91"/>
  </w:num>
  <w:num w:numId="99" w16cid:durableId="830146397">
    <w:abstractNumId w:val="117"/>
  </w:num>
  <w:num w:numId="100" w16cid:durableId="1582442837">
    <w:abstractNumId w:val="97"/>
  </w:num>
  <w:num w:numId="101" w16cid:durableId="1569874962">
    <w:abstractNumId w:val="106"/>
  </w:num>
  <w:num w:numId="102" w16cid:durableId="1030912429">
    <w:abstractNumId w:val="78"/>
  </w:num>
  <w:num w:numId="103" w16cid:durableId="1399597860">
    <w:abstractNumId w:val="20"/>
  </w:num>
  <w:num w:numId="104" w16cid:durableId="701856541">
    <w:abstractNumId w:val="69"/>
  </w:num>
  <w:num w:numId="105" w16cid:durableId="1448038083">
    <w:abstractNumId w:val="126"/>
  </w:num>
  <w:num w:numId="106" w16cid:durableId="1430467306">
    <w:abstractNumId w:val="80"/>
  </w:num>
  <w:num w:numId="107" w16cid:durableId="424696172">
    <w:abstractNumId w:val="115"/>
  </w:num>
  <w:num w:numId="108" w16cid:durableId="204218673">
    <w:abstractNumId w:val="105"/>
  </w:num>
  <w:num w:numId="109" w16cid:durableId="592930991">
    <w:abstractNumId w:val="21"/>
  </w:num>
  <w:num w:numId="110" w16cid:durableId="1212185589">
    <w:abstractNumId w:val="40"/>
  </w:num>
  <w:num w:numId="111" w16cid:durableId="733432028">
    <w:abstractNumId w:val="48"/>
  </w:num>
  <w:num w:numId="112" w16cid:durableId="738333037">
    <w:abstractNumId w:val="61"/>
  </w:num>
  <w:num w:numId="113" w16cid:durableId="232740773">
    <w:abstractNumId w:val="31"/>
  </w:num>
  <w:num w:numId="114" w16cid:durableId="1608999846">
    <w:abstractNumId w:val="43"/>
  </w:num>
  <w:num w:numId="115" w16cid:durableId="649483385">
    <w:abstractNumId w:val="32"/>
  </w:num>
  <w:num w:numId="116" w16cid:durableId="248780741">
    <w:abstractNumId w:val="72"/>
  </w:num>
  <w:num w:numId="117" w16cid:durableId="1330598465">
    <w:abstractNumId w:val="121"/>
  </w:num>
  <w:num w:numId="118" w16cid:durableId="348332404">
    <w:abstractNumId w:val="88"/>
  </w:num>
  <w:num w:numId="119" w16cid:durableId="1948154170">
    <w:abstractNumId w:val="44"/>
  </w:num>
  <w:num w:numId="120" w16cid:durableId="250087272">
    <w:abstractNumId w:val="118"/>
  </w:num>
  <w:num w:numId="121" w16cid:durableId="557325386">
    <w:abstractNumId w:val="102"/>
  </w:num>
  <w:num w:numId="122" w16cid:durableId="1994602531">
    <w:abstractNumId w:val="18"/>
  </w:num>
  <w:num w:numId="123" w16cid:durableId="1842230242">
    <w:abstractNumId w:val="100"/>
  </w:num>
  <w:num w:numId="124" w16cid:durableId="673191304">
    <w:abstractNumId w:val="56"/>
  </w:num>
  <w:num w:numId="125" w16cid:durableId="171532051">
    <w:abstractNumId w:val="75"/>
  </w:num>
  <w:num w:numId="126" w16cid:durableId="936792959">
    <w:abstractNumId w:val="55"/>
  </w:num>
  <w:num w:numId="127" w16cid:durableId="443378869">
    <w:abstractNumId w:val="120"/>
  </w:num>
  <w:num w:numId="128" w16cid:durableId="109930156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A15"/>
    <w:rsid w:val="001C39DD"/>
    <w:rsid w:val="001F71B8"/>
    <w:rsid w:val="0034247A"/>
    <w:rsid w:val="00406CCE"/>
    <w:rsid w:val="00452D91"/>
    <w:rsid w:val="004F737C"/>
    <w:rsid w:val="005147C2"/>
    <w:rsid w:val="00645252"/>
    <w:rsid w:val="0066363C"/>
    <w:rsid w:val="00663A15"/>
    <w:rsid w:val="00671358"/>
    <w:rsid w:val="006918C9"/>
    <w:rsid w:val="006D3D74"/>
    <w:rsid w:val="006F6E1A"/>
    <w:rsid w:val="00741CE0"/>
    <w:rsid w:val="00782FDC"/>
    <w:rsid w:val="007A6813"/>
    <w:rsid w:val="007B34BA"/>
    <w:rsid w:val="0083569A"/>
    <w:rsid w:val="008C784C"/>
    <w:rsid w:val="0091355A"/>
    <w:rsid w:val="00926F46"/>
    <w:rsid w:val="00971305"/>
    <w:rsid w:val="00A534FE"/>
    <w:rsid w:val="00A8073F"/>
    <w:rsid w:val="00A9204E"/>
    <w:rsid w:val="00BD3E29"/>
    <w:rsid w:val="00D14B39"/>
    <w:rsid w:val="00F2175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9156C"/>
  <w15:chartTrackingRefBased/>
  <w15:docId w15:val="{74BB2BF4-7B97-4582-A8AA-B06AB6726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66363C"/>
    <w:rPr>
      <w:color w:val="605E5C"/>
      <w:shd w:val="clear" w:color="auto" w:fill="E1DFDD"/>
    </w:rPr>
  </w:style>
  <w:style w:type="paragraph" w:styleId="NormalWeb">
    <w:name w:val="Normal (Web)"/>
    <w:basedOn w:val="Normal"/>
    <w:uiPriority w:val="99"/>
    <w:semiHidden/>
    <w:unhideWhenUsed/>
    <w:rsid w:val="00A8073F"/>
    <w:rPr>
      <w:rFonts w:ascii="Times New Roman" w:hAnsi="Times New Roman" w:cs="Times New Roman"/>
      <w:sz w:val="24"/>
      <w:szCs w:val="24"/>
    </w:rPr>
  </w:style>
  <w:style w:type="paragraph" w:styleId="ListParagraph">
    <w:name w:val="List Paragraph"/>
    <w:basedOn w:val="Normal"/>
    <w:uiPriority w:val="34"/>
    <w:qFormat/>
    <w:rsid w:val="0034247A"/>
    <w:pPr>
      <w:spacing w:after="160"/>
      <w:ind w:left="720"/>
      <w:contextualSpacing/>
    </w:pPr>
    <w:rPr>
      <w:rFonts w:ascii="Times New Roman" w:hAnsi="Times New Roman"/>
      <w:kern w:val="2"/>
      <w:sz w:val="28"/>
      <w:lang w:val="ru-RU"/>
      <w14:ligatures w14:val="standardContextual"/>
    </w:rPr>
  </w:style>
  <w:style w:type="paragraph" w:styleId="NoSpacing">
    <w:name w:val="No Spacing"/>
    <w:uiPriority w:val="1"/>
    <w:qFormat/>
    <w:rsid w:val="0034247A"/>
    <w:rPr>
      <w:rFonts w:ascii="Times New Roman" w:hAnsi="Times New Roman"/>
      <w:kern w:val="2"/>
      <w:sz w:val="28"/>
      <w:lang w:val="ru-RU"/>
      <w14:ligatures w14:val="standardContextual"/>
    </w:rPr>
  </w:style>
  <w:style w:type="character" w:customStyle="1" w:styleId="hljs-keyword">
    <w:name w:val="hljs-keyword"/>
    <w:basedOn w:val="DefaultParagraphFont"/>
    <w:rsid w:val="0034247A"/>
  </w:style>
  <w:style w:type="character" w:customStyle="1" w:styleId="hljs-title">
    <w:name w:val="hljs-title"/>
    <w:basedOn w:val="DefaultParagraphFont"/>
    <w:rsid w:val="0034247A"/>
  </w:style>
  <w:style w:type="character" w:customStyle="1" w:styleId="hljs-params">
    <w:name w:val="hljs-params"/>
    <w:basedOn w:val="DefaultParagraphFont"/>
    <w:rsid w:val="00342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712767">
      <w:bodyDiv w:val="1"/>
      <w:marLeft w:val="0"/>
      <w:marRight w:val="0"/>
      <w:marTop w:val="0"/>
      <w:marBottom w:val="0"/>
      <w:divBdr>
        <w:top w:val="none" w:sz="0" w:space="0" w:color="auto"/>
        <w:left w:val="none" w:sz="0" w:space="0" w:color="auto"/>
        <w:bottom w:val="none" w:sz="0" w:space="0" w:color="auto"/>
        <w:right w:val="none" w:sz="0" w:space="0" w:color="auto"/>
      </w:divBdr>
    </w:div>
    <w:div w:id="1085301397">
      <w:bodyDiv w:val="1"/>
      <w:marLeft w:val="0"/>
      <w:marRight w:val="0"/>
      <w:marTop w:val="0"/>
      <w:marBottom w:val="0"/>
      <w:divBdr>
        <w:top w:val="none" w:sz="0" w:space="0" w:color="auto"/>
        <w:left w:val="none" w:sz="0" w:space="0" w:color="auto"/>
        <w:bottom w:val="none" w:sz="0" w:space="0" w:color="auto"/>
        <w:right w:val="none" w:sz="0" w:space="0" w:color="auto"/>
      </w:divBdr>
    </w:div>
    <w:div w:id="195586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6AAE18C-5CC0-4CDB-ABAB-C89AF8370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176</TotalTime>
  <Pages>38</Pages>
  <Words>7396</Words>
  <Characters>42163</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shiwani borana</cp:lastModifiedBy>
  <cp:revision>9</cp:revision>
  <dcterms:created xsi:type="dcterms:W3CDTF">2024-10-04T12:52:00Z</dcterms:created>
  <dcterms:modified xsi:type="dcterms:W3CDTF">2024-12-08T13:32:00Z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